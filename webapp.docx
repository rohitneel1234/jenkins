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F5B00" w:rsidRDefault="007F5B00">
      <w:pPr>
        <w:jc w:val="left"/>
        <w:rPr>
          <w:b/>
          <w:i/>
          <w:iCs/>
          <w:szCs w:val="20"/>
        </w:rPr>
      </w:pPr>
    </w:p>
    <w:p w:rsidR="007F5B00" w:rsidRDefault="00E87D0E">
      <w:pPr>
        <w:pStyle w:val="ProcessVersionNo"/>
        <w:rPr>
          <w:iCs/>
          <w:szCs w:val="20"/>
        </w:rPr>
      </w:pPr>
      <w:r>
        <w:rPr>
          <w:iCs/>
          <w:noProof/>
          <w:sz w:val="20"/>
          <w:szCs w:val="20"/>
          <w:lang w:val="en-IN" w:eastAsia="en-IN"/>
        </w:rPr>
        <w:drawing>
          <wp:inline distT="0" distB="0" distL="0" distR="0">
            <wp:extent cx="296227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695325"/>
                    </a:xfrm>
                    <a:prstGeom prst="rect">
                      <a:avLst/>
                    </a:prstGeom>
                    <a:solidFill>
                      <a:srgbClr val="FFFFFF"/>
                    </a:solidFill>
                    <a:ln>
                      <a:noFill/>
                    </a:ln>
                  </pic:spPr>
                </pic:pic>
              </a:graphicData>
            </a:graphic>
          </wp:inline>
        </w:drawing>
      </w:r>
    </w:p>
    <w:p w:rsidR="007F5B00" w:rsidRDefault="007F5B00">
      <w:pPr>
        <w:jc w:val="left"/>
        <w:rPr>
          <w:i/>
          <w:iCs/>
          <w:szCs w:val="20"/>
        </w:rPr>
      </w:pPr>
    </w:p>
    <w:p w:rsidR="007F5B00" w:rsidRDefault="007F5B00">
      <w:pPr>
        <w:jc w:val="left"/>
        <w:rPr>
          <w:i/>
          <w:iCs/>
          <w:szCs w:val="20"/>
        </w:rPr>
      </w:pPr>
    </w:p>
    <w:p w:rsidR="007F5B00" w:rsidRDefault="007F5B00">
      <w:pPr>
        <w:jc w:val="left"/>
        <w:rPr>
          <w:i/>
          <w:iCs/>
          <w:szCs w:val="20"/>
        </w:rPr>
      </w:pPr>
    </w:p>
    <w:p w:rsidR="007F5B00" w:rsidRDefault="007F5B00">
      <w:pPr>
        <w:jc w:val="left"/>
        <w:rPr>
          <w:i/>
          <w:iCs/>
          <w:szCs w:val="20"/>
        </w:rPr>
      </w:pPr>
      <w:r>
        <w:rPr>
          <w:i/>
          <w:iCs/>
          <w:szCs w:val="20"/>
        </w:rPr>
        <w:tab/>
      </w:r>
      <w:r>
        <w:rPr>
          <w:i/>
          <w:iCs/>
          <w:szCs w:val="20"/>
        </w:rPr>
        <w:tab/>
      </w:r>
      <w:r>
        <w:rPr>
          <w:i/>
          <w:iCs/>
          <w:szCs w:val="20"/>
        </w:rPr>
        <w:tab/>
      </w:r>
      <w:r>
        <w:rPr>
          <w:i/>
          <w:iCs/>
          <w:szCs w:val="20"/>
        </w:rPr>
        <w:tab/>
      </w:r>
    </w:p>
    <w:p w:rsidR="007F5B00" w:rsidRDefault="007F5B00">
      <w:pPr>
        <w:jc w:val="left"/>
        <w:rPr>
          <w:i/>
          <w:iCs/>
          <w:szCs w:val="20"/>
        </w:rPr>
      </w:pPr>
    </w:p>
    <w:p w:rsidR="007F5B00" w:rsidRDefault="007F5B00">
      <w:pPr>
        <w:jc w:val="left"/>
        <w:rPr>
          <w:i/>
          <w:iCs/>
          <w:szCs w:val="20"/>
        </w:rPr>
      </w:pPr>
    </w:p>
    <w:p w:rsidR="007F5B00" w:rsidRDefault="007F5B00">
      <w:pPr>
        <w:jc w:val="left"/>
        <w:rPr>
          <w:i/>
          <w:iCs/>
          <w:szCs w:val="20"/>
        </w:rPr>
      </w:pPr>
    </w:p>
    <w:p w:rsidR="007F5B00" w:rsidRDefault="007F5B00">
      <w:pPr>
        <w:jc w:val="left"/>
        <w:rPr>
          <w:i/>
          <w:iCs/>
          <w:szCs w:val="20"/>
        </w:rPr>
      </w:pPr>
    </w:p>
    <w:p w:rsidR="007F5B00" w:rsidRDefault="007F5B00">
      <w:pPr>
        <w:jc w:val="left"/>
        <w:rPr>
          <w:i/>
          <w:iCs/>
          <w:szCs w:val="20"/>
        </w:rPr>
      </w:pPr>
    </w:p>
    <w:p w:rsidR="007F5B00" w:rsidRDefault="007F5B00">
      <w:pPr>
        <w:jc w:val="left"/>
        <w:rPr>
          <w:i/>
          <w:iCs/>
          <w:szCs w:val="20"/>
        </w:rPr>
      </w:pPr>
    </w:p>
    <w:p w:rsidR="007F5B00" w:rsidRDefault="007F5B00">
      <w:pPr>
        <w:jc w:val="left"/>
        <w:rPr>
          <w:i/>
          <w:iCs/>
          <w:szCs w:val="20"/>
        </w:rPr>
      </w:pPr>
    </w:p>
    <w:p w:rsidR="007F5B00" w:rsidRDefault="007F5B00">
      <w:pPr>
        <w:jc w:val="left"/>
        <w:rPr>
          <w:i/>
          <w:iCs/>
          <w:szCs w:val="20"/>
        </w:rPr>
      </w:pPr>
    </w:p>
    <w:p w:rsidR="007F5B00" w:rsidRDefault="007F5B00">
      <w:pPr>
        <w:jc w:val="left"/>
        <w:rPr>
          <w:i/>
          <w:iCs/>
          <w:szCs w:val="20"/>
        </w:rPr>
      </w:pPr>
    </w:p>
    <w:p w:rsidR="007F5B00" w:rsidRDefault="007F5B00">
      <w:pPr>
        <w:shd w:val="clear" w:color="auto" w:fill="FFFFFF"/>
        <w:suppressAutoHyphens w:val="0"/>
        <w:jc w:val="center"/>
        <w:rPr>
          <w:b/>
          <w:bCs/>
          <w:sz w:val="30"/>
          <w:szCs w:val="20"/>
        </w:rPr>
      </w:pPr>
      <w:r>
        <w:rPr>
          <w:b/>
          <w:bCs/>
          <w:sz w:val="30"/>
          <w:szCs w:val="20"/>
        </w:rPr>
        <w:t>Mobile App System Requirement Specification</w:t>
      </w:r>
    </w:p>
    <w:p w:rsidR="007F5B00" w:rsidRDefault="007F5B00">
      <w:pPr>
        <w:shd w:val="clear" w:color="auto" w:fill="FFFFFF"/>
        <w:suppressAutoHyphens w:val="0"/>
        <w:jc w:val="center"/>
        <w:rPr>
          <w:b/>
          <w:bCs/>
          <w:sz w:val="30"/>
          <w:szCs w:val="20"/>
        </w:rPr>
      </w:pPr>
      <w:r>
        <w:rPr>
          <w:b/>
          <w:bCs/>
          <w:sz w:val="30"/>
          <w:szCs w:val="20"/>
        </w:rPr>
        <w:t>MouthLab_Advanced</w:t>
      </w:r>
    </w:p>
    <w:p w:rsidR="007F5B00" w:rsidRDefault="007F5B00">
      <w:pPr>
        <w:pStyle w:val="BodyText"/>
        <w:jc w:val="center"/>
        <w:rPr>
          <w:b/>
          <w:i/>
          <w:iCs/>
          <w:szCs w:val="20"/>
        </w:rPr>
      </w:pPr>
    </w:p>
    <w:p w:rsidR="007F5B00" w:rsidRDefault="007F5B00">
      <w:pPr>
        <w:pStyle w:val="ProcessVersionNo"/>
        <w:tabs>
          <w:tab w:val="left" w:pos="3420"/>
        </w:tabs>
        <w:jc w:val="left"/>
        <w:rPr>
          <w:iCs/>
          <w:sz w:val="20"/>
          <w:szCs w:val="20"/>
        </w:rPr>
      </w:pPr>
      <w:r>
        <w:rPr>
          <w:iCs/>
          <w:sz w:val="20"/>
          <w:szCs w:val="20"/>
        </w:rPr>
        <w:tab/>
      </w:r>
    </w:p>
    <w:tbl>
      <w:tblPr>
        <w:tblW w:w="0" w:type="auto"/>
        <w:tblInd w:w="72" w:type="dxa"/>
        <w:tblLayout w:type="fixed"/>
        <w:tblCellMar>
          <w:left w:w="72" w:type="dxa"/>
          <w:right w:w="72" w:type="dxa"/>
        </w:tblCellMar>
        <w:tblLook w:val="0000" w:firstRow="0" w:lastRow="0" w:firstColumn="0" w:lastColumn="0" w:noHBand="0" w:noVBand="0"/>
      </w:tblPr>
      <w:tblGrid>
        <w:gridCol w:w="3240"/>
        <w:gridCol w:w="3443"/>
      </w:tblGrid>
      <w:tr w:rsidR="007F5B00">
        <w:trPr>
          <w:trHeight w:val="2020"/>
        </w:trPr>
        <w:tc>
          <w:tcPr>
            <w:tcW w:w="3240" w:type="dxa"/>
            <w:shd w:val="clear" w:color="auto" w:fill="auto"/>
          </w:tcPr>
          <w:p w:rsidR="007F5B00" w:rsidRDefault="007F5B00">
            <w:pPr>
              <w:pStyle w:val="TableText"/>
              <w:snapToGrid w:val="0"/>
              <w:rPr>
                <w:b/>
                <w:szCs w:val="20"/>
              </w:rPr>
            </w:pPr>
            <w:r>
              <w:rPr>
                <w:b/>
                <w:szCs w:val="20"/>
              </w:rPr>
              <w:t>Version</w:t>
            </w:r>
          </w:p>
          <w:p w:rsidR="007F5B00" w:rsidRDefault="007F5B00">
            <w:pPr>
              <w:pStyle w:val="TableText"/>
              <w:rPr>
                <w:b/>
                <w:szCs w:val="20"/>
              </w:rPr>
            </w:pPr>
            <w:r>
              <w:rPr>
                <w:b/>
                <w:szCs w:val="20"/>
              </w:rPr>
              <w:t>Status</w:t>
            </w:r>
          </w:p>
          <w:p w:rsidR="007F5B00" w:rsidRDefault="007F5B00">
            <w:pPr>
              <w:pStyle w:val="TableText"/>
              <w:rPr>
                <w:b/>
                <w:szCs w:val="20"/>
              </w:rPr>
            </w:pPr>
            <w:r>
              <w:rPr>
                <w:b/>
                <w:szCs w:val="20"/>
              </w:rPr>
              <w:t>Date</w:t>
            </w:r>
          </w:p>
        </w:tc>
        <w:tc>
          <w:tcPr>
            <w:tcW w:w="3443" w:type="dxa"/>
            <w:shd w:val="clear" w:color="auto" w:fill="auto"/>
          </w:tcPr>
          <w:p w:rsidR="007F5B00" w:rsidRDefault="00247E4D">
            <w:pPr>
              <w:pStyle w:val="TableText"/>
              <w:snapToGrid w:val="0"/>
              <w:rPr>
                <w:szCs w:val="20"/>
              </w:rPr>
            </w:pPr>
            <w:r>
              <w:rPr>
                <w:szCs w:val="20"/>
              </w:rPr>
              <w:t>1.1</w:t>
            </w:r>
          </w:p>
          <w:p w:rsidR="007F5B00" w:rsidRDefault="00247E4D">
            <w:pPr>
              <w:pStyle w:val="TableText"/>
              <w:rPr>
                <w:szCs w:val="20"/>
              </w:rPr>
            </w:pPr>
            <w:r>
              <w:rPr>
                <w:szCs w:val="20"/>
              </w:rPr>
              <w:t>Draft</w:t>
            </w:r>
          </w:p>
          <w:p w:rsidR="007F5B00" w:rsidRDefault="00247E4D" w:rsidP="00247E4D">
            <w:pPr>
              <w:pStyle w:val="TableText"/>
              <w:rPr>
                <w:szCs w:val="20"/>
              </w:rPr>
            </w:pPr>
            <w:r>
              <w:rPr>
                <w:szCs w:val="20"/>
              </w:rPr>
              <w:t>25</w:t>
            </w:r>
            <w:r w:rsidR="007F5B00">
              <w:rPr>
                <w:szCs w:val="20"/>
              </w:rPr>
              <w:t>-</w:t>
            </w:r>
            <w:r>
              <w:rPr>
                <w:szCs w:val="20"/>
              </w:rPr>
              <w:t>Jun</w:t>
            </w:r>
            <w:r w:rsidR="007F5B00">
              <w:rPr>
                <w:szCs w:val="20"/>
              </w:rPr>
              <w:t>-2018</w:t>
            </w:r>
          </w:p>
        </w:tc>
      </w:tr>
      <w:tr w:rsidR="007F5B00">
        <w:trPr>
          <w:trHeight w:val="2020"/>
        </w:trPr>
        <w:tc>
          <w:tcPr>
            <w:tcW w:w="3240" w:type="dxa"/>
            <w:shd w:val="clear" w:color="auto" w:fill="auto"/>
          </w:tcPr>
          <w:p w:rsidR="007F5B00" w:rsidRDefault="007F5B00">
            <w:pPr>
              <w:pStyle w:val="TableText"/>
              <w:snapToGrid w:val="0"/>
              <w:rPr>
                <w:b/>
                <w:i/>
                <w:iCs/>
                <w:szCs w:val="20"/>
              </w:rPr>
            </w:pPr>
          </w:p>
        </w:tc>
        <w:tc>
          <w:tcPr>
            <w:tcW w:w="3443" w:type="dxa"/>
            <w:shd w:val="clear" w:color="auto" w:fill="auto"/>
          </w:tcPr>
          <w:p w:rsidR="007F5B00" w:rsidRDefault="007F5B00">
            <w:pPr>
              <w:pStyle w:val="TableText"/>
              <w:snapToGrid w:val="0"/>
              <w:rPr>
                <w:i/>
                <w:iCs/>
                <w:szCs w:val="20"/>
              </w:rPr>
            </w:pPr>
          </w:p>
        </w:tc>
      </w:tr>
    </w:tbl>
    <w:p w:rsidR="007F5B00" w:rsidRDefault="007F5B00">
      <w:pPr>
        <w:pStyle w:val="ProcessVersionNo"/>
        <w:tabs>
          <w:tab w:val="left" w:pos="3420"/>
        </w:tabs>
        <w:jc w:val="left"/>
        <w:rPr>
          <w:iCs/>
          <w:sz w:val="20"/>
          <w:szCs w:val="20"/>
        </w:rPr>
      </w:pPr>
    </w:p>
    <w:p w:rsidR="007F5B00" w:rsidRDefault="007F5B00">
      <w:pPr>
        <w:pStyle w:val="ProcessVersionNo"/>
        <w:jc w:val="left"/>
        <w:rPr>
          <w:iCs/>
          <w:sz w:val="20"/>
          <w:szCs w:val="20"/>
        </w:rPr>
      </w:pPr>
    </w:p>
    <w:p w:rsidR="007F5B00" w:rsidRDefault="007F5B00">
      <w:pPr>
        <w:pStyle w:val="ProcessVersionNo"/>
        <w:jc w:val="left"/>
        <w:rPr>
          <w:iCs/>
          <w:sz w:val="20"/>
          <w:szCs w:val="20"/>
        </w:rPr>
      </w:pPr>
    </w:p>
    <w:p w:rsidR="007F5B00" w:rsidRDefault="007F5B00">
      <w:pPr>
        <w:pStyle w:val="ProcessVersionNo"/>
        <w:jc w:val="left"/>
        <w:rPr>
          <w:iCs/>
          <w:sz w:val="20"/>
          <w:szCs w:val="20"/>
        </w:rPr>
      </w:pPr>
    </w:p>
    <w:p w:rsidR="007F5B00" w:rsidRDefault="007F5B00">
      <w:pPr>
        <w:pStyle w:val="ProcessVersionNo"/>
        <w:jc w:val="left"/>
        <w:rPr>
          <w:iCs/>
          <w:sz w:val="20"/>
          <w:szCs w:val="20"/>
        </w:rPr>
      </w:pPr>
    </w:p>
    <w:p w:rsidR="007F5B00" w:rsidRDefault="007F5B00">
      <w:pPr>
        <w:pStyle w:val="ProcessVersionNo"/>
        <w:jc w:val="left"/>
        <w:rPr>
          <w:iCs/>
          <w:sz w:val="20"/>
          <w:szCs w:val="20"/>
        </w:rPr>
      </w:pPr>
    </w:p>
    <w:p w:rsidR="007F5B00" w:rsidRDefault="007F5B00">
      <w:pPr>
        <w:pStyle w:val="ProcessVersionNo"/>
        <w:jc w:val="left"/>
        <w:rPr>
          <w:iCs/>
          <w:sz w:val="20"/>
          <w:szCs w:val="20"/>
        </w:rPr>
      </w:pPr>
    </w:p>
    <w:p w:rsidR="007F5B00" w:rsidRDefault="007F5B00">
      <w:pPr>
        <w:pStyle w:val="ProcessVersionNo"/>
        <w:jc w:val="left"/>
        <w:rPr>
          <w:iCs/>
          <w:sz w:val="20"/>
          <w:szCs w:val="20"/>
        </w:rPr>
      </w:pPr>
    </w:p>
    <w:p w:rsidR="007F5B00" w:rsidRDefault="007F5B00">
      <w:pPr>
        <w:pStyle w:val="ProcessVersionNo"/>
        <w:jc w:val="left"/>
        <w:rPr>
          <w:iCs/>
          <w:sz w:val="20"/>
          <w:szCs w:val="20"/>
        </w:rPr>
      </w:pPr>
    </w:p>
    <w:p w:rsidR="007F5B00" w:rsidRDefault="007F5B00">
      <w:pPr>
        <w:jc w:val="left"/>
        <w:rPr>
          <w:i/>
          <w:iCs/>
          <w:szCs w:val="20"/>
        </w:rPr>
      </w:pPr>
    </w:p>
    <w:p w:rsidR="007F5B00" w:rsidRDefault="007F5B00">
      <w:pPr>
        <w:pStyle w:val="BodyText"/>
        <w:jc w:val="left"/>
        <w:rPr>
          <w:b/>
          <w:i/>
          <w:iCs/>
          <w:szCs w:val="20"/>
        </w:rPr>
      </w:pPr>
      <w:r>
        <w:rPr>
          <w:b/>
          <w:i/>
          <w:iCs/>
          <w:szCs w:val="20"/>
        </w:rPr>
        <w:t>Confidentiality Notice</w:t>
      </w:r>
    </w:p>
    <w:p w:rsidR="007F5B00" w:rsidRDefault="007F5B00">
      <w:pPr>
        <w:pStyle w:val="BodyText"/>
        <w:jc w:val="left"/>
        <w:rPr>
          <w:szCs w:val="20"/>
        </w:rPr>
      </w:pPr>
      <w:r>
        <w:rPr>
          <w:szCs w:val="20"/>
        </w:rPr>
        <w:t xml:space="preserve">Copyright (c) </w:t>
      </w:r>
      <w:r>
        <w:rPr>
          <w:szCs w:val="20"/>
        </w:rPr>
        <w:fldChar w:fldCharType="begin"/>
      </w:r>
      <w:r>
        <w:rPr>
          <w:szCs w:val="20"/>
        </w:rPr>
        <w:instrText xml:space="preserve"> DATE \@"YYYY" </w:instrText>
      </w:r>
      <w:r>
        <w:rPr>
          <w:szCs w:val="20"/>
        </w:rPr>
        <w:fldChar w:fldCharType="separate"/>
      </w:r>
      <w:r w:rsidR="002401F1">
        <w:rPr>
          <w:noProof/>
          <w:szCs w:val="20"/>
        </w:rPr>
        <w:t>2018</w:t>
      </w:r>
      <w:r>
        <w:rPr>
          <w:szCs w:val="20"/>
        </w:rPr>
        <w:fldChar w:fldCharType="end"/>
      </w:r>
      <w:r>
        <w:rPr>
          <w:szCs w:val="20"/>
        </w:rPr>
        <w:t xml:space="preserve"> eInfochips. - All rights reserved </w:t>
      </w:r>
    </w:p>
    <w:p w:rsidR="007F5B00" w:rsidRDefault="007F5B00">
      <w:pPr>
        <w:pStyle w:val="BodyText"/>
        <w:rPr>
          <w:szCs w:val="20"/>
        </w:rPr>
      </w:pPr>
      <w:r>
        <w:rPr>
          <w:szCs w:val="20"/>
        </w:rPr>
        <w:t>This document is authored by eInfochips and is eInfochips intellectual property, including the copyrights in all countries in the world. This document is provided under a license to use only with all other rights, including ownership rights, being retained by eInfochips. This file may not be distributed, copied, or reproduced in any manner, electronic or otherwise, without the express written consent of eInfochips.</w:t>
      </w:r>
    </w:p>
    <w:p w:rsidR="007F5B00" w:rsidRDefault="007F5B00">
      <w:pPr>
        <w:pStyle w:val="BodyText"/>
        <w:jc w:val="left"/>
        <w:rPr>
          <w:i/>
          <w:iCs/>
          <w:szCs w:val="20"/>
        </w:rPr>
      </w:pPr>
    </w:p>
    <w:p w:rsidR="007F5B00" w:rsidRDefault="007F5B00">
      <w:pPr>
        <w:pStyle w:val="BodyText"/>
        <w:jc w:val="left"/>
        <w:rPr>
          <w:i/>
          <w:iCs/>
          <w:szCs w:val="20"/>
        </w:rPr>
      </w:pPr>
    </w:p>
    <w:p w:rsidR="007F5B00" w:rsidRDefault="007F5B00">
      <w:pPr>
        <w:sectPr w:rsidR="007F5B00">
          <w:headerReference w:type="default" r:id="rId8"/>
          <w:footerReference w:type="even" r:id="rId9"/>
          <w:footerReference w:type="default" r:id="rId10"/>
          <w:headerReference w:type="first" r:id="rId11"/>
          <w:footerReference w:type="first" r:id="rId12"/>
          <w:pgSz w:w="11906" w:h="16838"/>
          <w:pgMar w:top="1440" w:right="1105" w:bottom="1224" w:left="1440" w:header="288" w:footer="720" w:gutter="0"/>
          <w:pgNumType w:start="1"/>
          <w:cols w:space="720"/>
          <w:docGrid w:linePitch="212"/>
        </w:sectPr>
      </w:pPr>
    </w:p>
    <w:p w:rsidR="007F5B00" w:rsidRDefault="007F5B00">
      <w:pPr>
        <w:pStyle w:val="TOCTitle"/>
        <w:rPr>
          <w:i/>
          <w:iCs/>
          <w:sz w:val="20"/>
          <w:szCs w:val="20"/>
        </w:rPr>
      </w:pPr>
      <w:r>
        <w:rPr>
          <w:i/>
          <w:iCs/>
          <w:sz w:val="20"/>
          <w:szCs w:val="20"/>
        </w:rPr>
        <w:lastRenderedPageBreak/>
        <w:t>Contents</w:t>
      </w:r>
    </w:p>
    <w:p w:rsidR="007F5B00" w:rsidRDefault="007F5B00">
      <w:pPr>
        <w:pStyle w:val="TableofFigures"/>
        <w:jc w:val="left"/>
        <w:rPr>
          <w:i/>
          <w:iCs/>
          <w:sz w:val="20"/>
          <w:szCs w:val="20"/>
        </w:rPr>
      </w:pPr>
    </w:p>
    <w:p w:rsidR="007F5B00" w:rsidRDefault="007F5B00">
      <w:pPr>
        <w:sectPr w:rsidR="007F5B00">
          <w:headerReference w:type="even" r:id="rId13"/>
          <w:headerReference w:type="default" r:id="rId14"/>
          <w:footerReference w:type="even" r:id="rId15"/>
          <w:footerReference w:type="default" r:id="rId16"/>
          <w:headerReference w:type="first" r:id="rId17"/>
          <w:footerReference w:type="first" r:id="rId18"/>
          <w:pgSz w:w="11906" w:h="16838"/>
          <w:pgMar w:top="1440" w:right="1105" w:bottom="994" w:left="1440" w:header="288" w:footer="432" w:gutter="0"/>
          <w:cols w:space="720"/>
          <w:docGrid w:linePitch="212"/>
        </w:sectPr>
      </w:pPr>
    </w:p>
    <w:p w:rsidR="00367C4A" w:rsidRPr="008750EA" w:rsidRDefault="007F5B00">
      <w:pPr>
        <w:pStyle w:val="TOC1"/>
        <w:tabs>
          <w:tab w:val="left" w:pos="400"/>
          <w:tab w:val="right" w:leader="dot" w:pos="9351"/>
        </w:tabs>
        <w:rPr>
          <w:rFonts w:ascii="Calibri" w:hAnsi="Calibri"/>
          <w:b w:val="0"/>
          <w:bCs w:val="0"/>
          <w:caps w:val="0"/>
          <w:noProof/>
          <w:color w:val="auto"/>
          <w:szCs w:val="22"/>
          <w:lang w:eastAsia="en-US"/>
        </w:rPr>
      </w:pPr>
      <w:r>
        <w:fldChar w:fldCharType="begin"/>
      </w:r>
      <w:r>
        <w:instrText xml:space="preserve"> TOC </w:instrText>
      </w:r>
      <w:r>
        <w:fldChar w:fldCharType="separate"/>
      </w:r>
      <w:r w:rsidR="00367C4A">
        <w:rPr>
          <w:noProof/>
        </w:rPr>
        <w:t>1</w:t>
      </w:r>
      <w:r w:rsidR="00367C4A" w:rsidRPr="008750EA">
        <w:rPr>
          <w:rFonts w:ascii="Calibri" w:hAnsi="Calibri"/>
          <w:b w:val="0"/>
          <w:bCs w:val="0"/>
          <w:caps w:val="0"/>
          <w:noProof/>
          <w:color w:val="auto"/>
          <w:szCs w:val="22"/>
          <w:lang w:eastAsia="en-US"/>
        </w:rPr>
        <w:tab/>
      </w:r>
      <w:r w:rsidR="00367C4A">
        <w:rPr>
          <w:noProof/>
        </w:rPr>
        <w:t>Document Details</w:t>
      </w:r>
      <w:r w:rsidR="00367C4A">
        <w:rPr>
          <w:noProof/>
        </w:rPr>
        <w:tab/>
      </w:r>
      <w:r w:rsidR="00367C4A">
        <w:rPr>
          <w:noProof/>
        </w:rPr>
        <w:fldChar w:fldCharType="begin"/>
      </w:r>
      <w:r w:rsidR="00367C4A">
        <w:rPr>
          <w:noProof/>
        </w:rPr>
        <w:instrText xml:space="preserve"> PAGEREF _Toc517688388 \h </w:instrText>
      </w:r>
      <w:r w:rsidR="00367C4A">
        <w:rPr>
          <w:noProof/>
        </w:rPr>
      </w:r>
      <w:r w:rsidR="00367C4A">
        <w:rPr>
          <w:noProof/>
        </w:rPr>
        <w:fldChar w:fldCharType="separate"/>
      </w:r>
      <w:r w:rsidR="00367C4A">
        <w:rPr>
          <w:noProof/>
        </w:rPr>
        <w:t>4</w:t>
      </w:r>
      <w:r w:rsidR="00367C4A">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sidRPr="00C55E8E">
        <w:rPr>
          <w:rFonts w:ascii="Courier New" w:hAnsi="Courier New" w:cs="Courier New"/>
          <w:noProof/>
        </w:rPr>
        <w:t>1.1</w:t>
      </w:r>
      <w:r w:rsidRPr="008750EA">
        <w:rPr>
          <w:rFonts w:ascii="Calibri" w:hAnsi="Calibri"/>
          <w:noProof/>
          <w:color w:val="auto"/>
          <w:sz w:val="22"/>
          <w:szCs w:val="22"/>
          <w:lang w:eastAsia="en-US"/>
        </w:rPr>
        <w:tab/>
      </w:r>
      <w:r>
        <w:rPr>
          <w:noProof/>
        </w:rPr>
        <w:t>Revision &amp; Approval History</w:t>
      </w:r>
      <w:r>
        <w:rPr>
          <w:noProof/>
        </w:rPr>
        <w:tab/>
      </w:r>
      <w:r>
        <w:rPr>
          <w:noProof/>
        </w:rPr>
        <w:fldChar w:fldCharType="begin"/>
      </w:r>
      <w:r>
        <w:rPr>
          <w:noProof/>
        </w:rPr>
        <w:instrText xml:space="preserve"> PAGEREF _Toc517688389 \h </w:instrText>
      </w:r>
      <w:r>
        <w:rPr>
          <w:noProof/>
        </w:rPr>
      </w:r>
      <w:r>
        <w:rPr>
          <w:noProof/>
        </w:rPr>
        <w:fldChar w:fldCharType="separate"/>
      </w:r>
      <w:r>
        <w:rPr>
          <w:noProof/>
        </w:rPr>
        <w:t>4</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sidRPr="00C55E8E">
        <w:rPr>
          <w:rFonts w:ascii="Courier New" w:hAnsi="Courier New" w:cs="Courier New"/>
          <w:noProof/>
        </w:rPr>
        <w:t>1.2</w:t>
      </w:r>
      <w:r w:rsidRPr="008750EA">
        <w:rPr>
          <w:rFonts w:ascii="Calibri" w:hAnsi="Calibri"/>
          <w:noProof/>
          <w:color w:val="auto"/>
          <w:sz w:val="22"/>
          <w:szCs w:val="22"/>
          <w:lang w:eastAsia="en-US"/>
        </w:rPr>
        <w:tab/>
      </w:r>
      <w:r>
        <w:rPr>
          <w:noProof/>
        </w:rPr>
        <w:t>Definition, Acronyms and Abbreviations</w:t>
      </w:r>
      <w:r>
        <w:rPr>
          <w:noProof/>
        </w:rPr>
        <w:tab/>
      </w:r>
      <w:r>
        <w:rPr>
          <w:noProof/>
        </w:rPr>
        <w:fldChar w:fldCharType="begin"/>
      </w:r>
      <w:r>
        <w:rPr>
          <w:noProof/>
        </w:rPr>
        <w:instrText xml:space="preserve"> PAGEREF _Toc517688390 \h </w:instrText>
      </w:r>
      <w:r>
        <w:rPr>
          <w:noProof/>
        </w:rPr>
      </w:r>
      <w:r>
        <w:rPr>
          <w:noProof/>
        </w:rPr>
        <w:fldChar w:fldCharType="separate"/>
      </w:r>
      <w:r>
        <w:rPr>
          <w:noProof/>
        </w:rPr>
        <w:t>4</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sidRPr="00C55E8E">
        <w:rPr>
          <w:rFonts w:ascii="Courier New" w:hAnsi="Courier New" w:cs="Courier New"/>
          <w:noProof/>
        </w:rPr>
        <w:t>1.3</w:t>
      </w:r>
      <w:r w:rsidRPr="008750EA">
        <w:rPr>
          <w:rFonts w:ascii="Calibri" w:hAnsi="Calibri"/>
          <w:noProof/>
          <w:color w:val="auto"/>
          <w:sz w:val="22"/>
          <w:szCs w:val="22"/>
          <w:lang w:eastAsia="en-US"/>
        </w:rPr>
        <w:tab/>
      </w:r>
      <w:r>
        <w:rPr>
          <w:noProof/>
        </w:rPr>
        <w:t>References</w:t>
      </w:r>
      <w:r>
        <w:rPr>
          <w:noProof/>
        </w:rPr>
        <w:tab/>
      </w:r>
      <w:r>
        <w:rPr>
          <w:noProof/>
        </w:rPr>
        <w:fldChar w:fldCharType="begin"/>
      </w:r>
      <w:r>
        <w:rPr>
          <w:noProof/>
        </w:rPr>
        <w:instrText xml:space="preserve"> PAGEREF _Toc517688391 \h </w:instrText>
      </w:r>
      <w:r>
        <w:rPr>
          <w:noProof/>
        </w:rPr>
      </w:r>
      <w:r>
        <w:rPr>
          <w:noProof/>
        </w:rPr>
        <w:fldChar w:fldCharType="separate"/>
      </w:r>
      <w:r>
        <w:rPr>
          <w:noProof/>
        </w:rPr>
        <w:t>4</w:t>
      </w:r>
      <w:r>
        <w:rPr>
          <w:noProof/>
        </w:rPr>
        <w:fldChar w:fldCharType="end"/>
      </w:r>
    </w:p>
    <w:p w:rsidR="00367C4A" w:rsidRPr="008750EA" w:rsidRDefault="00367C4A">
      <w:pPr>
        <w:pStyle w:val="TOC1"/>
        <w:tabs>
          <w:tab w:val="left" w:pos="400"/>
          <w:tab w:val="right" w:leader="dot" w:pos="9351"/>
        </w:tabs>
        <w:rPr>
          <w:rFonts w:ascii="Calibri" w:hAnsi="Calibri"/>
          <w:b w:val="0"/>
          <w:bCs w:val="0"/>
          <w:caps w:val="0"/>
          <w:noProof/>
          <w:color w:val="auto"/>
          <w:szCs w:val="22"/>
          <w:lang w:eastAsia="en-US"/>
        </w:rPr>
      </w:pPr>
      <w:r>
        <w:rPr>
          <w:noProof/>
        </w:rPr>
        <w:t>2</w:t>
      </w:r>
      <w:r w:rsidRPr="008750EA">
        <w:rPr>
          <w:rFonts w:ascii="Calibri" w:hAnsi="Calibri"/>
          <w:b w:val="0"/>
          <w:bCs w:val="0"/>
          <w:caps w:val="0"/>
          <w:noProof/>
          <w:color w:val="auto"/>
          <w:szCs w:val="22"/>
          <w:lang w:eastAsia="en-US"/>
        </w:rPr>
        <w:tab/>
      </w:r>
      <w:r>
        <w:rPr>
          <w:noProof/>
        </w:rPr>
        <w:t>introduction</w:t>
      </w:r>
      <w:r>
        <w:rPr>
          <w:noProof/>
        </w:rPr>
        <w:tab/>
      </w:r>
      <w:r>
        <w:rPr>
          <w:noProof/>
        </w:rPr>
        <w:fldChar w:fldCharType="begin"/>
      </w:r>
      <w:r>
        <w:rPr>
          <w:noProof/>
        </w:rPr>
        <w:instrText xml:space="preserve"> PAGEREF _Toc517688392 \h </w:instrText>
      </w:r>
      <w:r>
        <w:rPr>
          <w:noProof/>
        </w:rPr>
      </w:r>
      <w:r>
        <w:rPr>
          <w:noProof/>
        </w:rPr>
        <w:fldChar w:fldCharType="separate"/>
      </w:r>
      <w:r>
        <w:rPr>
          <w:noProof/>
        </w:rPr>
        <w:t>6</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Pr>
          <w:noProof/>
        </w:rPr>
        <w:t>2.1</w:t>
      </w:r>
      <w:r w:rsidRPr="008750EA">
        <w:rPr>
          <w:rFonts w:ascii="Calibri" w:hAnsi="Calibri"/>
          <w:noProof/>
          <w:color w:val="auto"/>
          <w:sz w:val="22"/>
          <w:szCs w:val="22"/>
          <w:lang w:eastAsia="en-US"/>
        </w:rPr>
        <w:tab/>
      </w:r>
      <w:r>
        <w:rPr>
          <w:noProof/>
        </w:rPr>
        <w:t>Purpose of the Document</w:t>
      </w:r>
      <w:r>
        <w:rPr>
          <w:noProof/>
        </w:rPr>
        <w:tab/>
      </w:r>
      <w:r>
        <w:rPr>
          <w:noProof/>
        </w:rPr>
        <w:fldChar w:fldCharType="begin"/>
      </w:r>
      <w:r>
        <w:rPr>
          <w:noProof/>
        </w:rPr>
        <w:instrText xml:space="preserve"> PAGEREF _Toc517688393 \h </w:instrText>
      </w:r>
      <w:r>
        <w:rPr>
          <w:noProof/>
        </w:rPr>
      </w:r>
      <w:r>
        <w:rPr>
          <w:noProof/>
        </w:rPr>
        <w:fldChar w:fldCharType="separate"/>
      </w:r>
      <w:r>
        <w:rPr>
          <w:noProof/>
        </w:rPr>
        <w:t>6</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Pr>
          <w:noProof/>
        </w:rPr>
        <w:t>2.2</w:t>
      </w:r>
      <w:r w:rsidRPr="008750EA">
        <w:rPr>
          <w:rFonts w:ascii="Calibri" w:hAnsi="Calibri"/>
          <w:noProof/>
          <w:color w:val="auto"/>
          <w:sz w:val="22"/>
          <w:szCs w:val="22"/>
          <w:lang w:eastAsia="en-US"/>
        </w:rPr>
        <w:tab/>
      </w:r>
      <w:r>
        <w:rPr>
          <w:noProof/>
        </w:rPr>
        <w:t>Intended Audience</w:t>
      </w:r>
      <w:r>
        <w:rPr>
          <w:noProof/>
        </w:rPr>
        <w:tab/>
      </w:r>
      <w:r>
        <w:rPr>
          <w:noProof/>
        </w:rPr>
        <w:fldChar w:fldCharType="begin"/>
      </w:r>
      <w:r>
        <w:rPr>
          <w:noProof/>
        </w:rPr>
        <w:instrText xml:space="preserve"> PAGEREF _Toc517688394 \h </w:instrText>
      </w:r>
      <w:r>
        <w:rPr>
          <w:noProof/>
        </w:rPr>
      </w:r>
      <w:r>
        <w:rPr>
          <w:noProof/>
        </w:rPr>
        <w:fldChar w:fldCharType="separate"/>
      </w:r>
      <w:r>
        <w:rPr>
          <w:noProof/>
        </w:rPr>
        <w:t>6</w:t>
      </w:r>
      <w:r>
        <w:rPr>
          <w:noProof/>
        </w:rPr>
        <w:fldChar w:fldCharType="end"/>
      </w:r>
    </w:p>
    <w:p w:rsidR="00367C4A" w:rsidRPr="008750EA" w:rsidRDefault="00367C4A">
      <w:pPr>
        <w:pStyle w:val="TOC1"/>
        <w:tabs>
          <w:tab w:val="left" w:pos="400"/>
          <w:tab w:val="right" w:leader="dot" w:pos="9351"/>
        </w:tabs>
        <w:rPr>
          <w:rFonts w:ascii="Calibri" w:hAnsi="Calibri"/>
          <w:b w:val="0"/>
          <w:bCs w:val="0"/>
          <w:caps w:val="0"/>
          <w:noProof/>
          <w:color w:val="auto"/>
          <w:szCs w:val="22"/>
          <w:lang w:eastAsia="en-US"/>
        </w:rPr>
      </w:pPr>
      <w:r>
        <w:rPr>
          <w:noProof/>
        </w:rPr>
        <w:t>3</w:t>
      </w:r>
      <w:r w:rsidRPr="008750EA">
        <w:rPr>
          <w:rFonts w:ascii="Calibri" w:hAnsi="Calibri"/>
          <w:b w:val="0"/>
          <w:bCs w:val="0"/>
          <w:caps w:val="0"/>
          <w:noProof/>
          <w:color w:val="auto"/>
          <w:szCs w:val="22"/>
          <w:lang w:eastAsia="en-US"/>
        </w:rPr>
        <w:tab/>
      </w:r>
      <w:r>
        <w:rPr>
          <w:noProof/>
        </w:rPr>
        <w:t>SYSTEM OVERVIEW</w:t>
      </w:r>
      <w:r>
        <w:rPr>
          <w:noProof/>
        </w:rPr>
        <w:tab/>
      </w:r>
      <w:r>
        <w:rPr>
          <w:noProof/>
        </w:rPr>
        <w:fldChar w:fldCharType="begin"/>
      </w:r>
      <w:r>
        <w:rPr>
          <w:noProof/>
        </w:rPr>
        <w:instrText xml:space="preserve"> PAGEREF _Toc517688395 \h </w:instrText>
      </w:r>
      <w:r>
        <w:rPr>
          <w:noProof/>
        </w:rPr>
      </w:r>
      <w:r>
        <w:rPr>
          <w:noProof/>
        </w:rPr>
        <w:fldChar w:fldCharType="separate"/>
      </w:r>
      <w:r>
        <w:rPr>
          <w:noProof/>
        </w:rPr>
        <w:t>7</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Pr>
          <w:noProof/>
        </w:rPr>
        <w:t>3.1</w:t>
      </w:r>
      <w:r w:rsidRPr="008750EA">
        <w:rPr>
          <w:rFonts w:ascii="Calibri" w:hAnsi="Calibri"/>
          <w:noProof/>
          <w:color w:val="auto"/>
          <w:sz w:val="22"/>
          <w:szCs w:val="22"/>
          <w:lang w:eastAsia="en-US"/>
        </w:rPr>
        <w:tab/>
      </w:r>
      <w:r>
        <w:rPr>
          <w:noProof/>
        </w:rPr>
        <w:t>Overview</w:t>
      </w:r>
      <w:r>
        <w:rPr>
          <w:noProof/>
        </w:rPr>
        <w:tab/>
      </w:r>
      <w:r>
        <w:rPr>
          <w:noProof/>
        </w:rPr>
        <w:fldChar w:fldCharType="begin"/>
      </w:r>
      <w:r>
        <w:rPr>
          <w:noProof/>
        </w:rPr>
        <w:instrText xml:space="preserve"> PAGEREF _Toc517688396 \h </w:instrText>
      </w:r>
      <w:r>
        <w:rPr>
          <w:noProof/>
        </w:rPr>
      </w:r>
      <w:r>
        <w:rPr>
          <w:noProof/>
        </w:rPr>
        <w:fldChar w:fldCharType="separate"/>
      </w:r>
      <w:r>
        <w:rPr>
          <w:noProof/>
        </w:rPr>
        <w:t>7</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Pr>
          <w:noProof/>
        </w:rPr>
        <w:t>3.2</w:t>
      </w:r>
      <w:r w:rsidRPr="008750EA">
        <w:rPr>
          <w:rFonts w:ascii="Calibri" w:hAnsi="Calibri"/>
          <w:noProof/>
          <w:color w:val="auto"/>
          <w:sz w:val="22"/>
          <w:szCs w:val="22"/>
          <w:lang w:eastAsia="en-US"/>
        </w:rPr>
        <w:tab/>
      </w:r>
      <w:r>
        <w:rPr>
          <w:noProof/>
        </w:rPr>
        <w:t>Scope</w:t>
      </w:r>
      <w:r>
        <w:rPr>
          <w:noProof/>
        </w:rPr>
        <w:tab/>
      </w:r>
      <w:r>
        <w:rPr>
          <w:noProof/>
        </w:rPr>
        <w:fldChar w:fldCharType="begin"/>
      </w:r>
      <w:r>
        <w:rPr>
          <w:noProof/>
        </w:rPr>
        <w:instrText xml:space="preserve"> PAGEREF _Toc517688397 \h </w:instrText>
      </w:r>
      <w:r>
        <w:rPr>
          <w:noProof/>
        </w:rPr>
      </w:r>
      <w:r>
        <w:rPr>
          <w:noProof/>
        </w:rPr>
        <w:fldChar w:fldCharType="separate"/>
      </w:r>
      <w:r>
        <w:rPr>
          <w:noProof/>
        </w:rPr>
        <w:t>7</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Pr>
          <w:noProof/>
        </w:rPr>
        <w:t>3.3</w:t>
      </w:r>
      <w:r w:rsidRPr="008750EA">
        <w:rPr>
          <w:rFonts w:ascii="Calibri" w:hAnsi="Calibri"/>
          <w:noProof/>
          <w:color w:val="auto"/>
          <w:sz w:val="22"/>
          <w:szCs w:val="22"/>
          <w:lang w:eastAsia="en-US"/>
        </w:rPr>
        <w:tab/>
      </w:r>
      <w:r>
        <w:rPr>
          <w:noProof/>
        </w:rPr>
        <w:t>Out of Scope</w:t>
      </w:r>
      <w:r>
        <w:rPr>
          <w:noProof/>
        </w:rPr>
        <w:tab/>
      </w:r>
      <w:r>
        <w:rPr>
          <w:noProof/>
        </w:rPr>
        <w:fldChar w:fldCharType="begin"/>
      </w:r>
      <w:r>
        <w:rPr>
          <w:noProof/>
        </w:rPr>
        <w:instrText xml:space="preserve"> PAGEREF _Toc517688398 \h </w:instrText>
      </w:r>
      <w:r>
        <w:rPr>
          <w:noProof/>
        </w:rPr>
      </w:r>
      <w:r>
        <w:rPr>
          <w:noProof/>
        </w:rPr>
        <w:fldChar w:fldCharType="separate"/>
      </w:r>
      <w:r>
        <w:rPr>
          <w:noProof/>
        </w:rPr>
        <w:t>7</w:t>
      </w:r>
      <w:r>
        <w:rPr>
          <w:noProof/>
        </w:rPr>
        <w:fldChar w:fldCharType="end"/>
      </w:r>
    </w:p>
    <w:p w:rsidR="00367C4A" w:rsidRPr="008750EA" w:rsidRDefault="00367C4A">
      <w:pPr>
        <w:pStyle w:val="TOC1"/>
        <w:tabs>
          <w:tab w:val="left" w:pos="400"/>
          <w:tab w:val="right" w:leader="dot" w:pos="9351"/>
        </w:tabs>
        <w:rPr>
          <w:rFonts w:ascii="Calibri" w:hAnsi="Calibri"/>
          <w:b w:val="0"/>
          <w:bCs w:val="0"/>
          <w:caps w:val="0"/>
          <w:noProof/>
          <w:color w:val="auto"/>
          <w:szCs w:val="22"/>
          <w:lang w:eastAsia="en-US"/>
        </w:rPr>
      </w:pPr>
      <w:r>
        <w:rPr>
          <w:noProof/>
        </w:rPr>
        <w:t>4</w:t>
      </w:r>
      <w:r w:rsidRPr="008750EA">
        <w:rPr>
          <w:rFonts w:ascii="Calibri" w:hAnsi="Calibri"/>
          <w:b w:val="0"/>
          <w:bCs w:val="0"/>
          <w:caps w:val="0"/>
          <w:noProof/>
          <w:color w:val="auto"/>
          <w:szCs w:val="22"/>
          <w:lang w:eastAsia="en-US"/>
        </w:rPr>
        <w:tab/>
      </w:r>
      <w:r>
        <w:rPr>
          <w:noProof/>
        </w:rPr>
        <w:t>functional RequiREment</w:t>
      </w:r>
      <w:r>
        <w:rPr>
          <w:noProof/>
        </w:rPr>
        <w:tab/>
      </w:r>
      <w:r>
        <w:rPr>
          <w:noProof/>
        </w:rPr>
        <w:fldChar w:fldCharType="begin"/>
      </w:r>
      <w:r>
        <w:rPr>
          <w:noProof/>
        </w:rPr>
        <w:instrText xml:space="preserve"> PAGEREF _Toc517688399 \h </w:instrText>
      </w:r>
      <w:r>
        <w:rPr>
          <w:noProof/>
        </w:rPr>
      </w:r>
      <w:r>
        <w:rPr>
          <w:noProof/>
        </w:rPr>
        <w:fldChar w:fldCharType="separate"/>
      </w:r>
      <w:r>
        <w:rPr>
          <w:noProof/>
        </w:rPr>
        <w:t>8</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Pr>
          <w:noProof/>
        </w:rPr>
        <w:t>4.1</w:t>
      </w:r>
      <w:r w:rsidRPr="008750EA">
        <w:rPr>
          <w:rFonts w:ascii="Calibri" w:hAnsi="Calibri"/>
          <w:noProof/>
          <w:color w:val="auto"/>
          <w:sz w:val="22"/>
          <w:szCs w:val="22"/>
          <w:lang w:eastAsia="en-US"/>
        </w:rPr>
        <w:tab/>
      </w:r>
      <w:r>
        <w:rPr>
          <w:noProof/>
        </w:rPr>
        <w:t>Login</w:t>
      </w:r>
      <w:r>
        <w:rPr>
          <w:noProof/>
        </w:rPr>
        <w:tab/>
      </w:r>
      <w:r>
        <w:rPr>
          <w:noProof/>
        </w:rPr>
        <w:fldChar w:fldCharType="begin"/>
      </w:r>
      <w:r>
        <w:rPr>
          <w:noProof/>
        </w:rPr>
        <w:instrText xml:space="preserve"> PAGEREF _Toc517688400 \h </w:instrText>
      </w:r>
      <w:r>
        <w:rPr>
          <w:noProof/>
        </w:rPr>
      </w:r>
      <w:r>
        <w:rPr>
          <w:noProof/>
        </w:rPr>
        <w:fldChar w:fldCharType="separate"/>
      </w:r>
      <w:r>
        <w:rPr>
          <w:noProof/>
        </w:rPr>
        <w:t>8</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Pr>
          <w:noProof/>
        </w:rPr>
        <w:t>4.2</w:t>
      </w:r>
      <w:r w:rsidRPr="008750EA">
        <w:rPr>
          <w:rFonts w:ascii="Calibri" w:hAnsi="Calibri"/>
          <w:noProof/>
          <w:color w:val="auto"/>
          <w:sz w:val="22"/>
          <w:szCs w:val="22"/>
          <w:lang w:eastAsia="en-US"/>
        </w:rPr>
        <w:tab/>
      </w:r>
      <w:r>
        <w:rPr>
          <w:noProof/>
        </w:rPr>
        <w:t>Registration</w:t>
      </w:r>
      <w:r>
        <w:rPr>
          <w:noProof/>
        </w:rPr>
        <w:tab/>
      </w:r>
      <w:r>
        <w:rPr>
          <w:noProof/>
        </w:rPr>
        <w:fldChar w:fldCharType="begin"/>
      </w:r>
      <w:r>
        <w:rPr>
          <w:noProof/>
        </w:rPr>
        <w:instrText xml:space="preserve"> PAGEREF _Toc517688401 \h </w:instrText>
      </w:r>
      <w:r>
        <w:rPr>
          <w:noProof/>
        </w:rPr>
      </w:r>
      <w:r>
        <w:rPr>
          <w:noProof/>
        </w:rPr>
        <w:fldChar w:fldCharType="separate"/>
      </w:r>
      <w:r>
        <w:rPr>
          <w:noProof/>
        </w:rPr>
        <w:t>9</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Pr>
          <w:noProof/>
        </w:rPr>
        <w:t>4.3</w:t>
      </w:r>
      <w:r w:rsidRPr="008750EA">
        <w:rPr>
          <w:rFonts w:ascii="Calibri" w:hAnsi="Calibri"/>
          <w:noProof/>
          <w:color w:val="auto"/>
          <w:sz w:val="22"/>
          <w:szCs w:val="22"/>
          <w:lang w:eastAsia="en-US"/>
        </w:rPr>
        <w:tab/>
      </w:r>
      <w:r>
        <w:rPr>
          <w:noProof/>
        </w:rPr>
        <w:t>Care-giver circle</w:t>
      </w:r>
      <w:r>
        <w:rPr>
          <w:noProof/>
        </w:rPr>
        <w:tab/>
      </w:r>
      <w:r>
        <w:rPr>
          <w:noProof/>
        </w:rPr>
        <w:fldChar w:fldCharType="begin"/>
      </w:r>
      <w:r>
        <w:rPr>
          <w:noProof/>
        </w:rPr>
        <w:instrText xml:space="preserve"> PAGEREF _Toc517688402 \h </w:instrText>
      </w:r>
      <w:r>
        <w:rPr>
          <w:noProof/>
        </w:rPr>
      </w:r>
      <w:r>
        <w:rPr>
          <w:noProof/>
        </w:rPr>
        <w:fldChar w:fldCharType="separate"/>
      </w:r>
      <w:r>
        <w:rPr>
          <w:noProof/>
        </w:rPr>
        <w:t>11</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sidRPr="00C55E8E">
        <w:rPr>
          <w:iCs/>
          <w:noProof/>
        </w:rPr>
        <w:t>4.4</w:t>
      </w:r>
      <w:r w:rsidRPr="008750EA">
        <w:rPr>
          <w:rFonts w:ascii="Calibri" w:hAnsi="Calibri"/>
          <w:noProof/>
          <w:color w:val="auto"/>
          <w:sz w:val="22"/>
          <w:szCs w:val="22"/>
          <w:lang w:eastAsia="en-US"/>
        </w:rPr>
        <w:tab/>
      </w:r>
      <w:r w:rsidRPr="00C55E8E">
        <w:rPr>
          <w:iCs/>
          <w:noProof/>
        </w:rPr>
        <w:t>Patients health status</w:t>
      </w:r>
      <w:r>
        <w:rPr>
          <w:noProof/>
        </w:rPr>
        <w:tab/>
      </w:r>
      <w:r>
        <w:rPr>
          <w:noProof/>
        </w:rPr>
        <w:fldChar w:fldCharType="begin"/>
      </w:r>
      <w:r>
        <w:rPr>
          <w:noProof/>
        </w:rPr>
        <w:instrText xml:space="preserve"> PAGEREF _Toc517688403 \h </w:instrText>
      </w:r>
      <w:r>
        <w:rPr>
          <w:noProof/>
        </w:rPr>
      </w:r>
      <w:r>
        <w:rPr>
          <w:noProof/>
        </w:rPr>
        <w:fldChar w:fldCharType="separate"/>
      </w:r>
      <w:r>
        <w:rPr>
          <w:noProof/>
        </w:rPr>
        <w:t>13</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sidRPr="00C55E8E">
        <w:rPr>
          <w:iCs/>
          <w:noProof/>
        </w:rPr>
        <w:t>4.5</w:t>
      </w:r>
      <w:r w:rsidRPr="008750EA">
        <w:rPr>
          <w:rFonts w:ascii="Calibri" w:hAnsi="Calibri"/>
          <w:noProof/>
          <w:color w:val="auto"/>
          <w:sz w:val="22"/>
          <w:szCs w:val="22"/>
          <w:lang w:eastAsia="en-US"/>
        </w:rPr>
        <w:tab/>
      </w:r>
      <w:r w:rsidRPr="00C55E8E">
        <w:rPr>
          <w:iCs/>
          <w:noProof/>
        </w:rPr>
        <w:t>Daily concerning symptoms</w:t>
      </w:r>
      <w:r>
        <w:rPr>
          <w:noProof/>
        </w:rPr>
        <w:tab/>
      </w:r>
      <w:r>
        <w:rPr>
          <w:noProof/>
        </w:rPr>
        <w:fldChar w:fldCharType="begin"/>
      </w:r>
      <w:r>
        <w:rPr>
          <w:noProof/>
        </w:rPr>
        <w:instrText xml:space="preserve"> PAGEREF _Toc517688404 \h </w:instrText>
      </w:r>
      <w:r>
        <w:rPr>
          <w:noProof/>
        </w:rPr>
      </w:r>
      <w:r>
        <w:rPr>
          <w:noProof/>
        </w:rPr>
        <w:fldChar w:fldCharType="separate"/>
      </w:r>
      <w:r>
        <w:rPr>
          <w:noProof/>
        </w:rPr>
        <w:t>14</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sidRPr="00C55E8E">
        <w:rPr>
          <w:iCs/>
          <w:noProof/>
        </w:rPr>
        <w:t>4.6</w:t>
      </w:r>
      <w:r w:rsidRPr="008750EA">
        <w:rPr>
          <w:rFonts w:ascii="Calibri" w:hAnsi="Calibri"/>
          <w:noProof/>
          <w:color w:val="auto"/>
          <w:sz w:val="22"/>
          <w:szCs w:val="22"/>
          <w:lang w:eastAsia="en-US"/>
        </w:rPr>
        <w:tab/>
      </w:r>
      <w:r w:rsidRPr="00C55E8E">
        <w:rPr>
          <w:iCs/>
          <w:noProof/>
        </w:rPr>
        <w:t>Health statistics</w:t>
      </w:r>
      <w:r>
        <w:rPr>
          <w:noProof/>
        </w:rPr>
        <w:tab/>
      </w:r>
      <w:r>
        <w:rPr>
          <w:noProof/>
        </w:rPr>
        <w:fldChar w:fldCharType="begin"/>
      </w:r>
      <w:r>
        <w:rPr>
          <w:noProof/>
        </w:rPr>
        <w:instrText xml:space="preserve"> PAGEREF _Toc517688405 \h </w:instrText>
      </w:r>
      <w:r>
        <w:rPr>
          <w:noProof/>
        </w:rPr>
      </w:r>
      <w:r>
        <w:rPr>
          <w:noProof/>
        </w:rPr>
        <w:fldChar w:fldCharType="separate"/>
      </w:r>
      <w:r>
        <w:rPr>
          <w:noProof/>
        </w:rPr>
        <w:t>16</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sidRPr="00C55E8E">
        <w:rPr>
          <w:iCs/>
          <w:noProof/>
        </w:rPr>
        <w:t>4.7</w:t>
      </w:r>
      <w:r w:rsidRPr="008750EA">
        <w:rPr>
          <w:rFonts w:ascii="Calibri" w:hAnsi="Calibri"/>
          <w:noProof/>
          <w:color w:val="auto"/>
          <w:sz w:val="22"/>
          <w:szCs w:val="22"/>
          <w:lang w:eastAsia="en-US"/>
        </w:rPr>
        <w:tab/>
      </w:r>
      <w:r w:rsidRPr="00C55E8E">
        <w:rPr>
          <w:iCs/>
          <w:noProof/>
        </w:rPr>
        <w:t>Cloud, device and iOS app communication</w:t>
      </w:r>
      <w:r>
        <w:rPr>
          <w:noProof/>
        </w:rPr>
        <w:tab/>
      </w:r>
      <w:r>
        <w:rPr>
          <w:noProof/>
        </w:rPr>
        <w:fldChar w:fldCharType="begin"/>
      </w:r>
      <w:r>
        <w:rPr>
          <w:noProof/>
        </w:rPr>
        <w:instrText xml:space="preserve"> PAGEREF _Toc517688406 \h </w:instrText>
      </w:r>
      <w:r>
        <w:rPr>
          <w:noProof/>
        </w:rPr>
      </w:r>
      <w:r>
        <w:rPr>
          <w:noProof/>
        </w:rPr>
        <w:fldChar w:fldCharType="separate"/>
      </w:r>
      <w:r>
        <w:rPr>
          <w:noProof/>
        </w:rPr>
        <w:t>17</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sidRPr="00C55E8E">
        <w:rPr>
          <w:iCs/>
          <w:noProof/>
        </w:rPr>
        <w:t>4.8</w:t>
      </w:r>
      <w:r w:rsidRPr="008750EA">
        <w:rPr>
          <w:rFonts w:ascii="Calibri" w:hAnsi="Calibri"/>
          <w:noProof/>
          <w:color w:val="auto"/>
          <w:sz w:val="22"/>
          <w:szCs w:val="22"/>
          <w:lang w:eastAsia="en-US"/>
        </w:rPr>
        <w:tab/>
      </w:r>
      <w:r w:rsidRPr="00C55E8E">
        <w:rPr>
          <w:iCs/>
          <w:noProof/>
        </w:rPr>
        <w:t>Alarm Scheduling</w:t>
      </w:r>
      <w:r>
        <w:rPr>
          <w:noProof/>
        </w:rPr>
        <w:tab/>
      </w:r>
      <w:r>
        <w:rPr>
          <w:noProof/>
        </w:rPr>
        <w:fldChar w:fldCharType="begin"/>
      </w:r>
      <w:r>
        <w:rPr>
          <w:noProof/>
        </w:rPr>
        <w:instrText xml:space="preserve"> PAGEREF _Toc517688407 \h </w:instrText>
      </w:r>
      <w:r>
        <w:rPr>
          <w:noProof/>
        </w:rPr>
      </w:r>
      <w:r>
        <w:rPr>
          <w:noProof/>
        </w:rPr>
        <w:fldChar w:fldCharType="separate"/>
      </w:r>
      <w:r>
        <w:rPr>
          <w:noProof/>
        </w:rPr>
        <w:t>19</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sidRPr="00C55E8E">
        <w:rPr>
          <w:iCs/>
          <w:noProof/>
        </w:rPr>
        <w:t>4.9</w:t>
      </w:r>
      <w:r w:rsidRPr="008750EA">
        <w:rPr>
          <w:rFonts w:ascii="Calibri" w:hAnsi="Calibri"/>
          <w:noProof/>
          <w:color w:val="auto"/>
          <w:sz w:val="22"/>
          <w:szCs w:val="22"/>
          <w:lang w:eastAsia="en-US"/>
        </w:rPr>
        <w:tab/>
      </w:r>
      <w:r w:rsidRPr="00C55E8E">
        <w:rPr>
          <w:iCs/>
          <w:noProof/>
        </w:rPr>
        <w:t>Notification</w:t>
      </w:r>
      <w:r>
        <w:rPr>
          <w:noProof/>
        </w:rPr>
        <w:tab/>
      </w:r>
      <w:r>
        <w:rPr>
          <w:noProof/>
        </w:rPr>
        <w:fldChar w:fldCharType="begin"/>
      </w:r>
      <w:r>
        <w:rPr>
          <w:noProof/>
        </w:rPr>
        <w:instrText xml:space="preserve"> PAGEREF _Toc517688408 \h </w:instrText>
      </w:r>
      <w:r>
        <w:rPr>
          <w:noProof/>
        </w:rPr>
      </w:r>
      <w:r>
        <w:rPr>
          <w:noProof/>
        </w:rPr>
        <w:fldChar w:fldCharType="separate"/>
      </w:r>
      <w:r>
        <w:rPr>
          <w:noProof/>
        </w:rPr>
        <w:t>20</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sidRPr="00C55E8E">
        <w:rPr>
          <w:iCs/>
          <w:noProof/>
        </w:rPr>
        <w:t>4.10</w:t>
      </w:r>
      <w:r w:rsidRPr="008750EA">
        <w:rPr>
          <w:rFonts w:ascii="Calibri" w:hAnsi="Calibri"/>
          <w:noProof/>
          <w:color w:val="auto"/>
          <w:sz w:val="22"/>
          <w:szCs w:val="22"/>
          <w:lang w:eastAsia="en-US"/>
        </w:rPr>
        <w:tab/>
      </w:r>
      <w:r w:rsidRPr="00C55E8E">
        <w:rPr>
          <w:iCs/>
          <w:noProof/>
        </w:rPr>
        <w:t>Calibration Factor</w:t>
      </w:r>
      <w:r>
        <w:rPr>
          <w:noProof/>
        </w:rPr>
        <w:tab/>
      </w:r>
      <w:r>
        <w:rPr>
          <w:noProof/>
        </w:rPr>
        <w:fldChar w:fldCharType="begin"/>
      </w:r>
      <w:r>
        <w:rPr>
          <w:noProof/>
        </w:rPr>
        <w:instrText xml:space="preserve"> PAGEREF _Toc517688409 \h </w:instrText>
      </w:r>
      <w:r>
        <w:rPr>
          <w:noProof/>
        </w:rPr>
      </w:r>
      <w:r>
        <w:rPr>
          <w:noProof/>
        </w:rPr>
        <w:fldChar w:fldCharType="separate"/>
      </w:r>
      <w:r>
        <w:rPr>
          <w:noProof/>
        </w:rPr>
        <w:t>21</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sidRPr="00C55E8E">
        <w:rPr>
          <w:iCs/>
          <w:noProof/>
        </w:rPr>
        <w:t>4.11</w:t>
      </w:r>
      <w:r w:rsidRPr="008750EA">
        <w:rPr>
          <w:rFonts w:ascii="Calibri" w:hAnsi="Calibri"/>
          <w:noProof/>
          <w:color w:val="auto"/>
          <w:sz w:val="22"/>
          <w:szCs w:val="22"/>
          <w:lang w:eastAsia="en-US"/>
        </w:rPr>
        <w:tab/>
      </w:r>
      <w:r w:rsidRPr="00C55E8E">
        <w:rPr>
          <w:iCs/>
          <w:noProof/>
        </w:rPr>
        <w:t>Care-giver Authentication</w:t>
      </w:r>
      <w:r>
        <w:rPr>
          <w:noProof/>
        </w:rPr>
        <w:tab/>
      </w:r>
      <w:r>
        <w:rPr>
          <w:noProof/>
        </w:rPr>
        <w:fldChar w:fldCharType="begin"/>
      </w:r>
      <w:r>
        <w:rPr>
          <w:noProof/>
        </w:rPr>
        <w:instrText xml:space="preserve"> PAGEREF _Toc517688410 \h </w:instrText>
      </w:r>
      <w:r>
        <w:rPr>
          <w:noProof/>
        </w:rPr>
      </w:r>
      <w:r>
        <w:rPr>
          <w:noProof/>
        </w:rPr>
        <w:fldChar w:fldCharType="separate"/>
      </w:r>
      <w:r>
        <w:rPr>
          <w:noProof/>
        </w:rPr>
        <w:t>23</w:t>
      </w:r>
      <w:r>
        <w:rPr>
          <w:noProof/>
        </w:rPr>
        <w:fldChar w:fldCharType="end"/>
      </w:r>
    </w:p>
    <w:p w:rsidR="00367C4A" w:rsidRPr="008750EA" w:rsidRDefault="00367C4A">
      <w:pPr>
        <w:pStyle w:val="TOC1"/>
        <w:tabs>
          <w:tab w:val="left" w:pos="400"/>
          <w:tab w:val="right" w:leader="dot" w:pos="9351"/>
        </w:tabs>
        <w:rPr>
          <w:rFonts w:ascii="Calibri" w:hAnsi="Calibri"/>
          <w:b w:val="0"/>
          <w:bCs w:val="0"/>
          <w:caps w:val="0"/>
          <w:noProof/>
          <w:color w:val="auto"/>
          <w:szCs w:val="22"/>
          <w:lang w:eastAsia="en-US"/>
        </w:rPr>
      </w:pPr>
      <w:r>
        <w:rPr>
          <w:noProof/>
        </w:rPr>
        <w:t>5</w:t>
      </w:r>
      <w:r w:rsidRPr="008750EA">
        <w:rPr>
          <w:rFonts w:ascii="Calibri" w:hAnsi="Calibri"/>
          <w:b w:val="0"/>
          <w:bCs w:val="0"/>
          <w:caps w:val="0"/>
          <w:noProof/>
          <w:color w:val="auto"/>
          <w:szCs w:val="22"/>
          <w:lang w:eastAsia="en-US"/>
        </w:rPr>
        <w:tab/>
      </w:r>
      <w:r>
        <w:rPr>
          <w:noProof/>
        </w:rPr>
        <w:t>External Interface</w:t>
      </w:r>
      <w:r>
        <w:rPr>
          <w:noProof/>
        </w:rPr>
        <w:tab/>
      </w:r>
      <w:r>
        <w:rPr>
          <w:noProof/>
        </w:rPr>
        <w:fldChar w:fldCharType="begin"/>
      </w:r>
      <w:r>
        <w:rPr>
          <w:noProof/>
        </w:rPr>
        <w:instrText xml:space="preserve"> PAGEREF _Toc517688411 \h </w:instrText>
      </w:r>
      <w:r>
        <w:rPr>
          <w:noProof/>
        </w:rPr>
      </w:r>
      <w:r>
        <w:rPr>
          <w:noProof/>
        </w:rPr>
        <w:fldChar w:fldCharType="separate"/>
      </w:r>
      <w:r>
        <w:rPr>
          <w:noProof/>
        </w:rPr>
        <w:t>25</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Pr>
          <w:noProof/>
        </w:rPr>
        <w:t>5.1</w:t>
      </w:r>
      <w:r w:rsidRPr="008750EA">
        <w:rPr>
          <w:rFonts w:ascii="Calibri" w:hAnsi="Calibri"/>
          <w:noProof/>
          <w:color w:val="auto"/>
          <w:sz w:val="22"/>
          <w:szCs w:val="22"/>
          <w:lang w:eastAsia="en-US"/>
        </w:rPr>
        <w:tab/>
      </w:r>
      <w:r>
        <w:rPr>
          <w:noProof/>
        </w:rPr>
        <w:t>User Interface</w:t>
      </w:r>
      <w:r>
        <w:rPr>
          <w:noProof/>
        </w:rPr>
        <w:tab/>
      </w:r>
      <w:r>
        <w:rPr>
          <w:noProof/>
        </w:rPr>
        <w:fldChar w:fldCharType="begin"/>
      </w:r>
      <w:r>
        <w:rPr>
          <w:noProof/>
        </w:rPr>
        <w:instrText xml:space="preserve"> PAGEREF _Toc517688412 \h </w:instrText>
      </w:r>
      <w:r>
        <w:rPr>
          <w:noProof/>
        </w:rPr>
      </w:r>
      <w:r>
        <w:rPr>
          <w:noProof/>
        </w:rPr>
        <w:fldChar w:fldCharType="separate"/>
      </w:r>
      <w:r>
        <w:rPr>
          <w:noProof/>
        </w:rPr>
        <w:t>25</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Pr>
          <w:noProof/>
        </w:rPr>
        <w:t>5.2</w:t>
      </w:r>
      <w:r w:rsidRPr="008750EA">
        <w:rPr>
          <w:rFonts w:ascii="Calibri" w:hAnsi="Calibri"/>
          <w:noProof/>
          <w:color w:val="auto"/>
          <w:sz w:val="22"/>
          <w:szCs w:val="22"/>
          <w:lang w:eastAsia="en-US"/>
        </w:rPr>
        <w:tab/>
      </w:r>
      <w:r>
        <w:rPr>
          <w:noProof/>
        </w:rPr>
        <w:t>Hardware Interface</w:t>
      </w:r>
      <w:r>
        <w:rPr>
          <w:noProof/>
        </w:rPr>
        <w:tab/>
      </w:r>
      <w:r>
        <w:rPr>
          <w:noProof/>
        </w:rPr>
        <w:fldChar w:fldCharType="begin"/>
      </w:r>
      <w:r>
        <w:rPr>
          <w:noProof/>
        </w:rPr>
        <w:instrText xml:space="preserve"> PAGEREF _Toc517688413 \h </w:instrText>
      </w:r>
      <w:r>
        <w:rPr>
          <w:noProof/>
        </w:rPr>
      </w:r>
      <w:r>
        <w:rPr>
          <w:noProof/>
        </w:rPr>
        <w:fldChar w:fldCharType="separate"/>
      </w:r>
      <w:r>
        <w:rPr>
          <w:noProof/>
        </w:rPr>
        <w:t>25</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Pr>
          <w:noProof/>
        </w:rPr>
        <w:t>5.3</w:t>
      </w:r>
      <w:r w:rsidRPr="008750EA">
        <w:rPr>
          <w:rFonts w:ascii="Calibri" w:hAnsi="Calibri"/>
          <w:noProof/>
          <w:color w:val="auto"/>
          <w:sz w:val="22"/>
          <w:szCs w:val="22"/>
          <w:lang w:eastAsia="en-US"/>
        </w:rPr>
        <w:tab/>
      </w:r>
      <w:r>
        <w:rPr>
          <w:noProof/>
        </w:rPr>
        <w:t>Software Interface</w:t>
      </w:r>
      <w:r>
        <w:rPr>
          <w:noProof/>
        </w:rPr>
        <w:tab/>
      </w:r>
      <w:r>
        <w:rPr>
          <w:noProof/>
        </w:rPr>
        <w:fldChar w:fldCharType="begin"/>
      </w:r>
      <w:r>
        <w:rPr>
          <w:noProof/>
        </w:rPr>
        <w:instrText xml:space="preserve"> PAGEREF _Toc517688414 \h </w:instrText>
      </w:r>
      <w:r>
        <w:rPr>
          <w:noProof/>
        </w:rPr>
      </w:r>
      <w:r>
        <w:rPr>
          <w:noProof/>
        </w:rPr>
        <w:fldChar w:fldCharType="separate"/>
      </w:r>
      <w:r>
        <w:rPr>
          <w:noProof/>
        </w:rPr>
        <w:t>25</w:t>
      </w:r>
      <w:r>
        <w:rPr>
          <w:noProof/>
        </w:rPr>
        <w:fldChar w:fldCharType="end"/>
      </w:r>
    </w:p>
    <w:p w:rsidR="00367C4A" w:rsidRPr="008750EA" w:rsidRDefault="00367C4A">
      <w:pPr>
        <w:pStyle w:val="TOC1"/>
        <w:tabs>
          <w:tab w:val="left" w:pos="400"/>
          <w:tab w:val="right" w:leader="dot" w:pos="9351"/>
        </w:tabs>
        <w:rPr>
          <w:rFonts w:ascii="Calibri" w:hAnsi="Calibri"/>
          <w:b w:val="0"/>
          <w:bCs w:val="0"/>
          <w:caps w:val="0"/>
          <w:noProof/>
          <w:color w:val="auto"/>
          <w:szCs w:val="22"/>
          <w:lang w:eastAsia="en-US"/>
        </w:rPr>
      </w:pPr>
      <w:r>
        <w:rPr>
          <w:noProof/>
        </w:rPr>
        <w:t>6</w:t>
      </w:r>
      <w:r w:rsidRPr="008750EA">
        <w:rPr>
          <w:rFonts w:ascii="Calibri" w:hAnsi="Calibri"/>
          <w:b w:val="0"/>
          <w:bCs w:val="0"/>
          <w:caps w:val="0"/>
          <w:noProof/>
          <w:color w:val="auto"/>
          <w:szCs w:val="22"/>
          <w:lang w:eastAsia="en-US"/>
        </w:rPr>
        <w:tab/>
      </w:r>
      <w:r>
        <w:rPr>
          <w:noProof/>
        </w:rPr>
        <w:t>Acceptance Criteria</w:t>
      </w:r>
      <w:r>
        <w:rPr>
          <w:noProof/>
        </w:rPr>
        <w:tab/>
      </w:r>
      <w:r>
        <w:rPr>
          <w:noProof/>
        </w:rPr>
        <w:fldChar w:fldCharType="begin"/>
      </w:r>
      <w:r>
        <w:rPr>
          <w:noProof/>
        </w:rPr>
        <w:instrText xml:space="preserve"> PAGEREF _Toc517688415 \h </w:instrText>
      </w:r>
      <w:r>
        <w:rPr>
          <w:noProof/>
        </w:rPr>
      </w:r>
      <w:r>
        <w:rPr>
          <w:noProof/>
        </w:rPr>
        <w:fldChar w:fldCharType="separate"/>
      </w:r>
      <w:r>
        <w:rPr>
          <w:noProof/>
        </w:rPr>
        <w:t>26</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Pr>
          <w:noProof/>
        </w:rPr>
        <w:t>6.1</w:t>
      </w:r>
      <w:r w:rsidRPr="008750EA">
        <w:rPr>
          <w:rFonts w:ascii="Calibri" w:hAnsi="Calibri"/>
          <w:noProof/>
          <w:color w:val="auto"/>
          <w:sz w:val="22"/>
          <w:szCs w:val="22"/>
          <w:lang w:eastAsia="en-US"/>
        </w:rPr>
        <w:tab/>
      </w:r>
      <w:r>
        <w:rPr>
          <w:noProof/>
        </w:rPr>
        <w:t>Overall Acceptance Criteria</w:t>
      </w:r>
      <w:r>
        <w:rPr>
          <w:noProof/>
        </w:rPr>
        <w:tab/>
      </w:r>
      <w:r>
        <w:rPr>
          <w:noProof/>
        </w:rPr>
        <w:fldChar w:fldCharType="begin"/>
      </w:r>
      <w:r>
        <w:rPr>
          <w:noProof/>
        </w:rPr>
        <w:instrText xml:space="preserve"> PAGEREF _Toc517688416 \h </w:instrText>
      </w:r>
      <w:r>
        <w:rPr>
          <w:noProof/>
        </w:rPr>
      </w:r>
      <w:r>
        <w:rPr>
          <w:noProof/>
        </w:rPr>
        <w:fldChar w:fldCharType="separate"/>
      </w:r>
      <w:r>
        <w:rPr>
          <w:noProof/>
        </w:rPr>
        <w:t>26</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Pr>
          <w:noProof/>
        </w:rPr>
        <w:t>6.2</w:t>
      </w:r>
      <w:r w:rsidRPr="008750EA">
        <w:rPr>
          <w:rFonts w:ascii="Calibri" w:hAnsi="Calibri"/>
          <w:noProof/>
          <w:color w:val="auto"/>
          <w:sz w:val="22"/>
          <w:szCs w:val="22"/>
          <w:lang w:eastAsia="en-US"/>
        </w:rPr>
        <w:tab/>
      </w:r>
      <w:r>
        <w:rPr>
          <w:noProof/>
        </w:rPr>
        <w:t>Acceptance Test Scenarios</w:t>
      </w:r>
      <w:r>
        <w:rPr>
          <w:noProof/>
        </w:rPr>
        <w:tab/>
      </w:r>
      <w:r>
        <w:rPr>
          <w:noProof/>
        </w:rPr>
        <w:fldChar w:fldCharType="begin"/>
      </w:r>
      <w:r>
        <w:rPr>
          <w:noProof/>
        </w:rPr>
        <w:instrText xml:space="preserve"> PAGEREF _Toc517688417 \h </w:instrText>
      </w:r>
      <w:r>
        <w:rPr>
          <w:noProof/>
        </w:rPr>
      </w:r>
      <w:r>
        <w:rPr>
          <w:noProof/>
        </w:rPr>
        <w:fldChar w:fldCharType="separate"/>
      </w:r>
      <w:r>
        <w:rPr>
          <w:noProof/>
        </w:rPr>
        <w:t>26</w:t>
      </w:r>
      <w:r>
        <w:rPr>
          <w:noProof/>
        </w:rPr>
        <w:fldChar w:fldCharType="end"/>
      </w:r>
    </w:p>
    <w:p w:rsidR="00367C4A" w:rsidRPr="008750EA" w:rsidRDefault="00367C4A">
      <w:pPr>
        <w:pStyle w:val="TOC1"/>
        <w:tabs>
          <w:tab w:val="left" w:pos="400"/>
          <w:tab w:val="right" w:leader="dot" w:pos="9351"/>
        </w:tabs>
        <w:rPr>
          <w:rFonts w:ascii="Calibri" w:hAnsi="Calibri"/>
          <w:b w:val="0"/>
          <w:bCs w:val="0"/>
          <w:caps w:val="0"/>
          <w:noProof/>
          <w:color w:val="auto"/>
          <w:szCs w:val="22"/>
          <w:lang w:eastAsia="en-US"/>
        </w:rPr>
      </w:pPr>
      <w:r>
        <w:rPr>
          <w:noProof/>
        </w:rPr>
        <w:t>7</w:t>
      </w:r>
      <w:r w:rsidRPr="008750EA">
        <w:rPr>
          <w:rFonts w:ascii="Calibri" w:hAnsi="Calibri"/>
          <w:b w:val="0"/>
          <w:bCs w:val="0"/>
          <w:caps w:val="0"/>
          <w:noProof/>
          <w:color w:val="auto"/>
          <w:szCs w:val="22"/>
          <w:lang w:eastAsia="en-US"/>
        </w:rPr>
        <w:tab/>
      </w:r>
      <w:r>
        <w:rPr>
          <w:noProof/>
        </w:rPr>
        <w:t>Special user requirements</w:t>
      </w:r>
      <w:r>
        <w:rPr>
          <w:noProof/>
        </w:rPr>
        <w:tab/>
      </w:r>
      <w:r>
        <w:rPr>
          <w:noProof/>
        </w:rPr>
        <w:fldChar w:fldCharType="begin"/>
      </w:r>
      <w:r>
        <w:rPr>
          <w:noProof/>
        </w:rPr>
        <w:instrText xml:space="preserve"> PAGEREF _Toc517688418 \h </w:instrText>
      </w:r>
      <w:r>
        <w:rPr>
          <w:noProof/>
        </w:rPr>
      </w:r>
      <w:r>
        <w:rPr>
          <w:noProof/>
        </w:rPr>
        <w:fldChar w:fldCharType="separate"/>
      </w:r>
      <w:r>
        <w:rPr>
          <w:noProof/>
        </w:rPr>
        <w:t>27</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Pr>
          <w:noProof/>
        </w:rPr>
        <w:t>7.1</w:t>
      </w:r>
      <w:r w:rsidRPr="008750EA">
        <w:rPr>
          <w:rFonts w:ascii="Calibri" w:hAnsi="Calibri"/>
          <w:noProof/>
          <w:color w:val="auto"/>
          <w:sz w:val="22"/>
          <w:szCs w:val="22"/>
          <w:lang w:eastAsia="en-US"/>
        </w:rPr>
        <w:tab/>
      </w:r>
      <w:r>
        <w:rPr>
          <w:noProof/>
        </w:rPr>
        <w:t>Performance Requirements</w:t>
      </w:r>
      <w:r>
        <w:rPr>
          <w:noProof/>
        </w:rPr>
        <w:tab/>
      </w:r>
      <w:r>
        <w:rPr>
          <w:noProof/>
        </w:rPr>
        <w:fldChar w:fldCharType="begin"/>
      </w:r>
      <w:r>
        <w:rPr>
          <w:noProof/>
        </w:rPr>
        <w:instrText xml:space="preserve"> PAGEREF _Toc517688419 \h </w:instrText>
      </w:r>
      <w:r>
        <w:rPr>
          <w:noProof/>
        </w:rPr>
      </w:r>
      <w:r>
        <w:rPr>
          <w:noProof/>
        </w:rPr>
        <w:fldChar w:fldCharType="separate"/>
      </w:r>
      <w:r>
        <w:rPr>
          <w:noProof/>
        </w:rPr>
        <w:t>27</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Pr>
          <w:noProof/>
        </w:rPr>
        <w:t>7.2</w:t>
      </w:r>
      <w:r w:rsidRPr="008750EA">
        <w:rPr>
          <w:rFonts w:ascii="Calibri" w:hAnsi="Calibri"/>
          <w:noProof/>
          <w:color w:val="auto"/>
          <w:sz w:val="22"/>
          <w:szCs w:val="22"/>
          <w:lang w:eastAsia="en-US"/>
        </w:rPr>
        <w:tab/>
      </w:r>
      <w:r>
        <w:rPr>
          <w:noProof/>
        </w:rPr>
        <w:t>Security</w:t>
      </w:r>
      <w:r>
        <w:rPr>
          <w:noProof/>
        </w:rPr>
        <w:tab/>
      </w:r>
      <w:r>
        <w:rPr>
          <w:noProof/>
        </w:rPr>
        <w:fldChar w:fldCharType="begin"/>
      </w:r>
      <w:r>
        <w:rPr>
          <w:noProof/>
        </w:rPr>
        <w:instrText xml:space="preserve"> PAGEREF _Toc517688420 \h </w:instrText>
      </w:r>
      <w:r>
        <w:rPr>
          <w:noProof/>
        </w:rPr>
      </w:r>
      <w:r>
        <w:rPr>
          <w:noProof/>
        </w:rPr>
        <w:fldChar w:fldCharType="separate"/>
      </w:r>
      <w:r>
        <w:rPr>
          <w:noProof/>
        </w:rPr>
        <w:t>27</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Pr>
          <w:noProof/>
        </w:rPr>
        <w:t>7.3</w:t>
      </w:r>
      <w:r w:rsidRPr="008750EA">
        <w:rPr>
          <w:rFonts w:ascii="Calibri" w:hAnsi="Calibri"/>
          <w:noProof/>
          <w:color w:val="auto"/>
          <w:sz w:val="22"/>
          <w:szCs w:val="22"/>
          <w:lang w:eastAsia="en-US"/>
        </w:rPr>
        <w:tab/>
      </w:r>
      <w:r>
        <w:rPr>
          <w:noProof/>
        </w:rPr>
        <w:t>Portability</w:t>
      </w:r>
      <w:r>
        <w:rPr>
          <w:noProof/>
        </w:rPr>
        <w:tab/>
      </w:r>
      <w:r>
        <w:rPr>
          <w:noProof/>
        </w:rPr>
        <w:fldChar w:fldCharType="begin"/>
      </w:r>
      <w:r>
        <w:rPr>
          <w:noProof/>
        </w:rPr>
        <w:instrText xml:space="preserve"> PAGEREF _Toc517688421 \h </w:instrText>
      </w:r>
      <w:r>
        <w:rPr>
          <w:noProof/>
        </w:rPr>
      </w:r>
      <w:r>
        <w:rPr>
          <w:noProof/>
        </w:rPr>
        <w:fldChar w:fldCharType="separate"/>
      </w:r>
      <w:r>
        <w:rPr>
          <w:noProof/>
        </w:rPr>
        <w:t>27</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Pr>
          <w:noProof/>
        </w:rPr>
        <w:t>7.4</w:t>
      </w:r>
      <w:r w:rsidRPr="008750EA">
        <w:rPr>
          <w:rFonts w:ascii="Calibri" w:hAnsi="Calibri"/>
          <w:noProof/>
          <w:color w:val="auto"/>
          <w:sz w:val="22"/>
          <w:szCs w:val="22"/>
          <w:lang w:eastAsia="en-US"/>
        </w:rPr>
        <w:tab/>
      </w:r>
      <w:r>
        <w:rPr>
          <w:noProof/>
        </w:rPr>
        <w:t>Maintainability</w:t>
      </w:r>
      <w:r>
        <w:rPr>
          <w:noProof/>
        </w:rPr>
        <w:tab/>
      </w:r>
      <w:r>
        <w:rPr>
          <w:noProof/>
        </w:rPr>
        <w:fldChar w:fldCharType="begin"/>
      </w:r>
      <w:r>
        <w:rPr>
          <w:noProof/>
        </w:rPr>
        <w:instrText xml:space="preserve"> PAGEREF _Toc517688422 \h </w:instrText>
      </w:r>
      <w:r>
        <w:rPr>
          <w:noProof/>
        </w:rPr>
      </w:r>
      <w:r>
        <w:rPr>
          <w:noProof/>
        </w:rPr>
        <w:fldChar w:fldCharType="separate"/>
      </w:r>
      <w:r>
        <w:rPr>
          <w:noProof/>
        </w:rPr>
        <w:t>27</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Pr>
          <w:noProof/>
        </w:rPr>
        <w:t>7.5</w:t>
      </w:r>
      <w:r w:rsidRPr="008750EA">
        <w:rPr>
          <w:rFonts w:ascii="Calibri" w:hAnsi="Calibri"/>
          <w:noProof/>
          <w:color w:val="auto"/>
          <w:sz w:val="22"/>
          <w:szCs w:val="22"/>
          <w:lang w:eastAsia="en-US"/>
        </w:rPr>
        <w:tab/>
      </w:r>
      <w:r>
        <w:rPr>
          <w:noProof/>
        </w:rPr>
        <w:t>Data Definition and Database</w:t>
      </w:r>
      <w:r>
        <w:rPr>
          <w:noProof/>
        </w:rPr>
        <w:tab/>
      </w:r>
      <w:r>
        <w:rPr>
          <w:noProof/>
        </w:rPr>
        <w:fldChar w:fldCharType="begin"/>
      </w:r>
      <w:r>
        <w:rPr>
          <w:noProof/>
        </w:rPr>
        <w:instrText xml:space="preserve"> PAGEREF _Toc517688423 \h </w:instrText>
      </w:r>
      <w:r>
        <w:rPr>
          <w:noProof/>
        </w:rPr>
      </w:r>
      <w:r>
        <w:rPr>
          <w:noProof/>
        </w:rPr>
        <w:fldChar w:fldCharType="separate"/>
      </w:r>
      <w:r>
        <w:rPr>
          <w:noProof/>
        </w:rPr>
        <w:t>27</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Pr>
          <w:noProof/>
        </w:rPr>
        <w:t>7.6</w:t>
      </w:r>
      <w:r w:rsidRPr="008750EA">
        <w:rPr>
          <w:rFonts w:ascii="Calibri" w:hAnsi="Calibri"/>
          <w:noProof/>
          <w:color w:val="auto"/>
          <w:sz w:val="22"/>
          <w:szCs w:val="22"/>
          <w:lang w:eastAsia="en-US"/>
        </w:rPr>
        <w:tab/>
      </w:r>
      <w:r>
        <w:rPr>
          <w:noProof/>
        </w:rPr>
        <w:t>Backup and Recovery</w:t>
      </w:r>
      <w:r>
        <w:rPr>
          <w:noProof/>
        </w:rPr>
        <w:tab/>
      </w:r>
      <w:r>
        <w:rPr>
          <w:noProof/>
        </w:rPr>
        <w:fldChar w:fldCharType="begin"/>
      </w:r>
      <w:r>
        <w:rPr>
          <w:noProof/>
        </w:rPr>
        <w:instrText xml:space="preserve"> PAGEREF _Toc517688424 \h </w:instrText>
      </w:r>
      <w:r>
        <w:rPr>
          <w:noProof/>
        </w:rPr>
      </w:r>
      <w:r>
        <w:rPr>
          <w:noProof/>
        </w:rPr>
        <w:fldChar w:fldCharType="separate"/>
      </w:r>
      <w:r>
        <w:rPr>
          <w:noProof/>
        </w:rPr>
        <w:t>27</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Pr>
          <w:noProof/>
        </w:rPr>
        <w:t>7.7</w:t>
      </w:r>
      <w:r w:rsidRPr="008750EA">
        <w:rPr>
          <w:rFonts w:ascii="Calibri" w:hAnsi="Calibri"/>
          <w:noProof/>
          <w:color w:val="auto"/>
          <w:sz w:val="22"/>
          <w:szCs w:val="22"/>
          <w:lang w:eastAsia="en-US"/>
        </w:rPr>
        <w:tab/>
      </w:r>
      <w:r>
        <w:rPr>
          <w:noProof/>
        </w:rPr>
        <w:t>Legal (Statutory Demand)</w:t>
      </w:r>
      <w:r>
        <w:rPr>
          <w:noProof/>
        </w:rPr>
        <w:tab/>
      </w:r>
      <w:r>
        <w:rPr>
          <w:noProof/>
        </w:rPr>
        <w:fldChar w:fldCharType="begin"/>
      </w:r>
      <w:r>
        <w:rPr>
          <w:noProof/>
        </w:rPr>
        <w:instrText xml:space="preserve"> PAGEREF _Toc517688425 \h </w:instrText>
      </w:r>
      <w:r>
        <w:rPr>
          <w:noProof/>
        </w:rPr>
      </w:r>
      <w:r>
        <w:rPr>
          <w:noProof/>
        </w:rPr>
        <w:fldChar w:fldCharType="separate"/>
      </w:r>
      <w:r>
        <w:rPr>
          <w:noProof/>
        </w:rPr>
        <w:t>27</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Pr>
          <w:noProof/>
        </w:rPr>
        <w:t>7.8</w:t>
      </w:r>
      <w:r w:rsidRPr="008750EA">
        <w:rPr>
          <w:rFonts w:ascii="Calibri" w:hAnsi="Calibri"/>
          <w:noProof/>
          <w:color w:val="auto"/>
          <w:sz w:val="22"/>
          <w:szCs w:val="22"/>
          <w:lang w:eastAsia="en-US"/>
        </w:rPr>
        <w:tab/>
      </w:r>
      <w:r>
        <w:rPr>
          <w:noProof/>
        </w:rPr>
        <w:t>Regulatory Demand</w:t>
      </w:r>
      <w:r>
        <w:rPr>
          <w:noProof/>
        </w:rPr>
        <w:tab/>
      </w:r>
      <w:r>
        <w:rPr>
          <w:noProof/>
        </w:rPr>
        <w:fldChar w:fldCharType="begin"/>
      </w:r>
      <w:r>
        <w:rPr>
          <w:noProof/>
        </w:rPr>
        <w:instrText xml:space="preserve"> PAGEREF _Toc517688426 \h </w:instrText>
      </w:r>
      <w:r>
        <w:rPr>
          <w:noProof/>
        </w:rPr>
      </w:r>
      <w:r>
        <w:rPr>
          <w:noProof/>
        </w:rPr>
        <w:fldChar w:fldCharType="separate"/>
      </w:r>
      <w:r>
        <w:rPr>
          <w:noProof/>
        </w:rPr>
        <w:t>27</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Pr>
          <w:noProof/>
        </w:rPr>
        <w:t>7.9</w:t>
      </w:r>
      <w:r w:rsidRPr="008750EA">
        <w:rPr>
          <w:rFonts w:ascii="Calibri" w:hAnsi="Calibri"/>
          <w:noProof/>
          <w:color w:val="auto"/>
          <w:sz w:val="22"/>
          <w:szCs w:val="22"/>
          <w:lang w:eastAsia="en-US"/>
        </w:rPr>
        <w:tab/>
      </w:r>
      <w:r>
        <w:rPr>
          <w:noProof/>
        </w:rPr>
        <w:t>Installation</w:t>
      </w:r>
      <w:r>
        <w:rPr>
          <w:noProof/>
        </w:rPr>
        <w:tab/>
      </w:r>
      <w:r>
        <w:rPr>
          <w:noProof/>
        </w:rPr>
        <w:fldChar w:fldCharType="begin"/>
      </w:r>
      <w:r>
        <w:rPr>
          <w:noProof/>
        </w:rPr>
        <w:instrText xml:space="preserve"> PAGEREF _Toc517688427 \h </w:instrText>
      </w:r>
      <w:r>
        <w:rPr>
          <w:noProof/>
        </w:rPr>
      </w:r>
      <w:r>
        <w:rPr>
          <w:noProof/>
        </w:rPr>
        <w:fldChar w:fldCharType="separate"/>
      </w:r>
      <w:r>
        <w:rPr>
          <w:noProof/>
        </w:rPr>
        <w:t>27</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Pr>
          <w:noProof/>
        </w:rPr>
        <w:t>7.10</w:t>
      </w:r>
      <w:r w:rsidRPr="008750EA">
        <w:rPr>
          <w:rFonts w:ascii="Calibri" w:hAnsi="Calibri"/>
          <w:noProof/>
          <w:color w:val="auto"/>
          <w:sz w:val="22"/>
          <w:szCs w:val="22"/>
          <w:lang w:eastAsia="en-US"/>
        </w:rPr>
        <w:tab/>
      </w:r>
      <w:r>
        <w:rPr>
          <w:noProof/>
        </w:rPr>
        <w:t>User Manual and Help</w:t>
      </w:r>
      <w:r>
        <w:rPr>
          <w:noProof/>
        </w:rPr>
        <w:tab/>
      </w:r>
      <w:r>
        <w:rPr>
          <w:noProof/>
        </w:rPr>
        <w:fldChar w:fldCharType="begin"/>
      </w:r>
      <w:r>
        <w:rPr>
          <w:noProof/>
        </w:rPr>
        <w:instrText xml:space="preserve"> PAGEREF _Toc517688428 \h </w:instrText>
      </w:r>
      <w:r>
        <w:rPr>
          <w:noProof/>
        </w:rPr>
      </w:r>
      <w:r>
        <w:rPr>
          <w:noProof/>
        </w:rPr>
        <w:fldChar w:fldCharType="separate"/>
      </w:r>
      <w:r>
        <w:rPr>
          <w:noProof/>
        </w:rPr>
        <w:t>27</w:t>
      </w:r>
      <w:r>
        <w:rPr>
          <w:noProof/>
        </w:rPr>
        <w:fldChar w:fldCharType="end"/>
      </w:r>
    </w:p>
    <w:p w:rsidR="00367C4A" w:rsidRPr="008750EA" w:rsidRDefault="00367C4A">
      <w:pPr>
        <w:pStyle w:val="TOC1"/>
        <w:tabs>
          <w:tab w:val="left" w:pos="400"/>
          <w:tab w:val="right" w:leader="dot" w:pos="9351"/>
        </w:tabs>
        <w:rPr>
          <w:rFonts w:ascii="Calibri" w:hAnsi="Calibri"/>
          <w:b w:val="0"/>
          <w:bCs w:val="0"/>
          <w:caps w:val="0"/>
          <w:noProof/>
          <w:color w:val="auto"/>
          <w:szCs w:val="22"/>
          <w:lang w:eastAsia="en-US"/>
        </w:rPr>
      </w:pPr>
      <w:r>
        <w:rPr>
          <w:noProof/>
        </w:rPr>
        <w:t>8</w:t>
      </w:r>
      <w:r w:rsidRPr="008750EA">
        <w:rPr>
          <w:rFonts w:ascii="Calibri" w:hAnsi="Calibri"/>
          <w:b w:val="0"/>
          <w:bCs w:val="0"/>
          <w:caps w:val="0"/>
          <w:noProof/>
          <w:color w:val="auto"/>
          <w:szCs w:val="22"/>
          <w:lang w:eastAsia="en-US"/>
        </w:rPr>
        <w:tab/>
      </w:r>
      <w:r>
        <w:rPr>
          <w:noProof/>
        </w:rPr>
        <w:t>Standards</w:t>
      </w:r>
      <w:r>
        <w:rPr>
          <w:noProof/>
        </w:rPr>
        <w:tab/>
      </w:r>
      <w:r>
        <w:rPr>
          <w:noProof/>
        </w:rPr>
        <w:fldChar w:fldCharType="begin"/>
      </w:r>
      <w:r>
        <w:rPr>
          <w:noProof/>
        </w:rPr>
        <w:instrText xml:space="preserve"> PAGEREF _Toc517688429 \h </w:instrText>
      </w:r>
      <w:r>
        <w:rPr>
          <w:noProof/>
        </w:rPr>
      </w:r>
      <w:r>
        <w:rPr>
          <w:noProof/>
        </w:rPr>
        <w:fldChar w:fldCharType="separate"/>
      </w:r>
      <w:r>
        <w:rPr>
          <w:noProof/>
        </w:rPr>
        <w:t>28</w:t>
      </w:r>
      <w:r>
        <w:rPr>
          <w:noProof/>
        </w:rPr>
        <w:fldChar w:fldCharType="end"/>
      </w:r>
    </w:p>
    <w:p w:rsidR="00367C4A" w:rsidRPr="008750EA" w:rsidRDefault="00367C4A">
      <w:pPr>
        <w:pStyle w:val="TOC1"/>
        <w:tabs>
          <w:tab w:val="left" w:pos="400"/>
          <w:tab w:val="right" w:leader="dot" w:pos="9351"/>
        </w:tabs>
        <w:rPr>
          <w:rFonts w:ascii="Calibri" w:hAnsi="Calibri"/>
          <w:b w:val="0"/>
          <w:bCs w:val="0"/>
          <w:caps w:val="0"/>
          <w:noProof/>
          <w:color w:val="auto"/>
          <w:szCs w:val="22"/>
          <w:lang w:eastAsia="en-US"/>
        </w:rPr>
      </w:pPr>
      <w:r>
        <w:rPr>
          <w:noProof/>
        </w:rPr>
        <w:t>9</w:t>
      </w:r>
      <w:r w:rsidRPr="008750EA">
        <w:rPr>
          <w:rFonts w:ascii="Calibri" w:hAnsi="Calibri"/>
          <w:b w:val="0"/>
          <w:bCs w:val="0"/>
          <w:caps w:val="0"/>
          <w:noProof/>
          <w:color w:val="auto"/>
          <w:szCs w:val="22"/>
          <w:lang w:eastAsia="en-US"/>
        </w:rPr>
        <w:tab/>
      </w:r>
      <w:r>
        <w:rPr>
          <w:noProof/>
        </w:rPr>
        <w:t>requirement Management</w:t>
      </w:r>
      <w:r>
        <w:rPr>
          <w:noProof/>
        </w:rPr>
        <w:tab/>
      </w:r>
      <w:r>
        <w:rPr>
          <w:noProof/>
        </w:rPr>
        <w:fldChar w:fldCharType="begin"/>
      </w:r>
      <w:r>
        <w:rPr>
          <w:noProof/>
        </w:rPr>
        <w:instrText xml:space="preserve"> PAGEREF _Toc517688430 \h </w:instrText>
      </w:r>
      <w:r>
        <w:rPr>
          <w:noProof/>
        </w:rPr>
      </w:r>
      <w:r>
        <w:rPr>
          <w:noProof/>
        </w:rPr>
        <w:fldChar w:fldCharType="separate"/>
      </w:r>
      <w:r>
        <w:rPr>
          <w:noProof/>
        </w:rPr>
        <w:t>29</w:t>
      </w:r>
      <w:r>
        <w:rPr>
          <w:noProof/>
        </w:rPr>
        <w:fldChar w:fldCharType="end"/>
      </w:r>
    </w:p>
    <w:p w:rsidR="00367C4A" w:rsidRPr="008750EA" w:rsidRDefault="00367C4A">
      <w:pPr>
        <w:pStyle w:val="TOC1"/>
        <w:tabs>
          <w:tab w:val="left" w:pos="849"/>
          <w:tab w:val="right" w:leader="dot" w:pos="9351"/>
        </w:tabs>
        <w:rPr>
          <w:rFonts w:ascii="Calibri" w:hAnsi="Calibri"/>
          <w:b w:val="0"/>
          <w:bCs w:val="0"/>
          <w:caps w:val="0"/>
          <w:noProof/>
          <w:color w:val="auto"/>
          <w:szCs w:val="22"/>
          <w:lang w:eastAsia="en-US"/>
        </w:rPr>
      </w:pPr>
      <w:r>
        <w:rPr>
          <w:noProof/>
        </w:rPr>
        <w:t>10</w:t>
      </w:r>
      <w:r w:rsidRPr="008750EA">
        <w:rPr>
          <w:rFonts w:ascii="Calibri" w:hAnsi="Calibri"/>
          <w:b w:val="0"/>
          <w:bCs w:val="0"/>
          <w:caps w:val="0"/>
          <w:noProof/>
          <w:color w:val="auto"/>
          <w:szCs w:val="22"/>
          <w:lang w:eastAsia="en-US"/>
        </w:rPr>
        <w:tab/>
      </w:r>
      <w:r>
        <w:rPr>
          <w:noProof/>
        </w:rPr>
        <w:t>ASsumptions</w:t>
      </w:r>
      <w:r>
        <w:rPr>
          <w:noProof/>
        </w:rPr>
        <w:tab/>
      </w:r>
      <w:r>
        <w:rPr>
          <w:noProof/>
        </w:rPr>
        <w:fldChar w:fldCharType="begin"/>
      </w:r>
      <w:r>
        <w:rPr>
          <w:noProof/>
        </w:rPr>
        <w:instrText xml:space="preserve"> PAGEREF _Toc517688431 \h </w:instrText>
      </w:r>
      <w:r>
        <w:rPr>
          <w:noProof/>
        </w:rPr>
      </w:r>
      <w:r>
        <w:rPr>
          <w:noProof/>
        </w:rPr>
        <w:fldChar w:fldCharType="separate"/>
      </w:r>
      <w:r>
        <w:rPr>
          <w:noProof/>
        </w:rPr>
        <w:t>30</w:t>
      </w:r>
      <w:r>
        <w:rPr>
          <w:noProof/>
        </w:rPr>
        <w:fldChar w:fldCharType="end"/>
      </w:r>
    </w:p>
    <w:p w:rsidR="00367C4A" w:rsidRPr="008750EA" w:rsidRDefault="00367C4A">
      <w:pPr>
        <w:pStyle w:val="TOC1"/>
        <w:tabs>
          <w:tab w:val="left" w:pos="849"/>
          <w:tab w:val="right" w:leader="dot" w:pos="9351"/>
        </w:tabs>
        <w:rPr>
          <w:rFonts w:ascii="Calibri" w:hAnsi="Calibri"/>
          <w:b w:val="0"/>
          <w:bCs w:val="0"/>
          <w:caps w:val="0"/>
          <w:noProof/>
          <w:color w:val="auto"/>
          <w:szCs w:val="22"/>
          <w:lang w:eastAsia="en-US"/>
        </w:rPr>
      </w:pPr>
      <w:r>
        <w:rPr>
          <w:noProof/>
        </w:rPr>
        <w:t>11</w:t>
      </w:r>
      <w:r w:rsidRPr="008750EA">
        <w:rPr>
          <w:rFonts w:ascii="Calibri" w:hAnsi="Calibri"/>
          <w:b w:val="0"/>
          <w:bCs w:val="0"/>
          <w:caps w:val="0"/>
          <w:noProof/>
          <w:color w:val="auto"/>
          <w:szCs w:val="22"/>
          <w:lang w:eastAsia="en-US"/>
        </w:rPr>
        <w:tab/>
      </w:r>
      <w:r>
        <w:rPr>
          <w:noProof/>
        </w:rPr>
        <w:t>Queries on requirement</w:t>
      </w:r>
      <w:r>
        <w:rPr>
          <w:noProof/>
        </w:rPr>
        <w:tab/>
      </w:r>
      <w:r>
        <w:rPr>
          <w:noProof/>
        </w:rPr>
        <w:fldChar w:fldCharType="begin"/>
      </w:r>
      <w:r>
        <w:rPr>
          <w:noProof/>
        </w:rPr>
        <w:instrText xml:space="preserve"> PAGEREF _Toc517688432 \h </w:instrText>
      </w:r>
      <w:r>
        <w:rPr>
          <w:noProof/>
        </w:rPr>
      </w:r>
      <w:r>
        <w:rPr>
          <w:noProof/>
        </w:rPr>
        <w:fldChar w:fldCharType="separate"/>
      </w:r>
      <w:r>
        <w:rPr>
          <w:noProof/>
        </w:rPr>
        <w:t>31</w:t>
      </w:r>
      <w:r>
        <w:rPr>
          <w:noProof/>
        </w:rPr>
        <w:fldChar w:fldCharType="end"/>
      </w:r>
    </w:p>
    <w:p w:rsidR="00367C4A" w:rsidRPr="008750EA" w:rsidRDefault="00367C4A">
      <w:pPr>
        <w:pStyle w:val="TOC1"/>
        <w:tabs>
          <w:tab w:val="left" w:pos="849"/>
          <w:tab w:val="right" w:leader="dot" w:pos="9351"/>
        </w:tabs>
        <w:rPr>
          <w:rFonts w:ascii="Calibri" w:hAnsi="Calibri"/>
          <w:b w:val="0"/>
          <w:bCs w:val="0"/>
          <w:caps w:val="0"/>
          <w:noProof/>
          <w:color w:val="auto"/>
          <w:szCs w:val="22"/>
          <w:lang w:eastAsia="en-US"/>
        </w:rPr>
      </w:pPr>
      <w:r>
        <w:rPr>
          <w:noProof/>
        </w:rPr>
        <w:t>12</w:t>
      </w:r>
      <w:r w:rsidRPr="008750EA">
        <w:rPr>
          <w:rFonts w:ascii="Calibri" w:hAnsi="Calibri"/>
          <w:b w:val="0"/>
          <w:bCs w:val="0"/>
          <w:caps w:val="0"/>
          <w:noProof/>
          <w:color w:val="auto"/>
          <w:szCs w:val="22"/>
          <w:lang w:eastAsia="en-US"/>
        </w:rPr>
        <w:tab/>
      </w:r>
      <w:r>
        <w:rPr>
          <w:noProof/>
        </w:rPr>
        <w:t>FMEA</w:t>
      </w:r>
      <w:r>
        <w:rPr>
          <w:noProof/>
        </w:rPr>
        <w:tab/>
      </w:r>
      <w:r>
        <w:rPr>
          <w:noProof/>
        </w:rPr>
        <w:fldChar w:fldCharType="begin"/>
      </w:r>
      <w:r>
        <w:rPr>
          <w:noProof/>
        </w:rPr>
        <w:instrText xml:space="preserve"> PAGEREF _Toc517688433 \h </w:instrText>
      </w:r>
      <w:r>
        <w:rPr>
          <w:noProof/>
        </w:rPr>
      </w:r>
      <w:r>
        <w:rPr>
          <w:noProof/>
        </w:rPr>
        <w:fldChar w:fldCharType="separate"/>
      </w:r>
      <w:r>
        <w:rPr>
          <w:noProof/>
        </w:rPr>
        <w:t>32</w:t>
      </w:r>
      <w:r>
        <w:rPr>
          <w:noProof/>
        </w:rPr>
        <w:fldChar w:fldCharType="end"/>
      </w:r>
    </w:p>
    <w:p w:rsidR="00367C4A" w:rsidRPr="008750EA" w:rsidRDefault="00367C4A">
      <w:pPr>
        <w:pStyle w:val="TOC2"/>
        <w:tabs>
          <w:tab w:val="left" w:pos="849"/>
          <w:tab w:val="right" w:leader="dot" w:pos="9351"/>
        </w:tabs>
        <w:rPr>
          <w:rFonts w:ascii="Calibri" w:hAnsi="Calibri"/>
          <w:noProof/>
          <w:color w:val="auto"/>
          <w:sz w:val="22"/>
          <w:szCs w:val="22"/>
          <w:lang w:eastAsia="en-US"/>
        </w:rPr>
      </w:pPr>
      <w:r>
        <w:rPr>
          <w:noProof/>
        </w:rPr>
        <w:t>12.1</w:t>
      </w:r>
      <w:r w:rsidRPr="008750EA">
        <w:rPr>
          <w:rFonts w:ascii="Calibri" w:hAnsi="Calibri"/>
          <w:noProof/>
          <w:color w:val="auto"/>
          <w:sz w:val="22"/>
          <w:szCs w:val="22"/>
          <w:lang w:eastAsia="en-US"/>
        </w:rPr>
        <w:tab/>
      </w:r>
      <w:r>
        <w:rPr>
          <w:noProof/>
        </w:rPr>
        <w:t>Updated FMEA</w:t>
      </w:r>
      <w:r>
        <w:rPr>
          <w:noProof/>
        </w:rPr>
        <w:tab/>
      </w:r>
      <w:r>
        <w:rPr>
          <w:noProof/>
        </w:rPr>
        <w:fldChar w:fldCharType="begin"/>
      </w:r>
      <w:r>
        <w:rPr>
          <w:noProof/>
        </w:rPr>
        <w:instrText xml:space="preserve"> PAGEREF _Toc517688434 \h </w:instrText>
      </w:r>
      <w:r>
        <w:rPr>
          <w:noProof/>
        </w:rPr>
      </w:r>
      <w:r>
        <w:rPr>
          <w:noProof/>
        </w:rPr>
        <w:fldChar w:fldCharType="separate"/>
      </w:r>
      <w:r>
        <w:rPr>
          <w:noProof/>
        </w:rPr>
        <w:t>32</w:t>
      </w:r>
      <w:r>
        <w:rPr>
          <w:noProof/>
        </w:rPr>
        <w:fldChar w:fldCharType="end"/>
      </w:r>
    </w:p>
    <w:p w:rsidR="00367C4A" w:rsidRPr="008750EA" w:rsidRDefault="00367C4A">
      <w:pPr>
        <w:pStyle w:val="TOC1"/>
        <w:tabs>
          <w:tab w:val="left" w:pos="849"/>
          <w:tab w:val="right" w:leader="dot" w:pos="9351"/>
        </w:tabs>
        <w:rPr>
          <w:rFonts w:ascii="Calibri" w:hAnsi="Calibri"/>
          <w:b w:val="0"/>
          <w:bCs w:val="0"/>
          <w:caps w:val="0"/>
          <w:noProof/>
          <w:color w:val="auto"/>
          <w:szCs w:val="22"/>
          <w:lang w:eastAsia="en-US"/>
        </w:rPr>
      </w:pPr>
      <w:r>
        <w:rPr>
          <w:noProof/>
        </w:rPr>
        <w:lastRenderedPageBreak/>
        <w:t>13</w:t>
      </w:r>
      <w:r w:rsidRPr="008750EA">
        <w:rPr>
          <w:rFonts w:ascii="Calibri" w:hAnsi="Calibri"/>
          <w:b w:val="0"/>
          <w:bCs w:val="0"/>
          <w:caps w:val="0"/>
          <w:noProof/>
          <w:color w:val="auto"/>
          <w:szCs w:val="22"/>
          <w:lang w:eastAsia="en-US"/>
        </w:rPr>
        <w:tab/>
      </w:r>
      <w:r>
        <w:rPr>
          <w:noProof/>
        </w:rPr>
        <w:t>Appendix</w:t>
      </w:r>
      <w:r>
        <w:rPr>
          <w:noProof/>
        </w:rPr>
        <w:tab/>
      </w:r>
      <w:r>
        <w:rPr>
          <w:noProof/>
        </w:rPr>
        <w:fldChar w:fldCharType="begin"/>
      </w:r>
      <w:r>
        <w:rPr>
          <w:noProof/>
        </w:rPr>
        <w:instrText xml:space="preserve"> PAGEREF _Toc517688435 \h </w:instrText>
      </w:r>
      <w:r>
        <w:rPr>
          <w:noProof/>
        </w:rPr>
      </w:r>
      <w:r>
        <w:rPr>
          <w:noProof/>
        </w:rPr>
        <w:fldChar w:fldCharType="separate"/>
      </w:r>
      <w:r>
        <w:rPr>
          <w:noProof/>
        </w:rPr>
        <w:t>33</w:t>
      </w:r>
      <w:r>
        <w:rPr>
          <w:noProof/>
        </w:rPr>
        <w:fldChar w:fldCharType="end"/>
      </w:r>
    </w:p>
    <w:p w:rsidR="007F5B00" w:rsidRDefault="007F5B00">
      <w:pPr>
        <w:pStyle w:val="TOC1"/>
        <w:tabs>
          <w:tab w:val="right" w:leader="dot" w:pos="9361"/>
        </w:tabs>
        <w:sectPr w:rsidR="007F5B00">
          <w:type w:val="continuous"/>
          <w:pgSz w:w="11906" w:h="16838"/>
          <w:pgMar w:top="1440" w:right="1105" w:bottom="994" w:left="1440" w:header="288" w:footer="432" w:gutter="0"/>
          <w:cols w:space="720"/>
          <w:docGrid w:linePitch="212"/>
        </w:sectPr>
      </w:pPr>
      <w:r>
        <w:fldChar w:fldCharType="end"/>
      </w:r>
    </w:p>
    <w:p w:rsidR="007F5B00" w:rsidRDefault="007F5B00">
      <w:pPr>
        <w:tabs>
          <w:tab w:val="right" w:leader="dot" w:pos="9361"/>
        </w:tabs>
        <w:rPr>
          <w:i/>
          <w:iCs/>
          <w:szCs w:val="20"/>
        </w:rPr>
        <w:sectPr w:rsidR="007F5B00">
          <w:type w:val="continuous"/>
          <w:pgSz w:w="11906" w:h="16838"/>
          <w:pgMar w:top="1440" w:right="1105" w:bottom="994" w:left="1440" w:header="288" w:footer="432" w:gutter="0"/>
          <w:cols w:space="720"/>
          <w:docGrid w:linePitch="212"/>
        </w:sectPr>
      </w:pPr>
    </w:p>
    <w:p w:rsidR="007F5B00" w:rsidRDefault="007F5B00">
      <w:pPr>
        <w:rPr>
          <w:i/>
          <w:iCs/>
          <w:szCs w:val="20"/>
        </w:rPr>
        <w:sectPr w:rsidR="007F5B00">
          <w:type w:val="continuous"/>
          <w:pgSz w:w="11906" w:h="16838"/>
          <w:pgMar w:top="1440" w:right="1105" w:bottom="994" w:left="1440" w:header="288" w:footer="432" w:gutter="0"/>
          <w:cols w:space="720"/>
          <w:docGrid w:linePitch="212"/>
        </w:sectPr>
      </w:pPr>
    </w:p>
    <w:p w:rsidR="007F5B00" w:rsidRDefault="007F5B00">
      <w:pPr>
        <w:rPr>
          <w:i/>
          <w:iCs/>
          <w:szCs w:val="20"/>
        </w:rPr>
        <w:sectPr w:rsidR="007F5B00">
          <w:type w:val="continuous"/>
          <w:pgSz w:w="11906" w:h="16838"/>
          <w:pgMar w:top="1440" w:right="1105" w:bottom="994" w:left="1440" w:header="288" w:footer="432" w:gutter="0"/>
          <w:cols w:space="720"/>
          <w:docGrid w:linePitch="212"/>
        </w:sectPr>
      </w:pPr>
    </w:p>
    <w:p w:rsidR="007F5B00" w:rsidRDefault="007F5B00">
      <w:pPr>
        <w:rPr>
          <w:i/>
          <w:iCs/>
          <w:szCs w:val="20"/>
        </w:rPr>
        <w:sectPr w:rsidR="007F5B00">
          <w:type w:val="continuous"/>
          <w:pgSz w:w="11906" w:h="16838"/>
          <w:pgMar w:top="1440" w:right="1105" w:bottom="994" w:left="1440" w:header="288" w:footer="432" w:gutter="0"/>
          <w:cols w:space="720"/>
          <w:docGrid w:linePitch="212"/>
        </w:sectPr>
      </w:pPr>
    </w:p>
    <w:p w:rsidR="007F5B00" w:rsidRDefault="007F5B00">
      <w:pPr>
        <w:rPr>
          <w:i/>
          <w:iCs/>
          <w:szCs w:val="20"/>
        </w:rPr>
        <w:sectPr w:rsidR="007F5B00">
          <w:type w:val="continuous"/>
          <w:pgSz w:w="11906" w:h="16838"/>
          <w:pgMar w:top="1440" w:right="1105" w:bottom="994" w:left="1440" w:header="288" w:footer="432" w:gutter="0"/>
          <w:cols w:space="720"/>
          <w:docGrid w:linePitch="212"/>
        </w:sectPr>
      </w:pPr>
    </w:p>
    <w:p w:rsidR="007F5B00" w:rsidRDefault="007F5B00">
      <w:pPr>
        <w:rPr>
          <w:i/>
          <w:iCs/>
          <w:szCs w:val="20"/>
        </w:rPr>
        <w:sectPr w:rsidR="007F5B00">
          <w:type w:val="continuous"/>
          <w:pgSz w:w="11906" w:h="16838"/>
          <w:pgMar w:top="1440" w:right="1105" w:bottom="994" w:left="1440" w:header="288" w:footer="432" w:gutter="0"/>
          <w:cols w:space="720"/>
          <w:docGrid w:linePitch="212"/>
        </w:sectPr>
      </w:pPr>
    </w:p>
    <w:p w:rsidR="007F5B00" w:rsidRDefault="007F5B00">
      <w:pPr>
        <w:rPr>
          <w:i/>
          <w:iCs/>
          <w:szCs w:val="20"/>
        </w:rPr>
        <w:sectPr w:rsidR="007F5B00">
          <w:type w:val="continuous"/>
          <w:pgSz w:w="11906" w:h="16838"/>
          <w:pgMar w:top="1440" w:right="1105" w:bottom="994" w:left="1440" w:header="288" w:footer="432" w:gutter="0"/>
          <w:cols w:space="720"/>
          <w:docGrid w:linePitch="212"/>
        </w:sectPr>
      </w:pPr>
    </w:p>
    <w:p w:rsidR="007F5B00" w:rsidRDefault="007F5B00">
      <w:pPr>
        <w:rPr>
          <w:i/>
          <w:iCs/>
          <w:szCs w:val="20"/>
        </w:rPr>
        <w:sectPr w:rsidR="007F5B00">
          <w:type w:val="continuous"/>
          <w:pgSz w:w="11906" w:h="16838"/>
          <w:pgMar w:top="1440" w:right="1105" w:bottom="994" w:left="1440" w:header="288" w:footer="432" w:gutter="0"/>
          <w:cols w:space="720"/>
          <w:docGrid w:linePitch="212"/>
        </w:sectPr>
      </w:pPr>
    </w:p>
    <w:p w:rsidR="007F5B00" w:rsidRDefault="007F5B00">
      <w:pPr>
        <w:rPr>
          <w:i/>
          <w:iCs/>
          <w:szCs w:val="20"/>
        </w:rPr>
        <w:sectPr w:rsidR="007F5B00">
          <w:type w:val="continuous"/>
          <w:pgSz w:w="11906" w:h="16838"/>
          <w:pgMar w:top="1440" w:right="1105" w:bottom="994" w:left="1440" w:header="288" w:footer="432" w:gutter="0"/>
          <w:cols w:space="720"/>
          <w:docGrid w:linePitch="212"/>
        </w:sectPr>
      </w:pPr>
    </w:p>
    <w:p w:rsidR="007F5B00" w:rsidRDefault="007F5B00">
      <w:pPr>
        <w:rPr>
          <w:i/>
          <w:iCs/>
          <w:szCs w:val="20"/>
        </w:rPr>
        <w:sectPr w:rsidR="007F5B00">
          <w:type w:val="continuous"/>
          <w:pgSz w:w="11906" w:h="16838"/>
          <w:pgMar w:top="1440" w:right="1105" w:bottom="994" w:left="1440" w:header="288" w:footer="432" w:gutter="0"/>
          <w:cols w:space="720"/>
          <w:docGrid w:linePitch="212"/>
        </w:sectPr>
      </w:pPr>
    </w:p>
    <w:p w:rsidR="007F5B00" w:rsidRDefault="007F5B00">
      <w:pPr>
        <w:rPr>
          <w:i/>
          <w:iCs/>
          <w:szCs w:val="20"/>
        </w:rPr>
        <w:sectPr w:rsidR="007F5B00">
          <w:type w:val="continuous"/>
          <w:pgSz w:w="11906" w:h="16838"/>
          <w:pgMar w:top="1440" w:right="1105" w:bottom="994" w:left="1440" w:header="288" w:footer="432" w:gutter="0"/>
          <w:cols w:space="720"/>
          <w:docGrid w:linePitch="212"/>
        </w:sectPr>
      </w:pPr>
    </w:p>
    <w:p w:rsidR="007F5B00" w:rsidRDefault="007F5B00">
      <w:pPr>
        <w:rPr>
          <w:i/>
          <w:iCs/>
          <w:szCs w:val="20"/>
        </w:rPr>
        <w:sectPr w:rsidR="007F5B00">
          <w:type w:val="continuous"/>
          <w:pgSz w:w="11906" w:h="16838"/>
          <w:pgMar w:top="1440" w:right="1105" w:bottom="994" w:left="1440" w:header="288" w:footer="432" w:gutter="0"/>
          <w:cols w:space="720"/>
          <w:docGrid w:linePitch="212"/>
        </w:sectPr>
      </w:pPr>
    </w:p>
    <w:p w:rsidR="007F5B00" w:rsidRDefault="007F5B00">
      <w:pPr>
        <w:sectPr w:rsidR="007F5B00">
          <w:type w:val="continuous"/>
          <w:pgSz w:w="11906" w:h="16838"/>
          <w:pgMar w:top="1440" w:right="1105" w:bottom="994" w:left="1440" w:header="288" w:footer="432" w:gutter="0"/>
          <w:cols w:space="720"/>
          <w:docGrid w:linePitch="212"/>
        </w:sectPr>
      </w:pPr>
    </w:p>
    <w:p w:rsidR="007F5B00" w:rsidRDefault="007F5B00">
      <w:pPr>
        <w:sectPr w:rsidR="007F5B00">
          <w:type w:val="continuous"/>
          <w:pgSz w:w="11906" w:h="16838"/>
          <w:pgMar w:top="1440" w:right="1105" w:bottom="994" w:left="1440" w:header="288" w:footer="432" w:gutter="0"/>
          <w:cols w:space="720"/>
          <w:docGrid w:linePitch="212"/>
        </w:sectPr>
      </w:pPr>
    </w:p>
    <w:p w:rsidR="007F5B00" w:rsidRDefault="007F5B00">
      <w:pPr>
        <w:sectPr w:rsidR="007F5B00">
          <w:type w:val="continuous"/>
          <w:pgSz w:w="11906" w:h="16838"/>
          <w:pgMar w:top="1440" w:right="1105" w:bottom="994" w:left="1440" w:header="288" w:footer="432" w:gutter="0"/>
          <w:cols w:space="720"/>
          <w:docGrid w:linePitch="212"/>
        </w:sectPr>
      </w:pPr>
    </w:p>
    <w:p w:rsidR="007F5B00" w:rsidRDefault="007F5B00">
      <w:pPr>
        <w:sectPr w:rsidR="007F5B00">
          <w:type w:val="continuous"/>
          <w:pgSz w:w="11906" w:h="16838"/>
          <w:pgMar w:top="1440" w:right="1105" w:bottom="994" w:left="1440" w:header="288" w:footer="432" w:gutter="0"/>
          <w:cols w:space="720"/>
          <w:docGrid w:linePitch="212"/>
        </w:sectPr>
      </w:pPr>
    </w:p>
    <w:p w:rsidR="007F5B00" w:rsidRDefault="007F5B00">
      <w:pPr>
        <w:sectPr w:rsidR="007F5B00">
          <w:type w:val="continuous"/>
          <w:pgSz w:w="11906" w:h="16838"/>
          <w:pgMar w:top="1440" w:right="1105" w:bottom="994" w:left="1440" w:header="288" w:footer="432" w:gutter="0"/>
          <w:cols w:space="720"/>
          <w:docGrid w:linePitch="212"/>
        </w:sectPr>
      </w:pPr>
    </w:p>
    <w:p w:rsidR="007F5B00" w:rsidRDefault="007F5B00">
      <w:pPr>
        <w:sectPr w:rsidR="007F5B00">
          <w:type w:val="continuous"/>
          <w:pgSz w:w="11906" w:h="16838"/>
          <w:pgMar w:top="1440" w:right="1105" w:bottom="994" w:left="1440" w:header="288" w:footer="432" w:gutter="0"/>
          <w:cols w:space="720"/>
          <w:docGrid w:linePitch="212"/>
        </w:sectPr>
      </w:pPr>
    </w:p>
    <w:p w:rsidR="007F5B00" w:rsidRDefault="007F5B00">
      <w:pPr>
        <w:pStyle w:val="Heading1"/>
        <w:tabs>
          <w:tab w:val="left" w:pos="360"/>
        </w:tabs>
        <w:ind w:left="360" w:hanging="360"/>
        <w:jc w:val="left"/>
        <w:rPr>
          <w:sz w:val="24"/>
          <w:szCs w:val="24"/>
        </w:rPr>
      </w:pPr>
      <w:bookmarkStart w:id="0" w:name="__RefHeading__171_1440424784"/>
      <w:bookmarkStart w:id="1" w:name="_Toc517688388"/>
      <w:bookmarkEnd w:id="0"/>
      <w:r>
        <w:rPr>
          <w:sz w:val="24"/>
          <w:szCs w:val="24"/>
        </w:rPr>
        <w:lastRenderedPageBreak/>
        <w:t>Document Details</w:t>
      </w:r>
      <w:bookmarkEnd w:id="1"/>
    </w:p>
    <w:p w:rsidR="007F5B00" w:rsidRDefault="007F5B00">
      <w:pPr>
        <w:pStyle w:val="BodyText"/>
        <w:jc w:val="left"/>
        <w:rPr>
          <w:szCs w:val="20"/>
        </w:rPr>
      </w:pPr>
    </w:p>
    <w:p w:rsidR="007F5B00" w:rsidRDefault="007F5B00">
      <w:pPr>
        <w:pStyle w:val="Heading2"/>
        <w:numPr>
          <w:ilvl w:val="1"/>
          <w:numId w:val="4"/>
        </w:numPr>
        <w:tabs>
          <w:tab w:val="left" w:pos="576"/>
        </w:tabs>
        <w:jc w:val="left"/>
        <w:rPr>
          <w:sz w:val="22"/>
          <w:szCs w:val="22"/>
        </w:rPr>
      </w:pPr>
      <w:bookmarkStart w:id="2" w:name="_Toc517688389"/>
      <w:r>
        <w:rPr>
          <w:sz w:val="22"/>
          <w:szCs w:val="22"/>
        </w:rPr>
        <w:t>Revision &amp; Approval History</w:t>
      </w:r>
      <w:bookmarkEnd w:id="2"/>
    </w:p>
    <w:tbl>
      <w:tblPr>
        <w:tblW w:w="9787" w:type="dxa"/>
        <w:tblInd w:w="-85" w:type="dxa"/>
        <w:tblLayout w:type="fixed"/>
        <w:tblLook w:val="0000" w:firstRow="0" w:lastRow="0" w:firstColumn="0" w:lastColumn="0" w:noHBand="0" w:noVBand="0"/>
      </w:tblPr>
      <w:tblGrid>
        <w:gridCol w:w="1237"/>
        <w:gridCol w:w="1375"/>
        <w:gridCol w:w="1550"/>
        <w:gridCol w:w="1403"/>
        <w:gridCol w:w="1361"/>
        <w:gridCol w:w="1181"/>
        <w:gridCol w:w="1680"/>
      </w:tblGrid>
      <w:tr w:rsidR="007F5B00" w:rsidTr="00A13205">
        <w:trPr>
          <w:trHeight w:val="500"/>
        </w:trPr>
        <w:tc>
          <w:tcPr>
            <w:tcW w:w="1237" w:type="dxa"/>
            <w:vMerge w:val="restart"/>
            <w:tcBorders>
              <w:top w:val="single" w:sz="4" w:space="0" w:color="000000"/>
              <w:left w:val="single" w:sz="4" w:space="0" w:color="000000"/>
              <w:bottom w:val="single" w:sz="4" w:space="0" w:color="000000"/>
            </w:tcBorders>
            <w:shd w:val="clear" w:color="auto" w:fill="auto"/>
            <w:vAlign w:val="center"/>
          </w:tcPr>
          <w:p w:rsidR="007F5B00" w:rsidRDefault="007F5B00">
            <w:pPr>
              <w:snapToGrid w:val="0"/>
              <w:ind w:left="99"/>
              <w:jc w:val="center"/>
              <w:rPr>
                <w:b/>
                <w:bCs/>
                <w:szCs w:val="20"/>
              </w:rPr>
            </w:pPr>
            <w:r>
              <w:rPr>
                <w:b/>
                <w:bCs/>
                <w:szCs w:val="20"/>
              </w:rPr>
              <w:t>Version</w:t>
            </w:r>
          </w:p>
        </w:tc>
        <w:tc>
          <w:tcPr>
            <w:tcW w:w="2925" w:type="dxa"/>
            <w:gridSpan w:val="2"/>
            <w:tcBorders>
              <w:top w:val="single" w:sz="4" w:space="0" w:color="000000"/>
              <w:left w:val="single" w:sz="4" w:space="0" w:color="000000"/>
              <w:bottom w:val="single" w:sz="4" w:space="0" w:color="000000"/>
            </w:tcBorders>
            <w:shd w:val="clear" w:color="auto" w:fill="auto"/>
            <w:vAlign w:val="center"/>
          </w:tcPr>
          <w:p w:rsidR="007F5B00" w:rsidRDefault="007F5B00">
            <w:pPr>
              <w:snapToGrid w:val="0"/>
              <w:jc w:val="center"/>
              <w:rPr>
                <w:b/>
                <w:bCs/>
                <w:color w:val="auto"/>
                <w:szCs w:val="20"/>
              </w:rPr>
            </w:pPr>
            <w:r>
              <w:rPr>
                <w:b/>
                <w:bCs/>
                <w:color w:val="auto"/>
                <w:szCs w:val="20"/>
              </w:rPr>
              <w:t>Author</w:t>
            </w:r>
          </w:p>
        </w:tc>
        <w:tc>
          <w:tcPr>
            <w:tcW w:w="2764" w:type="dxa"/>
            <w:gridSpan w:val="2"/>
            <w:tcBorders>
              <w:top w:val="single" w:sz="4" w:space="0" w:color="000000"/>
              <w:left w:val="single" w:sz="4" w:space="0" w:color="000000"/>
              <w:bottom w:val="single" w:sz="4" w:space="0" w:color="000000"/>
            </w:tcBorders>
            <w:shd w:val="clear" w:color="auto" w:fill="auto"/>
            <w:vAlign w:val="center"/>
          </w:tcPr>
          <w:p w:rsidR="007F5B00" w:rsidRDefault="007F5B00">
            <w:pPr>
              <w:snapToGrid w:val="0"/>
              <w:jc w:val="center"/>
              <w:rPr>
                <w:b/>
                <w:bCs/>
                <w:color w:val="auto"/>
                <w:szCs w:val="20"/>
              </w:rPr>
            </w:pPr>
            <w:r>
              <w:rPr>
                <w:b/>
                <w:bCs/>
                <w:color w:val="auto"/>
                <w:szCs w:val="20"/>
              </w:rPr>
              <w:t>Reviewer</w:t>
            </w:r>
          </w:p>
        </w:tc>
        <w:tc>
          <w:tcPr>
            <w:tcW w:w="28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F5B00" w:rsidRDefault="007F5B00">
            <w:pPr>
              <w:snapToGrid w:val="0"/>
              <w:jc w:val="center"/>
              <w:rPr>
                <w:b/>
                <w:bCs/>
                <w:color w:val="auto"/>
                <w:szCs w:val="20"/>
              </w:rPr>
            </w:pPr>
            <w:r>
              <w:rPr>
                <w:b/>
                <w:bCs/>
                <w:color w:val="auto"/>
                <w:szCs w:val="20"/>
              </w:rPr>
              <w:t>Approver</w:t>
            </w:r>
          </w:p>
        </w:tc>
      </w:tr>
      <w:tr w:rsidR="007F5B00" w:rsidTr="00A13205">
        <w:tc>
          <w:tcPr>
            <w:tcW w:w="1237" w:type="dxa"/>
            <w:vMerge/>
            <w:tcBorders>
              <w:top w:val="single" w:sz="4" w:space="0" w:color="000000"/>
              <w:left w:val="single" w:sz="4" w:space="0" w:color="000000"/>
              <w:bottom w:val="single" w:sz="4" w:space="0" w:color="000000"/>
            </w:tcBorders>
            <w:shd w:val="clear" w:color="auto" w:fill="auto"/>
            <w:vAlign w:val="center"/>
          </w:tcPr>
          <w:p w:rsidR="007F5B00" w:rsidRDefault="007F5B00">
            <w:pPr>
              <w:snapToGrid w:val="0"/>
              <w:rPr>
                <w:szCs w:val="20"/>
              </w:rPr>
            </w:pPr>
          </w:p>
        </w:tc>
        <w:tc>
          <w:tcPr>
            <w:tcW w:w="1375" w:type="dxa"/>
            <w:tcBorders>
              <w:top w:val="single" w:sz="4" w:space="0" w:color="000000"/>
              <w:left w:val="single" w:sz="4" w:space="0" w:color="000000"/>
              <w:bottom w:val="single" w:sz="4" w:space="0" w:color="000000"/>
            </w:tcBorders>
            <w:shd w:val="clear" w:color="auto" w:fill="auto"/>
            <w:vAlign w:val="center"/>
          </w:tcPr>
          <w:p w:rsidR="007F5B00" w:rsidRDefault="007F5B00">
            <w:pPr>
              <w:snapToGrid w:val="0"/>
              <w:jc w:val="center"/>
              <w:rPr>
                <w:b/>
                <w:bCs/>
                <w:szCs w:val="20"/>
              </w:rPr>
            </w:pPr>
            <w:r>
              <w:rPr>
                <w:b/>
                <w:bCs/>
                <w:szCs w:val="20"/>
              </w:rPr>
              <w:t>Name</w:t>
            </w:r>
          </w:p>
        </w:tc>
        <w:tc>
          <w:tcPr>
            <w:tcW w:w="1550" w:type="dxa"/>
            <w:tcBorders>
              <w:top w:val="single" w:sz="4" w:space="0" w:color="000000"/>
              <w:left w:val="single" w:sz="4" w:space="0" w:color="000000"/>
              <w:bottom w:val="single" w:sz="4" w:space="0" w:color="000000"/>
            </w:tcBorders>
            <w:shd w:val="clear" w:color="auto" w:fill="auto"/>
            <w:vAlign w:val="center"/>
          </w:tcPr>
          <w:p w:rsidR="007F5B00" w:rsidRDefault="007F5B00">
            <w:pPr>
              <w:snapToGrid w:val="0"/>
              <w:jc w:val="center"/>
              <w:rPr>
                <w:b/>
                <w:bCs/>
                <w:szCs w:val="20"/>
              </w:rPr>
            </w:pPr>
            <w:r>
              <w:rPr>
                <w:b/>
                <w:bCs/>
                <w:szCs w:val="20"/>
              </w:rPr>
              <w:t>Date</w:t>
            </w:r>
          </w:p>
          <w:p w:rsidR="007F5B00" w:rsidRDefault="007F5B00">
            <w:pPr>
              <w:jc w:val="center"/>
              <w:rPr>
                <w:b/>
                <w:bCs/>
                <w:szCs w:val="20"/>
              </w:rPr>
            </w:pPr>
            <w:r>
              <w:rPr>
                <w:b/>
                <w:bCs/>
                <w:szCs w:val="20"/>
              </w:rPr>
              <w:t>(DD-MM-YYYY)</w:t>
            </w:r>
          </w:p>
        </w:tc>
        <w:tc>
          <w:tcPr>
            <w:tcW w:w="1403" w:type="dxa"/>
            <w:tcBorders>
              <w:top w:val="single" w:sz="4" w:space="0" w:color="000000"/>
              <w:left w:val="single" w:sz="4" w:space="0" w:color="000000"/>
              <w:bottom w:val="single" w:sz="4" w:space="0" w:color="000000"/>
            </w:tcBorders>
            <w:shd w:val="clear" w:color="auto" w:fill="auto"/>
            <w:vAlign w:val="center"/>
          </w:tcPr>
          <w:p w:rsidR="007F5B00" w:rsidRDefault="007F5B00">
            <w:pPr>
              <w:snapToGrid w:val="0"/>
              <w:jc w:val="center"/>
              <w:rPr>
                <w:b/>
                <w:bCs/>
                <w:szCs w:val="20"/>
              </w:rPr>
            </w:pPr>
            <w:r>
              <w:rPr>
                <w:b/>
                <w:bCs/>
                <w:szCs w:val="20"/>
              </w:rPr>
              <w:t>Name</w:t>
            </w:r>
          </w:p>
        </w:tc>
        <w:tc>
          <w:tcPr>
            <w:tcW w:w="1361" w:type="dxa"/>
            <w:tcBorders>
              <w:top w:val="single" w:sz="4" w:space="0" w:color="000000"/>
              <w:left w:val="single" w:sz="4" w:space="0" w:color="000000"/>
              <w:bottom w:val="single" w:sz="4" w:space="0" w:color="000000"/>
            </w:tcBorders>
            <w:shd w:val="clear" w:color="auto" w:fill="auto"/>
            <w:vAlign w:val="center"/>
          </w:tcPr>
          <w:p w:rsidR="007F5B00" w:rsidRDefault="007F5B00">
            <w:pPr>
              <w:snapToGrid w:val="0"/>
              <w:jc w:val="center"/>
              <w:rPr>
                <w:b/>
                <w:bCs/>
                <w:color w:val="auto"/>
                <w:szCs w:val="20"/>
              </w:rPr>
            </w:pPr>
            <w:r>
              <w:rPr>
                <w:b/>
                <w:bCs/>
                <w:color w:val="auto"/>
                <w:szCs w:val="20"/>
              </w:rPr>
              <w:t>Date</w:t>
            </w:r>
          </w:p>
          <w:p w:rsidR="007F5B00" w:rsidRDefault="007F5B00">
            <w:pPr>
              <w:jc w:val="center"/>
              <w:rPr>
                <w:b/>
                <w:bCs/>
                <w:color w:val="auto"/>
                <w:szCs w:val="20"/>
              </w:rPr>
            </w:pPr>
            <w:r>
              <w:rPr>
                <w:b/>
                <w:bCs/>
                <w:color w:val="auto"/>
                <w:szCs w:val="20"/>
              </w:rPr>
              <w:t>(DD-MMM-YYYY)</w:t>
            </w:r>
          </w:p>
        </w:tc>
        <w:tc>
          <w:tcPr>
            <w:tcW w:w="1181" w:type="dxa"/>
            <w:tcBorders>
              <w:top w:val="single" w:sz="4" w:space="0" w:color="000000"/>
              <w:left w:val="single" w:sz="4" w:space="0" w:color="000000"/>
              <w:bottom w:val="single" w:sz="4" w:space="0" w:color="000000"/>
            </w:tcBorders>
            <w:shd w:val="clear" w:color="auto" w:fill="auto"/>
            <w:vAlign w:val="center"/>
          </w:tcPr>
          <w:p w:rsidR="007F5B00" w:rsidRDefault="007F5B00">
            <w:pPr>
              <w:snapToGrid w:val="0"/>
              <w:jc w:val="center"/>
              <w:rPr>
                <w:b/>
                <w:bCs/>
                <w:szCs w:val="20"/>
              </w:rPr>
            </w:pPr>
            <w:r>
              <w:rPr>
                <w:b/>
                <w:bCs/>
                <w:szCs w:val="20"/>
              </w:rPr>
              <w:t>Name</w:t>
            </w:r>
          </w:p>
        </w:tc>
        <w:tc>
          <w:tcPr>
            <w:tcW w:w="1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B00" w:rsidRDefault="007F5B00">
            <w:pPr>
              <w:snapToGrid w:val="0"/>
              <w:jc w:val="center"/>
              <w:rPr>
                <w:b/>
                <w:bCs/>
                <w:szCs w:val="20"/>
              </w:rPr>
            </w:pPr>
            <w:r>
              <w:rPr>
                <w:b/>
                <w:bCs/>
                <w:szCs w:val="20"/>
              </w:rPr>
              <w:t>Date</w:t>
            </w:r>
          </w:p>
          <w:p w:rsidR="007F5B00" w:rsidRDefault="007F5B00">
            <w:pPr>
              <w:jc w:val="center"/>
              <w:rPr>
                <w:b/>
                <w:bCs/>
                <w:szCs w:val="20"/>
              </w:rPr>
            </w:pPr>
            <w:r>
              <w:rPr>
                <w:b/>
                <w:bCs/>
                <w:szCs w:val="20"/>
              </w:rPr>
              <w:t>(DD-MM-YYYY)</w:t>
            </w:r>
          </w:p>
        </w:tc>
      </w:tr>
      <w:tr w:rsidR="007F5B00" w:rsidTr="00A13205">
        <w:trPr>
          <w:trHeight w:val="557"/>
        </w:trPr>
        <w:tc>
          <w:tcPr>
            <w:tcW w:w="1237" w:type="dxa"/>
            <w:tcBorders>
              <w:top w:val="single" w:sz="4" w:space="0" w:color="000000"/>
              <w:left w:val="single" w:sz="4" w:space="0" w:color="000000"/>
              <w:bottom w:val="single" w:sz="4" w:space="0" w:color="000000"/>
            </w:tcBorders>
            <w:shd w:val="clear" w:color="auto" w:fill="auto"/>
          </w:tcPr>
          <w:p w:rsidR="007F5B00" w:rsidRDefault="007F5B00">
            <w:pPr>
              <w:snapToGrid w:val="0"/>
              <w:jc w:val="center"/>
              <w:rPr>
                <w:color w:val="3366FF"/>
                <w:szCs w:val="20"/>
              </w:rPr>
            </w:pPr>
            <w:r>
              <w:rPr>
                <w:color w:val="3366FF"/>
                <w:szCs w:val="20"/>
              </w:rPr>
              <w:t>Draft 0.1</w:t>
            </w:r>
          </w:p>
        </w:tc>
        <w:tc>
          <w:tcPr>
            <w:tcW w:w="1375"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rStyle w:val="CommentReference"/>
                <w:color w:val="3366FF"/>
                <w:sz w:val="20"/>
                <w:szCs w:val="20"/>
              </w:rPr>
            </w:pPr>
            <w:r>
              <w:rPr>
                <w:rStyle w:val="CommentReference"/>
                <w:color w:val="3366FF"/>
                <w:sz w:val="20"/>
                <w:szCs w:val="20"/>
              </w:rPr>
              <w:t>Sandhiya</w:t>
            </w:r>
          </w:p>
        </w:tc>
        <w:tc>
          <w:tcPr>
            <w:tcW w:w="1550"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r>
              <w:rPr>
                <w:color w:val="3366FF"/>
                <w:szCs w:val="20"/>
              </w:rPr>
              <w:t>17-02-2018</w:t>
            </w:r>
          </w:p>
        </w:tc>
        <w:tc>
          <w:tcPr>
            <w:tcW w:w="1403"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r>
              <w:rPr>
                <w:color w:val="3366FF"/>
                <w:szCs w:val="20"/>
              </w:rPr>
              <w:t>Porus/Kishor</w:t>
            </w:r>
          </w:p>
        </w:tc>
        <w:tc>
          <w:tcPr>
            <w:tcW w:w="1361"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r>
              <w:rPr>
                <w:color w:val="3366FF"/>
                <w:szCs w:val="20"/>
              </w:rPr>
              <w:t>22-02-2018</w:t>
            </w:r>
          </w:p>
        </w:tc>
        <w:tc>
          <w:tcPr>
            <w:tcW w:w="1181"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p>
        </w:tc>
        <w:tc>
          <w:tcPr>
            <w:tcW w:w="1680" w:type="dxa"/>
            <w:tcBorders>
              <w:top w:val="single" w:sz="4" w:space="0" w:color="000000"/>
              <w:left w:val="single" w:sz="4" w:space="0" w:color="000000"/>
              <w:bottom w:val="single" w:sz="4" w:space="0" w:color="000000"/>
              <w:right w:val="single" w:sz="4" w:space="0" w:color="000000"/>
            </w:tcBorders>
            <w:shd w:val="clear" w:color="auto" w:fill="auto"/>
          </w:tcPr>
          <w:p w:rsidR="007F5B00" w:rsidRDefault="007F5B00">
            <w:pPr>
              <w:snapToGrid w:val="0"/>
              <w:jc w:val="left"/>
              <w:rPr>
                <w:color w:val="3366FF"/>
                <w:szCs w:val="20"/>
              </w:rPr>
            </w:pPr>
          </w:p>
        </w:tc>
      </w:tr>
      <w:tr w:rsidR="00A13205" w:rsidTr="00A13205">
        <w:trPr>
          <w:trHeight w:val="563"/>
        </w:trPr>
        <w:tc>
          <w:tcPr>
            <w:tcW w:w="1237" w:type="dxa"/>
            <w:tcBorders>
              <w:top w:val="single" w:sz="4" w:space="0" w:color="000000"/>
              <w:left w:val="single" w:sz="4" w:space="0" w:color="000000"/>
              <w:bottom w:val="single" w:sz="4" w:space="0" w:color="000000"/>
            </w:tcBorders>
            <w:shd w:val="clear" w:color="auto" w:fill="auto"/>
          </w:tcPr>
          <w:p w:rsidR="00A13205" w:rsidRDefault="00A13205" w:rsidP="00A13205">
            <w:pPr>
              <w:snapToGrid w:val="0"/>
              <w:jc w:val="center"/>
            </w:pPr>
            <w:r w:rsidRPr="00A13205">
              <w:rPr>
                <w:color w:val="3366FF"/>
                <w:szCs w:val="20"/>
              </w:rPr>
              <w:t>1.0</w:t>
            </w:r>
          </w:p>
        </w:tc>
        <w:tc>
          <w:tcPr>
            <w:tcW w:w="1375" w:type="dxa"/>
            <w:tcBorders>
              <w:top w:val="single" w:sz="4" w:space="0" w:color="000000"/>
              <w:left w:val="single" w:sz="4" w:space="0" w:color="000000"/>
              <w:bottom w:val="single" w:sz="4" w:space="0" w:color="000000"/>
            </w:tcBorders>
            <w:shd w:val="clear" w:color="auto" w:fill="auto"/>
          </w:tcPr>
          <w:p w:rsidR="00A13205" w:rsidRDefault="00A13205" w:rsidP="00A13205">
            <w:pPr>
              <w:snapToGrid w:val="0"/>
              <w:jc w:val="left"/>
              <w:rPr>
                <w:color w:val="3366FF"/>
                <w:szCs w:val="20"/>
              </w:rPr>
            </w:pPr>
            <w:r>
              <w:rPr>
                <w:color w:val="3366FF"/>
                <w:szCs w:val="20"/>
              </w:rPr>
              <w:t>Sandhiya</w:t>
            </w:r>
          </w:p>
        </w:tc>
        <w:tc>
          <w:tcPr>
            <w:tcW w:w="1550" w:type="dxa"/>
            <w:tcBorders>
              <w:top w:val="single" w:sz="4" w:space="0" w:color="000000"/>
              <w:left w:val="single" w:sz="4" w:space="0" w:color="000000"/>
              <w:bottom w:val="single" w:sz="4" w:space="0" w:color="000000"/>
            </w:tcBorders>
            <w:shd w:val="clear" w:color="auto" w:fill="auto"/>
          </w:tcPr>
          <w:p w:rsidR="00A13205" w:rsidRDefault="00A13205" w:rsidP="00A13205">
            <w:pPr>
              <w:snapToGrid w:val="0"/>
              <w:jc w:val="left"/>
              <w:rPr>
                <w:color w:val="3366FF"/>
                <w:szCs w:val="20"/>
              </w:rPr>
            </w:pPr>
            <w:r>
              <w:rPr>
                <w:color w:val="3366FF"/>
                <w:szCs w:val="20"/>
              </w:rPr>
              <w:t>28-02-2018</w:t>
            </w:r>
          </w:p>
        </w:tc>
        <w:tc>
          <w:tcPr>
            <w:tcW w:w="1403" w:type="dxa"/>
            <w:tcBorders>
              <w:top w:val="single" w:sz="4" w:space="0" w:color="000000"/>
              <w:left w:val="single" w:sz="4" w:space="0" w:color="000000"/>
              <w:bottom w:val="single" w:sz="4" w:space="0" w:color="000000"/>
            </w:tcBorders>
            <w:shd w:val="clear" w:color="auto" w:fill="auto"/>
          </w:tcPr>
          <w:p w:rsidR="00A13205" w:rsidRDefault="00A13205" w:rsidP="00A13205">
            <w:pPr>
              <w:snapToGrid w:val="0"/>
              <w:jc w:val="left"/>
              <w:rPr>
                <w:color w:val="3366FF"/>
                <w:szCs w:val="20"/>
              </w:rPr>
            </w:pPr>
            <w:r>
              <w:rPr>
                <w:color w:val="3366FF"/>
                <w:szCs w:val="20"/>
              </w:rPr>
              <w:t>Chinmay</w:t>
            </w:r>
          </w:p>
        </w:tc>
        <w:tc>
          <w:tcPr>
            <w:tcW w:w="1361" w:type="dxa"/>
            <w:tcBorders>
              <w:top w:val="single" w:sz="4" w:space="0" w:color="000000"/>
              <w:left w:val="single" w:sz="4" w:space="0" w:color="000000"/>
              <w:bottom w:val="single" w:sz="4" w:space="0" w:color="000000"/>
            </w:tcBorders>
            <w:shd w:val="clear" w:color="auto" w:fill="auto"/>
          </w:tcPr>
          <w:p w:rsidR="00A13205" w:rsidRDefault="00A13205" w:rsidP="00A13205">
            <w:pPr>
              <w:snapToGrid w:val="0"/>
              <w:jc w:val="left"/>
              <w:rPr>
                <w:color w:val="3366FF"/>
                <w:szCs w:val="20"/>
              </w:rPr>
            </w:pPr>
            <w:r>
              <w:rPr>
                <w:color w:val="3366FF"/>
                <w:szCs w:val="20"/>
              </w:rPr>
              <w:t>05-03-2018</w:t>
            </w:r>
          </w:p>
        </w:tc>
        <w:tc>
          <w:tcPr>
            <w:tcW w:w="1181" w:type="dxa"/>
            <w:tcBorders>
              <w:top w:val="single" w:sz="4" w:space="0" w:color="000000"/>
              <w:left w:val="single" w:sz="4" w:space="0" w:color="000000"/>
              <w:bottom w:val="single" w:sz="4" w:space="0" w:color="000000"/>
            </w:tcBorders>
            <w:shd w:val="clear" w:color="auto" w:fill="auto"/>
          </w:tcPr>
          <w:p w:rsidR="00A13205" w:rsidRDefault="00A13205" w:rsidP="00A13205">
            <w:pPr>
              <w:snapToGrid w:val="0"/>
              <w:jc w:val="left"/>
              <w:rPr>
                <w:color w:val="3366FF"/>
                <w:szCs w:val="20"/>
              </w:rPr>
            </w:pPr>
            <w:r>
              <w:rPr>
                <w:color w:val="3366FF"/>
                <w:szCs w:val="20"/>
              </w:rPr>
              <w:t>Chinmay</w:t>
            </w:r>
          </w:p>
        </w:tc>
        <w:tc>
          <w:tcPr>
            <w:tcW w:w="1680" w:type="dxa"/>
            <w:tcBorders>
              <w:top w:val="single" w:sz="4" w:space="0" w:color="000000"/>
              <w:left w:val="single" w:sz="4" w:space="0" w:color="000000"/>
              <w:bottom w:val="single" w:sz="4" w:space="0" w:color="000000"/>
              <w:right w:val="single" w:sz="4" w:space="0" w:color="000000"/>
            </w:tcBorders>
            <w:shd w:val="clear" w:color="auto" w:fill="auto"/>
          </w:tcPr>
          <w:p w:rsidR="00A13205" w:rsidRDefault="00A13205" w:rsidP="00A13205">
            <w:pPr>
              <w:snapToGrid w:val="0"/>
              <w:jc w:val="left"/>
              <w:rPr>
                <w:color w:val="3366FF"/>
                <w:szCs w:val="20"/>
              </w:rPr>
            </w:pPr>
            <w:r>
              <w:rPr>
                <w:color w:val="3366FF"/>
                <w:szCs w:val="20"/>
              </w:rPr>
              <w:t>21-03-2018</w:t>
            </w:r>
          </w:p>
        </w:tc>
      </w:tr>
      <w:tr w:rsidR="007F5B00" w:rsidTr="00A13205">
        <w:trPr>
          <w:trHeight w:val="563"/>
        </w:trPr>
        <w:tc>
          <w:tcPr>
            <w:tcW w:w="1237" w:type="dxa"/>
            <w:tcBorders>
              <w:top w:val="single" w:sz="4" w:space="0" w:color="000000"/>
              <w:left w:val="single" w:sz="4" w:space="0" w:color="000000"/>
              <w:bottom w:val="single" w:sz="4" w:space="0" w:color="000000"/>
            </w:tcBorders>
            <w:shd w:val="clear" w:color="auto" w:fill="auto"/>
          </w:tcPr>
          <w:p w:rsidR="007F5B00" w:rsidRDefault="000D53E1">
            <w:pPr>
              <w:snapToGrid w:val="0"/>
              <w:jc w:val="center"/>
              <w:rPr>
                <w:color w:val="3366FF"/>
                <w:szCs w:val="20"/>
              </w:rPr>
            </w:pPr>
            <w:r>
              <w:rPr>
                <w:color w:val="3366FF"/>
                <w:szCs w:val="20"/>
              </w:rPr>
              <w:t>1.1</w:t>
            </w:r>
          </w:p>
        </w:tc>
        <w:tc>
          <w:tcPr>
            <w:tcW w:w="1375" w:type="dxa"/>
            <w:tcBorders>
              <w:top w:val="single" w:sz="4" w:space="0" w:color="000000"/>
              <w:left w:val="single" w:sz="4" w:space="0" w:color="000000"/>
              <w:bottom w:val="single" w:sz="4" w:space="0" w:color="000000"/>
            </w:tcBorders>
            <w:shd w:val="clear" w:color="auto" w:fill="auto"/>
          </w:tcPr>
          <w:p w:rsidR="007F5B00" w:rsidRDefault="000D53E1">
            <w:pPr>
              <w:snapToGrid w:val="0"/>
              <w:jc w:val="left"/>
              <w:rPr>
                <w:color w:val="3366FF"/>
                <w:szCs w:val="20"/>
              </w:rPr>
            </w:pPr>
            <w:r>
              <w:rPr>
                <w:color w:val="3366FF"/>
                <w:szCs w:val="20"/>
              </w:rPr>
              <w:t>Sandhiya</w:t>
            </w:r>
          </w:p>
        </w:tc>
        <w:tc>
          <w:tcPr>
            <w:tcW w:w="1550" w:type="dxa"/>
            <w:tcBorders>
              <w:top w:val="single" w:sz="4" w:space="0" w:color="000000"/>
              <w:left w:val="single" w:sz="4" w:space="0" w:color="000000"/>
              <w:bottom w:val="single" w:sz="4" w:space="0" w:color="000000"/>
            </w:tcBorders>
            <w:shd w:val="clear" w:color="auto" w:fill="auto"/>
          </w:tcPr>
          <w:p w:rsidR="007F5B00" w:rsidRDefault="000D53E1">
            <w:pPr>
              <w:snapToGrid w:val="0"/>
              <w:jc w:val="left"/>
              <w:rPr>
                <w:color w:val="3366FF"/>
                <w:szCs w:val="20"/>
              </w:rPr>
            </w:pPr>
            <w:r>
              <w:rPr>
                <w:color w:val="3366FF"/>
                <w:szCs w:val="20"/>
              </w:rPr>
              <w:t>25-06-2018</w:t>
            </w:r>
          </w:p>
        </w:tc>
        <w:tc>
          <w:tcPr>
            <w:tcW w:w="1403"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p>
        </w:tc>
        <w:tc>
          <w:tcPr>
            <w:tcW w:w="1361"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p>
        </w:tc>
        <w:tc>
          <w:tcPr>
            <w:tcW w:w="1181"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p>
        </w:tc>
        <w:tc>
          <w:tcPr>
            <w:tcW w:w="1680" w:type="dxa"/>
            <w:tcBorders>
              <w:top w:val="single" w:sz="4" w:space="0" w:color="000000"/>
              <w:left w:val="single" w:sz="4" w:space="0" w:color="000000"/>
              <w:bottom w:val="single" w:sz="4" w:space="0" w:color="000000"/>
              <w:right w:val="single" w:sz="4" w:space="0" w:color="000000"/>
            </w:tcBorders>
            <w:shd w:val="clear" w:color="auto" w:fill="auto"/>
          </w:tcPr>
          <w:p w:rsidR="007F5B00" w:rsidRDefault="007F5B00">
            <w:pPr>
              <w:snapToGrid w:val="0"/>
              <w:jc w:val="left"/>
              <w:rPr>
                <w:color w:val="3366FF"/>
                <w:szCs w:val="20"/>
              </w:rPr>
            </w:pPr>
          </w:p>
        </w:tc>
      </w:tr>
      <w:tr w:rsidR="007F5B00" w:rsidTr="00A13205">
        <w:trPr>
          <w:trHeight w:val="563"/>
        </w:trPr>
        <w:tc>
          <w:tcPr>
            <w:tcW w:w="1237" w:type="dxa"/>
            <w:tcBorders>
              <w:top w:val="single" w:sz="4" w:space="0" w:color="000000"/>
              <w:left w:val="single" w:sz="4" w:space="0" w:color="000000"/>
              <w:bottom w:val="single" w:sz="4" w:space="0" w:color="000000"/>
            </w:tcBorders>
            <w:shd w:val="clear" w:color="auto" w:fill="auto"/>
          </w:tcPr>
          <w:p w:rsidR="007F5B00" w:rsidRDefault="007F5B00">
            <w:pPr>
              <w:snapToGrid w:val="0"/>
              <w:jc w:val="center"/>
              <w:rPr>
                <w:color w:val="3366FF"/>
                <w:szCs w:val="20"/>
              </w:rPr>
            </w:pPr>
          </w:p>
        </w:tc>
        <w:tc>
          <w:tcPr>
            <w:tcW w:w="1375"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p>
        </w:tc>
        <w:tc>
          <w:tcPr>
            <w:tcW w:w="1550"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p>
        </w:tc>
        <w:tc>
          <w:tcPr>
            <w:tcW w:w="1403"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p>
        </w:tc>
        <w:tc>
          <w:tcPr>
            <w:tcW w:w="1361"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p>
        </w:tc>
        <w:tc>
          <w:tcPr>
            <w:tcW w:w="1181"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p>
        </w:tc>
        <w:tc>
          <w:tcPr>
            <w:tcW w:w="1680" w:type="dxa"/>
            <w:tcBorders>
              <w:top w:val="single" w:sz="4" w:space="0" w:color="000000"/>
              <w:left w:val="single" w:sz="4" w:space="0" w:color="000000"/>
              <w:bottom w:val="single" w:sz="4" w:space="0" w:color="000000"/>
              <w:right w:val="single" w:sz="4" w:space="0" w:color="000000"/>
            </w:tcBorders>
            <w:shd w:val="clear" w:color="auto" w:fill="auto"/>
          </w:tcPr>
          <w:p w:rsidR="007F5B00" w:rsidRDefault="007F5B00">
            <w:pPr>
              <w:snapToGrid w:val="0"/>
              <w:jc w:val="left"/>
              <w:rPr>
                <w:color w:val="3366FF"/>
                <w:szCs w:val="20"/>
              </w:rPr>
            </w:pPr>
          </w:p>
        </w:tc>
      </w:tr>
      <w:tr w:rsidR="007F5B00" w:rsidTr="00A13205">
        <w:trPr>
          <w:trHeight w:val="563"/>
        </w:trPr>
        <w:tc>
          <w:tcPr>
            <w:tcW w:w="1237" w:type="dxa"/>
            <w:tcBorders>
              <w:top w:val="single" w:sz="4" w:space="0" w:color="000000"/>
              <w:left w:val="single" w:sz="4" w:space="0" w:color="000000"/>
              <w:bottom w:val="single" w:sz="4" w:space="0" w:color="000000"/>
            </w:tcBorders>
            <w:shd w:val="clear" w:color="auto" w:fill="auto"/>
          </w:tcPr>
          <w:p w:rsidR="007F5B00" w:rsidRDefault="007F5B00">
            <w:pPr>
              <w:snapToGrid w:val="0"/>
              <w:jc w:val="center"/>
              <w:rPr>
                <w:color w:val="3366FF"/>
                <w:szCs w:val="20"/>
              </w:rPr>
            </w:pPr>
          </w:p>
        </w:tc>
        <w:tc>
          <w:tcPr>
            <w:tcW w:w="1375"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p>
        </w:tc>
        <w:tc>
          <w:tcPr>
            <w:tcW w:w="1550"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p>
        </w:tc>
        <w:tc>
          <w:tcPr>
            <w:tcW w:w="1403"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p>
        </w:tc>
        <w:tc>
          <w:tcPr>
            <w:tcW w:w="1361"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p>
        </w:tc>
        <w:tc>
          <w:tcPr>
            <w:tcW w:w="1181"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p>
        </w:tc>
        <w:tc>
          <w:tcPr>
            <w:tcW w:w="1680" w:type="dxa"/>
            <w:tcBorders>
              <w:top w:val="single" w:sz="4" w:space="0" w:color="000000"/>
              <w:left w:val="single" w:sz="4" w:space="0" w:color="000000"/>
              <w:bottom w:val="single" w:sz="4" w:space="0" w:color="000000"/>
              <w:right w:val="single" w:sz="4" w:space="0" w:color="000000"/>
            </w:tcBorders>
            <w:shd w:val="clear" w:color="auto" w:fill="auto"/>
          </w:tcPr>
          <w:p w:rsidR="007F5B00" w:rsidRDefault="007F5B00">
            <w:pPr>
              <w:snapToGrid w:val="0"/>
              <w:jc w:val="left"/>
              <w:rPr>
                <w:color w:val="3366FF"/>
                <w:szCs w:val="20"/>
              </w:rPr>
            </w:pPr>
          </w:p>
        </w:tc>
      </w:tr>
      <w:tr w:rsidR="007F5B00" w:rsidTr="00A13205">
        <w:trPr>
          <w:trHeight w:val="563"/>
        </w:trPr>
        <w:tc>
          <w:tcPr>
            <w:tcW w:w="1237" w:type="dxa"/>
            <w:tcBorders>
              <w:top w:val="single" w:sz="4" w:space="0" w:color="000000"/>
              <w:left w:val="single" w:sz="4" w:space="0" w:color="000000"/>
              <w:bottom w:val="single" w:sz="4" w:space="0" w:color="000000"/>
            </w:tcBorders>
            <w:shd w:val="clear" w:color="auto" w:fill="auto"/>
          </w:tcPr>
          <w:p w:rsidR="007F5B00" w:rsidRDefault="007F5B00">
            <w:pPr>
              <w:snapToGrid w:val="0"/>
              <w:jc w:val="center"/>
              <w:rPr>
                <w:color w:val="3366FF"/>
                <w:szCs w:val="20"/>
              </w:rPr>
            </w:pPr>
          </w:p>
        </w:tc>
        <w:tc>
          <w:tcPr>
            <w:tcW w:w="1375"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p>
        </w:tc>
        <w:tc>
          <w:tcPr>
            <w:tcW w:w="1550"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p>
        </w:tc>
        <w:tc>
          <w:tcPr>
            <w:tcW w:w="1403"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p>
        </w:tc>
        <w:tc>
          <w:tcPr>
            <w:tcW w:w="1361"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p>
        </w:tc>
        <w:tc>
          <w:tcPr>
            <w:tcW w:w="1181"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p>
        </w:tc>
        <w:tc>
          <w:tcPr>
            <w:tcW w:w="1680" w:type="dxa"/>
            <w:tcBorders>
              <w:top w:val="single" w:sz="4" w:space="0" w:color="000000"/>
              <w:left w:val="single" w:sz="4" w:space="0" w:color="000000"/>
              <w:bottom w:val="single" w:sz="4" w:space="0" w:color="000000"/>
              <w:right w:val="single" w:sz="4" w:space="0" w:color="000000"/>
            </w:tcBorders>
            <w:shd w:val="clear" w:color="auto" w:fill="auto"/>
          </w:tcPr>
          <w:p w:rsidR="007F5B00" w:rsidRDefault="007F5B00">
            <w:pPr>
              <w:snapToGrid w:val="0"/>
              <w:jc w:val="left"/>
              <w:rPr>
                <w:color w:val="3366FF"/>
                <w:szCs w:val="20"/>
              </w:rPr>
            </w:pPr>
          </w:p>
        </w:tc>
      </w:tr>
      <w:tr w:rsidR="007F5B00" w:rsidTr="00A13205">
        <w:trPr>
          <w:trHeight w:val="563"/>
        </w:trPr>
        <w:tc>
          <w:tcPr>
            <w:tcW w:w="1237" w:type="dxa"/>
            <w:tcBorders>
              <w:top w:val="single" w:sz="4" w:space="0" w:color="000000"/>
              <w:left w:val="single" w:sz="4" w:space="0" w:color="000000"/>
              <w:bottom w:val="single" w:sz="4" w:space="0" w:color="000000"/>
            </w:tcBorders>
            <w:shd w:val="clear" w:color="auto" w:fill="auto"/>
          </w:tcPr>
          <w:p w:rsidR="007F5B00" w:rsidRDefault="007F5B00">
            <w:pPr>
              <w:snapToGrid w:val="0"/>
              <w:jc w:val="center"/>
              <w:rPr>
                <w:color w:val="3366FF"/>
                <w:szCs w:val="20"/>
              </w:rPr>
            </w:pPr>
          </w:p>
        </w:tc>
        <w:tc>
          <w:tcPr>
            <w:tcW w:w="1375"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p>
        </w:tc>
        <w:tc>
          <w:tcPr>
            <w:tcW w:w="1550"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p>
        </w:tc>
        <w:tc>
          <w:tcPr>
            <w:tcW w:w="1403"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p>
        </w:tc>
        <w:tc>
          <w:tcPr>
            <w:tcW w:w="1361"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p>
        </w:tc>
        <w:tc>
          <w:tcPr>
            <w:tcW w:w="1181"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3366FF"/>
                <w:szCs w:val="20"/>
              </w:rPr>
            </w:pPr>
          </w:p>
        </w:tc>
        <w:tc>
          <w:tcPr>
            <w:tcW w:w="1680" w:type="dxa"/>
            <w:tcBorders>
              <w:top w:val="single" w:sz="4" w:space="0" w:color="000000"/>
              <w:left w:val="single" w:sz="4" w:space="0" w:color="000000"/>
              <w:bottom w:val="single" w:sz="4" w:space="0" w:color="000000"/>
              <w:right w:val="single" w:sz="4" w:space="0" w:color="000000"/>
            </w:tcBorders>
            <w:shd w:val="clear" w:color="auto" w:fill="auto"/>
          </w:tcPr>
          <w:p w:rsidR="007F5B00" w:rsidRDefault="007F5B00">
            <w:pPr>
              <w:snapToGrid w:val="0"/>
              <w:jc w:val="left"/>
              <w:rPr>
                <w:color w:val="3366FF"/>
                <w:szCs w:val="20"/>
              </w:rPr>
            </w:pPr>
          </w:p>
        </w:tc>
      </w:tr>
    </w:tbl>
    <w:p w:rsidR="007F5B00" w:rsidRDefault="007F5B00">
      <w:pPr>
        <w:pStyle w:val="BodyText"/>
      </w:pPr>
    </w:p>
    <w:tbl>
      <w:tblPr>
        <w:tblW w:w="0" w:type="auto"/>
        <w:tblInd w:w="-85" w:type="dxa"/>
        <w:tblLayout w:type="fixed"/>
        <w:tblLook w:val="0000" w:firstRow="0" w:lastRow="0" w:firstColumn="0" w:lastColumn="0" w:noHBand="0" w:noVBand="0"/>
      </w:tblPr>
      <w:tblGrid>
        <w:gridCol w:w="1223"/>
        <w:gridCol w:w="8564"/>
      </w:tblGrid>
      <w:tr w:rsidR="007F5B00">
        <w:trPr>
          <w:cantSplit/>
          <w:tblHeader/>
        </w:trPr>
        <w:tc>
          <w:tcPr>
            <w:tcW w:w="1223" w:type="dxa"/>
            <w:tcBorders>
              <w:top w:val="single" w:sz="4" w:space="0" w:color="000000"/>
              <w:left w:val="single" w:sz="4" w:space="0" w:color="000000"/>
              <w:bottom w:val="single" w:sz="4" w:space="0" w:color="000000"/>
            </w:tcBorders>
            <w:shd w:val="clear" w:color="auto" w:fill="auto"/>
          </w:tcPr>
          <w:p w:rsidR="007F5B00" w:rsidRDefault="007F5B00">
            <w:pPr>
              <w:snapToGrid w:val="0"/>
              <w:rPr>
                <w:b/>
                <w:bCs/>
                <w:szCs w:val="20"/>
              </w:rPr>
            </w:pPr>
            <w:r>
              <w:rPr>
                <w:b/>
                <w:bCs/>
                <w:szCs w:val="20"/>
              </w:rPr>
              <w:t>Version</w:t>
            </w:r>
          </w:p>
        </w:tc>
        <w:tc>
          <w:tcPr>
            <w:tcW w:w="8564" w:type="dxa"/>
            <w:tcBorders>
              <w:top w:val="single" w:sz="4" w:space="0" w:color="000000"/>
              <w:left w:val="single" w:sz="4" w:space="0" w:color="000000"/>
              <w:bottom w:val="single" w:sz="4" w:space="0" w:color="000000"/>
              <w:right w:val="single" w:sz="4" w:space="0" w:color="000000"/>
            </w:tcBorders>
            <w:shd w:val="clear" w:color="auto" w:fill="auto"/>
          </w:tcPr>
          <w:p w:rsidR="007F5B00" w:rsidRDefault="007F5B00">
            <w:pPr>
              <w:snapToGrid w:val="0"/>
              <w:rPr>
                <w:b/>
                <w:bCs/>
                <w:szCs w:val="20"/>
              </w:rPr>
            </w:pPr>
            <w:r>
              <w:rPr>
                <w:b/>
                <w:bCs/>
                <w:szCs w:val="20"/>
              </w:rPr>
              <w:t>Description of Change</w:t>
            </w:r>
          </w:p>
        </w:tc>
      </w:tr>
      <w:tr w:rsidR="007F5B00">
        <w:tc>
          <w:tcPr>
            <w:tcW w:w="1223" w:type="dxa"/>
            <w:tcBorders>
              <w:top w:val="single" w:sz="4" w:space="0" w:color="000000"/>
              <w:left w:val="single" w:sz="4" w:space="0" w:color="000000"/>
              <w:bottom w:val="single" w:sz="4" w:space="0" w:color="000000"/>
            </w:tcBorders>
            <w:shd w:val="clear" w:color="auto" w:fill="auto"/>
          </w:tcPr>
          <w:p w:rsidR="007F5B00" w:rsidRDefault="007F5B00">
            <w:pPr>
              <w:snapToGrid w:val="0"/>
              <w:jc w:val="center"/>
              <w:rPr>
                <w:color w:val="3366FF"/>
                <w:szCs w:val="20"/>
              </w:rPr>
            </w:pPr>
            <w:r>
              <w:rPr>
                <w:color w:val="3366FF"/>
                <w:szCs w:val="20"/>
              </w:rPr>
              <w:t>Draft 0.1</w:t>
            </w:r>
          </w:p>
        </w:tc>
        <w:tc>
          <w:tcPr>
            <w:tcW w:w="8564" w:type="dxa"/>
            <w:tcBorders>
              <w:top w:val="single" w:sz="4" w:space="0" w:color="000000"/>
              <w:left w:val="single" w:sz="4" w:space="0" w:color="000000"/>
              <w:bottom w:val="single" w:sz="4" w:space="0" w:color="000000"/>
              <w:right w:val="single" w:sz="4" w:space="0" w:color="000000"/>
            </w:tcBorders>
            <w:shd w:val="clear" w:color="auto" w:fill="auto"/>
          </w:tcPr>
          <w:p w:rsidR="007F5B00" w:rsidRDefault="007F5B00">
            <w:pPr>
              <w:snapToGrid w:val="0"/>
              <w:jc w:val="left"/>
              <w:rPr>
                <w:color w:val="3366FF"/>
                <w:szCs w:val="20"/>
              </w:rPr>
            </w:pPr>
            <w:r>
              <w:rPr>
                <w:color w:val="3366FF"/>
                <w:szCs w:val="20"/>
              </w:rPr>
              <w:t xml:space="preserve">Created initial draft version </w:t>
            </w:r>
          </w:p>
        </w:tc>
      </w:tr>
      <w:tr w:rsidR="007F5B00">
        <w:tc>
          <w:tcPr>
            <w:tcW w:w="1223" w:type="dxa"/>
            <w:tcBorders>
              <w:top w:val="single" w:sz="4" w:space="0" w:color="000000"/>
              <w:left w:val="single" w:sz="4" w:space="0" w:color="000000"/>
              <w:bottom w:val="single" w:sz="4" w:space="0" w:color="000000"/>
            </w:tcBorders>
            <w:shd w:val="clear" w:color="auto" w:fill="auto"/>
          </w:tcPr>
          <w:p w:rsidR="007F5B00" w:rsidRDefault="007F5B00">
            <w:pPr>
              <w:snapToGrid w:val="0"/>
              <w:jc w:val="center"/>
              <w:rPr>
                <w:color w:val="3366FF"/>
                <w:szCs w:val="20"/>
              </w:rPr>
            </w:pPr>
            <w:r>
              <w:rPr>
                <w:color w:val="3366FF"/>
                <w:szCs w:val="20"/>
              </w:rPr>
              <w:t>1.0</w:t>
            </w:r>
          </w:p>
        </w:tc>
        <w:tc>
          <w:tcPr>
            <w:tcW w:w="8564" w:type="dxa"/>
            <w:tcBorders>
              <w:top w:val="single" w:sz="4" w:space="0" w:color="000000"/>
              <w:left w:val="single" w:sz="4" w:space="0" w:color="000000"/>
              <w:bottom w:val="single" w:sz="4" w:space="0" w:color="000000"/>
              <w:right w:val="single" w:sz="4" w:space="0" w:color="000000"/>
            </w:tcBorders>
            <w:shd w:val="clear" w:color="auto" w:fill="auto"/>
          </w:tcPr>
          <w:p w:rsidR="007F5B00" w:rsidRDefault="007F5B00">
            <w:pPr>
              <w:snapToGrid w:val="0"/>
              <w:jc w:val="left"/>
              <w:rPr>
                <w:color w:val="3366FF"/>
                <w:szCs w:val="20"/>
              </w:rPr>
            </w:pPr>
            <w:r>
              <w:rPr>
                <w:color w:val="3366FF"/>
                <w:szCs w:val="20"/>
              </w:rPr>
              <w:t xml:space="preserve">Baseline </w:t>
            </w:r>
          </w:p>
        </w:tc>
      </w:tr>
      <w:tr w:rsidR="007F5B00">
        <w:tc>
          <w:tcPr>
            <w:tcW w:w="1223" w:type="dxa"/>
            <w:tcBorders>
              <w:top w:val="single" w:sz="4" w:space="0" w:color="000000"/>
              <w:left w:val="single" w:sz="4" w:space="0" w:color="000000"/>
              <w:bottom w:val="single" w:sz="4" w:space="0" w:color="000000"/>
            </w:tcBorders>
            <w:shd w:val="clear" w:color="auto" w:fill="auto"/>
          </w:tcPr>
          <w:p w:rsidR="007F5B00" w:rsidRDefault="000D53E1">
            <w:pPr>
              <w:snapToGrid w:val="0"/>
              <w:jc w:val="center"/>
              <w:rPr>
                <w:color w:val="3366FF"/>
                <w:szCs w:val="20"/>
              </w:rPr>
            </w:pPr>
            <w:r>
              <w:rPr>
                <w:color w:val="3366FF"/>
                <w:szCs w:val="20"/>
              </w:rPr>
              <w:t>1.1</w:t>
            </w:r>
          </w:p>
        </w:tc>
        <w:tc>
          <w:tcPr>
            <w:tcW w:w="8564" w:type="dxa"/>
            <w:tcBorders>
              <w:top w:val="single" w:sz="4" w:space="0" w:color="000000"/>
              <w:left w:val="single" w:sz="4" w:space="0" w:color="000000"/>
              <w:bottom w:val="single" w:sz="4" w:space="0" w:color="000000"/>
              <w:right w:val="single" w:sz="4" w:space="0" w:color="000000"/>
            </w:tcBorders>
            <w:shd w:val="clear" w:color="auto" w:fill="auto"/>
          </w:tcPr>
          <w:p w:rsidR="007F5B00" w:rsidRDefault="000D53E1">
            <w:pPr>
              <w:snapToGrid w:val="0"/>
              <w:jc w:val="left"/>
              <w:rPr>
                <w:color w:val="3366FF"/>
                <w:szCs w:val="20"/>
              </w:rPr>
            </w:pPr>
            <w:r>
              <w:rPr>
                <w:color w:val="3366FF"/>
                <w:szCs w:val="20"/>
              </w:rPr>
              <w:t>QEG comments</w:t>
            </w:r>
            <w:r w:rsidR="000333F5">
              <w:rPr>
                <w:color w:val="3366FF"/>
                <w:szCs w:val="20"/>
              </w:rPr>
              <w:t xml:space="preserve"> </w:t>
            </w:r>
          </w:p>
        </w:tc>
      </w:tr>
      <w:tr w:rsidR="007F5B00">
        <w:tc>
          <w:tcPr>
            <w:tcW w:w="1223" w:type="dxa"/>
            <w:tcBorders>
              <w:top w:val="single" w:sz="4" w:space="0" w:color="000000"/>
              <w:left w:val="single" w:sz="4" w:space="0" w:color="000000"/>
              <w:bottom w:val="single" w:sz="4" w:space="0" w:color="000000"/>
            </w:tcBorders>
            <w:shd w:val="clear" w:color="auto" w:fill="auto"/>
          </w:tcPr>
          <w:p w:rsidR="007F5B00" w:rsidRDefault="007F5B00">
            <w:pPr>
              <w:snapToGrid w:val="0"/>
              <w:jc w:val="center"/>
              <w:rPr>
                <w:color w:val="3366FF"/>
                <w:szCs w:val="20"/>
              </w:rPr>
            </w:pPr>
          </w:p>
        </w:tc>
        <w:tc>
          <w:tcPr>
            <w:tcW w:w="8564" w:type="dxa"/>
            <w:tcBorders>
              <w:top w:val="single" w:sz="4" w:space="0" w:color="000000"/>
              <w:left w:val="single" w:sz="4" w:space="0" w:color="000000"/>
              <w:bottom w:val="single" w:sz="4" w:space="0" w:color="000000"/>
              <w:right w:val="single" w:sz="4" w:space="0" w:color="000000"/>
            </w:tcBorders>
            <w:shd w:val="clear" w:color="auto" w:fill="auto"/>
          </w:tcPr>
          <w:p w:rsidR="007F5B00" w:rsidRDefault="007F5B00">
            <w:pPr>
              <w:snapToGrid w:val="0"/>
              <w:jc w:val="left"/>
              <w:rPr>
                <w:color w:val="3366FF"/>
                <w:szCs w:val="20"/>
              </w:rPr>
            </w:pPr>
          </w:p>
        </w:tc>
      </w:tr>
      <w:tr w:rsidR="007F5B00">
        <w:tc>
          <w:tcPr>
            <w:tcW w:w="1223" w:type="dxa"/>
            <w:tcBorders>
              <w:top w:val="single" w:sz="4" w:space="0" w:color="000000"/>
              <w:left w:val="single" w:sz="4" w:space="0" w:color="000000"/>
              <w:bottom w:val="single" w:sz="4" w:space="0" w:color="000000"/>
            </w:tcBorders>
            <w:shd w:val="clear" w:color="auto" w:fill="auto"/>
          </w:tcPr>
          <w:p w:rsidR="007F5B00" w:rsidRDefault="007F5B00">
            <w:pPr>
              <w:snapToGrid w:val="0"/>
              <w:jc w:val="center"/>
              <w:rPr>
                <w:color w:val="3366FF"/>
                <w:szCs w:val="20"/>
              </w:rPr>
            </w:pPr>
          </w:p>
        </w:tc>
        <w:tc>
          <w:tcPr>
            <w:tcW w:w="8564" w:type="dxa"/>
            <w:tcBorders>
              <w:top w:val="single" w:sz="4" w:space="0" w:color="000000"/>
              <w:left w:val="single" w:sz="4" w:space="0" w:color="000000"/>
              <w:bottom w:val="single" w:sz="4" w:space="0" w:color="000000"/>
              <w:right w:val="single" w:sz="4" w:space="0" w:color="000000"/>
            </w:tcBorders>
            <w:shd w:val="clear" w:color="auto" w:fill="auto"/>
          </w:tcPr>
          <w:p w:rsidR="007F5B00" w:rsidRDefault="007F5B00">
            <w:pPr>
              <w:snapToGrid w:val="0"/>
              <w:jc w:val="left"/>
              <w:rPr>
                <w:color w:val="3366FF"/>
                <w:szCs w:val="20"/>
              </w:rPr>
            </w:pPr>
          </w:p>
        </w:tc>
      </w:tr>
      <w:tr w:rsidR="007F5B00">
        <w:tc>
          <w:tcPr>
            <w:tcW w:w="1223" w:type="dxa"/>
            <w:tcBorders>
              <w:top w:val="single" w:sz="4" w:space="0" w:color="000000"/>
              <w:left w:val="single" w:sz="4" w:space="0" w:color="000000"/>
              <w:bottom w:val="single" w:sz="4" w:space="0" w:color="000000"/>
            </w:tcBorders>
            <w:shd w:val="clear" w:color="auto" w:fill="auto"/>
          </w:tcPr>
          <w:p w:rsidR="007F5B00" w:rsidRDefault="007F5B00">
            <w:pPr>
              <w:snapToGrid w:val="0"/>
              <w:jc w:val="center"/>
              <w:rPr>
                <w:color w:val="3366FF"/>
                <w:szCs w:val="20"/>
              </w:rPr>
            </w:pPr>
          </w:p>
        </w:tc>
        <w:tc>
          <w:tcPr>
            <w:tcW w:w="8564" w:type="dxa"/>
            <w:tcBorders>
              <w:top w:val="single" w:sz="4" w:space="0" w:color="000000"/>
              <w:left w:val="single" w:sz="4" w:space="0" w:color="000000"/>
              <w:bottom w:val="single" w:sz="4" w:space="0" w:color="000000"/>
              <w:right w:val="single" w:sz="4" w:space="0" w:color="000000"/>
            </w:tcBorders>
            <w:shd w:val="clear" w:color="auto" w:fill="auto"/>
          </w:tcPr>
          <w:p w:rsidR="007F5B00" w:rsidRDefault="007F5B00">
            <w:pPr>
              <w:snapToGrid w:val="0"/>
              <w:rPr>
                <w:color w:val="3366FF"/>
                <w:szCs w:val="20"/>
              </w:rPr>
            </w:pPr>
          </w:p>
        </w:tc>
      </w:tr>
      <w:tr w:rsidR="007F5B00">
        <w:tc>
          <w:tcPr>
            <w:tcW w:w="1223" w:type="dxa"/>
            <w:tcBorders>
              <w:top w:val="single" w:sz="4" w:space="0" w:color="000000"/>
              <w:left w:val="single" w:sz="4" w:space="0" w:color="000000"/>
              <w:bottom w:val="single" w:sz="4" w:space="0" w:color="000000"/>
            </w:tcBorders>
            <w:shd w:val="clear" w:color="auto" w:fill="auto"/>
          </w:tcPr>
          <w:p w:rsidR="007F5B00" w:rsidRDefault="007F5B00">
            <w:pPr>
              <w:snapToGrid w:val="0"/>
              <w:jc w:val="center"/>
              <w:rPr>
                <w:color w:val="3366FF"/>
                <w:szCs w:val="20"/>
              </w:rPr>
            </w:pPr>
          </w:p>
        </w:tc>
        <w:tc>
          <w:tcPr>
            <w:tcW w:w="8564" w:type="dxa"/>
            <w:tcBorders>
              <w:top w:val="single" w:sz="4" w:space="0" w:color="000000"/>
              <w:left w:val="single" w:sz="4" w:space="0" w:color="000000"/>
              <w:bottom w:val="single" w:sz="4" w:space="0" w:color="000000"/>
              <w:right w:val="single" w:sz="4" w:space="0" w:color="000000"/>
            </w:tcBorders>
            <w:shd w:val="clear" w:color="auto" w:fill="auto"/>
          </w:tcPr>
          <w:p w:rsidR="007F5B00" w:rsidRDefault="007F5B00">
            <w:pPr>
              <w:snapToGrid w:val="0"/>
              <w:rPr>
                <w:color w:val="3366FF"/>
                <w:szCs w:val="20"/>
              </w:rPr>
            </w:pPr>
          </w:p>
        </w:tc>
      </w:tr>
    </w:tbl>
    <w:p w:rsidR="007F5B00" w:rsidRDefault="007F5B00">
      <w:pPr>
        <w:pStyle w:val="BodyText"/>
        <w:rPr>
          <w:szCs w:val="20"/>
        </w:rPr>
      </w:pPr>
    </w:p>
    <w:p w:rsidR="007F5B00" w:rsidRDefault="007F5B00">
      <w:pPr>
        <w:pStyle w:val="BodyText"/>
        <w:rPr>
          <w:szCs w:val="20"/>
        </w:rPr>
      </w:pPr>
    </w:p>
    <w:p w:rsidR="007F5B00" w:rsidRDefault="007F5B00">
      <w:pPr>
        <w:jc w:val="left"/>
        <w:rPr>
          <w:szCs w:val="20"/>
        </w:rPr>
      </w:pPr>
    </w:p>
    <w:p w:rsidR="007F5B00" w:rsidRDefault="007F5B00">
      <w:pPr>
        <w:pStyle w:val="Heading2"/>
        <w:numPr>
          <w:ilvl w:val="1"/>
          <w:numId w:val="4"/>
        </w:numPr>
        <w:tabs>
          <w:tab w:val="left" w:pos="576"/>
        </w:tabs>
        <w:jc w:val="left"/>
        <w:rPr>
          <w:sz w:val="22"/>
          <w:szCs w:val="22"/>
        </w:rPr>
      </w:pPr>
      <w:bookmarkStart w:id="3" w:name="_Toc517688390"/>
      <w:r>
        <w:rPr>
          <w:sz w:val="22"/>
          <w:szCs w:val="22"/>
        </w:rPr>
        <w:t>Definition, Acronyms and Abbreviations</w:t>
      </w:r>
      <w:bookmarkEnd w:id="3"/>
    </w:p>
    <w:tbl>
      <w:tblPr>
        <w:tblW w:w="0" w:type="auto"/>
        <w:tblInd w:w="-85" w:type="dxa"/>
        <w:tblLayout w:type="fixed"/>
        <w:tblLook w:val="0000" w:firstRow="0" w:lastRow="0" w:firstColumn="0" w:lastColumn="0" w:noHBand="0" w:noVBand="0"/>
      </w:tblPr>
      <w:tblGrid>
        <w:gridCol w:w="3489"/>
        <w:gridCol w:w="6298"/>
      </w:tblGrid>
      <w:tr w:rsidR="007F5B00">
        <w:trPr>
          <w:cantSplit/>
          <w:tblHeader/>
        </w:trPr>
        <w:tc>
          <w:tcPr>
            <w:tcW w:w="3489" w:type="dxa"/>
            <w:tcBorders>
              <w:top w:val="single" w:sz="4" w:space="0" w:color="000000"/>
              <w:left w:val="single" w:sz="4" w:space="0" w:color="000000"/>
              <w:bottom w:val="single" w:sz="4" w:space="0" w:color="000000"/>
            </w:tcBorders>
            <w:shd w:val="clear" w:color="auto" w:fill="auto"/>
          </w:tcPr>
          <w:p w:rsidR="007F5B00" w:rsidRDefault="007F5B00">
            <w:pPr>
              <w:pStyle w:val="TableColumnTitle"/>
              <w:snapToGrid w:val="0"/>
              <w:jc w:val="left"/>
              <w:rPr>
                <w:szCs w:val="20"/>
              </w:rPr>
            </w:pPr>
            <w:r>
              <w:rPr>
                <w:szCs w:val="20"/>
              </w:rPr>
              <w:t>Definition/Acronym/Abbreviation</w:t>
            </w:r>
          </w:p>
        </w:tc>
        <w:tc>
          <w:tcPr>
            <w:tcW w:w="6298" w:type="dxa"/>
            <w:tcBorders>
              <w:top w:val="single" w:sz="4" w:space="0" w:color="000000"/>
              <w:left w:val="single" w:sz="4" w:space="0" w:color="000000"/>
              <w:bottom w:val="single" w:sz="4" w:space="0" w:color="000000"/>
              <w:right w:val="single" w:sz="4" w:space="0" w:color="000000"/>
            </w:tcBorders>
            <w:shd w:val="clear" w:color="auto" w:fill="auto"/>
          </w:tcPr>
          <w:p w:rsidR="007F5B00" w:rsidRDefault="007F5B00">
            <w:pPr>
              <w:pStyle w:val="TableColumnTitle"/>
              <w:snapToGrid w:val="0"/>
              <w:jc w:val="left"/>
              <w:rPr>
                <w:szCs w:val="20"/>
              </w:rPr>
            </w:pPr>
            <w:r>
              <w:rPr>
                <w:szCs w:val="20"/>
              </w:rPr>
              <w:t>Description</w:t>
            </w:r>
          </w:p>
        </w:tc>
      </w:tr>
      <w:tr w:rsidR="007F5B00">
        <w:trPr>
          <w:cantSplit/>
        </w:trPr>
        <w:tc>
          <w:tcPr>
            <w:tcW w:w="3489"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szCs w:val="20"/>
              </w:rPr>
            </w:pPr>
            <w:r>
              <w:rPr>
                <w:szCs w:val="20"/>
              </w:rPr>
              <w:t>BLE</w:t>
            </w:r>
          </w:p>
        </w:tc>
        <w:tc>
          <w:tcPr>
            <w:tcW w:w="6298" w:type="dxa"/>
            <w:tcBorders>
              <w:top w:val="single" w:sz="4" w:space="0" w:color="000000"/>
              <w:left w:val="single" w:sz="4" w:space="0" w:color="000000"/>
              <w:bottom w:val="single" w:sz="4" w:space="0" w:color="000000"/>
              <w:right w:val="single" w:sz="4" w:space="0" w:color="000000"/>
            </w:tcBorders>
            <w:shd w:val="clear" w:color="auto" w:fill="auto"/>
          </w:tcPr>
          <w:p w:rsidR="007F5B00" w:rsidRDefault="007F5B00">
            <w:pPr>
              <w:snapToGrid w:val="0"/>
              <w:jc w:val="left"/>
              <w:rPr>
                <w:rStyle w:val="CommentReference"/>
                <w:sz w:val="20"/>
                <w:szCs w:val="20"/>
              </w:rPr>
            </w:pPr>
            <w:r>
              <w:rPr>
                <w:rStyle w:val="CommentReference"/>
                <w:sz w:val="20"/>
                <w:szCs w:val="20"/>
              </w:rPr>
              <w:t>Bluetooth Low Energy</w:t>
            </w:r>
          </w:p>
        </w:tc>
      </w:tr>
      <w:tr w:rsidR="007F5B00">
        <w:trPr>
          <w:cantSplit/>
        </w:trPr>
        <w:tc>
          <w:tcPr>
            <w:tcW w:w="3489"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szCs w:val="20"/>
              </w:rPr>
            </w:pPr>
            <w:r>
              <w:rPr>
                <w:szCs w:val="20"/>
              </w:rPr>
              <w:t>ECG</w:t>
            </w:r>
          </w:p>
        </w:tc>
        <w:tc>
          <w:tcPr>
            <w:tcW w:w="6298" w:type="dxa"/>
            <w:tcBorders>
              <w:top w:val="single" w:sz="4" w:space="0" w:color="000000"/>
              <w:left w:val="single" w:sz="4" w:space="0" w:color="000000"/>
              <w:bottom w:val="single" w:sz="4" w:space="0" w:color="000000"/>
              <w:right w:val="single" w:sz="4" w:space="0" w:color="000000"/>
            </w:tcBorders>
            <w:shd w:val="clear" w:color="auto" w:fill="auto"/>
          </w:tcPr>
          <w:p w:rsidR="007F5B00" w:rsidRDefault="007F5B00">
            <w:pPr>
              <w:snapToGrid w:val="0"/>
              <w:jc w:val="left"/>
              <w:rPr>
                <w:szCs w:val="20"/>
              </w:rPr>
            </w:pPr>
            <w:r>
              <w:rPr>
                <w:szCs w:val="20"/>
              </w:rPr>
              <w:t>Electrocardiography</w:t>
            </w:r>
          </w:p>
        </w:tc>
      </w:tr>
    </w:tbl>
    <w:p w:rsidR="007F5B00" w:rsidRDefault="007F5B00">
      <w:pPr>
        <w:pStyle w:val="Caption"/>
        <w:jc w:val="left"/>
      </w:pPr>
    </w:p>
    <w:p w:rsidR="007F5B00" w:rsidRDefault="007F5B00">
      <w:pPr>
        <w:pStyle w:val="Heading2"/>
        <w:numPr>
          <w:ilvl w:val="1"/>
          <w:numId w:val="4"/>
        </w:numPr>
        <w:tabs>
          <w:tab w:val="left" w:pos="576"/>
        </w:tabs>
        <w:jc w:val="left"/>
        <w:rPr>
          <w:sz w:val="22"/>
          <w:szCs w:val="22"/>
        </w:rPr>
      </w:pPr>
      <w:bookmarkStart w:id="4" w:name="_Toc517688391"/>
      <w:r>
        <w:rPr>
          <w:sz w:val="22"/>
          <w:szCs w:val="22"/>
        </w:rPr>
        <w:t>References</w:t>
      </w:r>
      <w:bookmarkEnd w:id="4"/>
    </w:p>
    <w:tbl>
      <w:tblPr>
        <w:tblW w:w="0" w:type="auto"/>
        <w:tblInd w:w="-85" w:type="dxa"/>
        <w:tblLayout w:type="fixed"/>
        <w:tblCellMar>
          <w:left w:w="115" w:type="dxa"/>
          <w:right w:w="115" w:type="dxa"/>
        </w:tblCellMar>
        <w:tblLook w:val="0000" w:firstRow="0" w:lastRow="0" w:firstColumn="0" w:lastColumn="0" w:noHBand="0" w:noVBand="0"/>
      </w:tblPr>
      <w:tblGrid>
        <w:gridCol w:w="617"/>
        <w:gridCol w:w="5397"/>
        <w:gridCol w:w="1175"/>
        <w:gridCol w:w="2612"/>
      </w:tblGrid>
      <w:tr w:rsidR="007F5B00">
        <w:trPr>
          <w:cantSplit/>
          <w:tblHeader/>
        </w:trPr>
        <w:tc>
          <w:tcPr>
            <w:tcW w:w="617" w:type="dxa"/>
            <w:tcBorders>
              <w:top w:val="single" w:sz="4" w:space="0" w:color="000000"/>
              <w:left w:val="single" w:sz="4" w:space="0" w:color="000000"/>
              <w:bottom w:val="single" w:sz="4" w:space="0" w:color="000000"/>
            </w:tcBorders>
            <w:shd w:val="clear" w:color="auto" w:fill="auto"/>
          </w:tcPr>
          <w:p w:rsidR="007F5B00" w:rsidRDefault="007F5B00">
            <w:pPr>
              <w:pStyle w:val="TableColumnTitle"/>
              <w:snapToGrid w:val="0"/>
              <w:jc w:val="left"/>
              <w:rPr>
                <w:szCs w:val="20"/>
              </w:rPr>
            </w:pPr>
            <w:r>
              <w:rPr>
                <w:szCs w:val="20"/>
              </w:rPr>
              <w:t>No.</w:t>
            </w:r>
          </w:p>
        </w:tc>
        <w:tc>
          <w:tcPr>
            <w:tcW w:w="5397" w:type="dxa"/>
            <w:tcBorders>
              <w:top w:val="single" w:sz="4" w:space="0" w:color="000000"/>
              <w:left w:val="single" w:sz="4" w:space="0" w:color="000000"/>
              <w:bottom w:val="single" w:sz="4" w:space="0" w:color="000000"/>
            </w:tcBorders>
            <w:shd w:val="clear" w:color="auto" w:fill="auto"/>
          </w:tcPr>
          <w:p w:rsidR="007F5B00" w:rsidRDefault="007F5B00">
            <w:pPr>
              <w:pStyle w:val="TableColumnTitle"/>
              <w:snapToGrid w:val="0"/>
              <w:jc w:val="left"/>
              <w:rPr>
                <w:szCs w:val="20"/>
              </w:rPr>
            </w:pPr>
            <w:r>
              <w:rPr>
                <w:szCs w:val="20"/>
              </w:rPr>
              <w:t>Document</w:t>
            </w:r>
          </w:p>
        </w:tc>
        <w:tc>
          <w:tcPr>
            <w:tcW w:w="1175" w:type="dxa"/>
            <w:tcBorders>
              <w:top w:val="single" w:sz="4" w:space="0" w:color="000000"/>
              <w:left w:val="single" w:sz="4" w:space="0" w:color="000000"/>
              <w:bottom w:val="single" w:sz="4" w:space="0" w:color="000000"/>
            </w:tcBorders>
            <w:shd w:val="clear" w:color="auto" w:fill="auto"/>
          </w:tcPr>
          <w:p w:rsidR="007F5B00" w:rsidRDefault="007F5B00">
            <w:pPr>
              <w:pStyle w:val="TableColumnTitle"/>
              <w:snapToGrid w:val="0"/>
              <w:jc w:val="left"/>
              <w:rPr>
                <w:szCs w:val="20"/>
              </w:rPr>
            </w:pPr>
            <w:r>
              <w:rPr>
                <w:szCs w:val="20"/>
              </w:rPr>
              <w:t>Version</w:t>
            </w:r>
          </w:p>
        </w:tc>
        <w:tc>
          <w:tcPr>
            <w:tcW w:w="2612" w:type="dxa"/>
            <w:tcBorders>
              <w:top w:val="single" w:sz="4" w:space="0" w:color="000000"/>
              <w:left w:val="single" w:sz="4" w:space="0" w:color="000000"/>
              <w:bottom w:val="single" w:sz="4" w:space="0" w:color="000000"/>
              <w:right w:val="single" w:sz="4" w:space="0" w:color="000000"/>
            </w:tcBorders>
            <w:shd w:val="clear" w:color="auto" w:fill="auto"/>
          </w:tcPr>
          <w:p w:rsidR="007F5B00" w:rsidRDefault="007F5B00">
            <w:pPr>
              <w:pStyle w:val="TableColumnTitle"/>
              <w:snapToGrid w:val="0"/>
              <w:jc w:val="left"/>
              <w:rPr>
                <w:szCs w:val="20"/>
              </w:rPr>
            </w:pPr>
            <w:r>
              <w:rPr>
                <w:szCs w:val="20"/>
              </w:rPr>
              <w:t>Remarks</w:t>
            </w:r>
          </w:p>
        </w:tc>
      </w:tr>
      <w:tr w:rsidR="007F5B00">
        <w:trPr>
          <w:cantSplit/>
          <w:trHeight w:val="132"/>
        </w:trPr>
        <w:tc>
          <w:tcPr>
            <w:tcW w:w="617"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szCs w:val="20"/>
              </w:rPr>
            </w:pPr>
            <w:r>
              <w:rPr>
                <w:szCs w:val="20"/>
              </w:rPr>
              <w:t>1</w:t>
            </w:r>
          </w:p>
        </w:tc>
        <w:tc>
          <w:tcPr>
            <w:tcW w:w="5397" w:type="dxa"/>
            <w:tcBorders>
              <w:top w:val="single" w:sz="4" w:space="0" w:color="000000"/>
              <w:left w:val="single" w:sz="4" w:space="0" w:color="000000"/>
              <w:bottom w:val="single" w:sz="4" w:space="0" w:color="000000"/>
            </w:tcBorders>
            <w:shd w:val="clear" w:color="auto" w:fill="auto"/>
          </w:tcPr>
          <w:p w:rsidR="007F5B00" w:rsidRDefault="007F5B00">
            <w:pPr>
              <w:pStyle w:val="BodyText"/>
              <w:snapToGrid w:val="0"/>
              <w:jc w:val="left"/>
              <w:rPr>
                <w:szCs w:val="20"/>
              </w:rPr>
            </w:pPr>
            <w:r>
              <w:rPr>
                <w:szCs w:val="20"/>
              </w:rPr>
              <w:t>ei_SW_TMP_iOLS_MDx_Mouthlab Advanced</w:t>
            </w:r>
          </w:p>
        </w:tc>
        <w:tc>
          <w:tcPr>
            <w:tcW w:w="1175"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szCs w:val="20"/>
              </w:rPr>
            </w:pPr>
          </w:p>
        </w:tc>
        <w:tc>
          <w:tcPr>
            <w:tcW w:w="2612" w:type="dxa"/>
            <w:tcBorders>
              <w:top w:val="single" w:sz="4" w:space="0" w:color="000000"/>
              <w:left w:val="single" w:sz="4" w:space="0" w:color="000000"/>
              <w:bottom w:val="single" w:sz="4" w:space="0" w:color="000000"/>
              <w:right w:val="single" w:sz="4" w:space="0" w:color="000000"/>
            </w:tcBorders>
            <w:shd w:val="clear" w:color="auto" w:fill="auto"/>
          </w:tcPr>
          <w:p w:rsidR="007F5B00" w:rsidRDefault="007F5B00">
            <w:pPr>
              <w:snapToGrid w:val="0"/>
              <w:jc w:val="left"/>
              <w:rPr>
                <w:szCs w:val="20"/>
              </w:rPr>
            </w:pPr>
          </w:p>
        </w:tc>
      </w:tr>
      <w:tr w:rsidR="007F5B00">
        <w:trPr>
          <w:cantSplit/>
        </w:trPr>
        <w:tc>
          <w:tcPr>
            <w:tcW w:w="617"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auto"/>
                <w:szCs w:val="20"/>
              </w:rPr>
            </w:pPr>
            <w:r>
              <w:rPr>
                <w:color w:val="auto"/>
                <w:szCs w:val="20"/>
              </w:rPr>
              <w:t>2</w:t>
            </w:r>
          </w:p>
        </w:tc>
        <w:tc>
          <w:tcPr>
            <w:tcW w:w="5397"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szCs w:val="20"/>
              </w:rPr>
            </w:pPr>
            <w:r>
              <w:rPr>
                <w:szCs w:val="20"/>
              </w:rPr>
              <w:t>Requirements v5_CD.docx</w:t>
            </w:r>
          </w:p>
        </w:tc>
        <w:tc>
          <w:tcPr>
            <w:tcW w:w="1175"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szCs w:val="20"/>
              </w:rPr>
            </w:pPr>
          </w:p>
        </w:tc>
        <w:tc>
          <w:tcPr>
            <w:tcW w:w="2612" w:type="dxa"/>
            <w:tcBorders>
              <w:top w:val="single" w:sz="4" w:space="0" w:color="000000"/>
              <w:left w:val="single" w:sz="4" w:space="0" w:color="000000"/>
              <w:bottom w:val="single" w:sz="4" w:space="0" w:color="000000"/>
              <w:right w:val="single" w:sz="4" w:space="0" w:color="000000"/>
            </w:tcBorders>
            <w:shd w:val="clear" w:color="auto" w:fill="auto"/>
          </w:tcPr>
          <w:p w:rsidR="007F5B00" w:rsidRDefault="007F5B00">
            <w:pPr>
              <w:snapToGrid w:val="0"/>
              <w:jc w:val="left"/>
              <w:rPr>
                <w:bCs/>
                <w:color w:val="auto"/>
                <w:szCs w:val="22"/>
              </w:rPr>
            </w:pPr>
            <w:r>
              <w:rPr>
                <w:bCs/>
                <w:color w:val="auto"/>
                <w:szCs w:val="22"/>
              </w:rPr>
              <w:t>Considered as initial requirement reference document</w:t>
            </w:r>
          </w:p>
        </w:tc>
      </w:tr>
      <w:tr w:rsidR="007F5B00">
        <w:trPr>
          <w:cantSplit/>
        </w:trPr>
        <w:tc>
          <w:tcPr>
            <w:tcW w:w="617"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auto"/>
                <w:szCs w:val="20"/>
              </w:rPr>
            </w:pPr>
            <w:r>
              <w:rPr>
                <w:color w:val="auto"/>
                <w:szCs w:val="20"/>
              </w:rPr>
              <w:t>3</w:t>
            </w:r>
          </w:p>
        </w:tc>
        <w:tc>
          <w:tcPr>
            <w:tcW w:w="5397"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pPr>
            <w:r>
              <w:t>MDX Patient Dashboard (02.06.18) v1.0.1.PDF</w:t>
            </w:r>
          </w:p>
        </w:tc>
        <w:tc>
          <w:tcPr>
            <w:tcW w:w="1175"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szCs w:val="20"/>
              </w:rPr>
            </w:pPr>
          </w:p>
        </w:tc>
        <w:tc>
          <w:tcPr>
            <w:tcW w:w="2612" w:type="dxa"/>
            <w:tcBorders>
              <w:top w:val="single" w:sz="4" w:space="0" w:color="000000"/>
              <w:left w:val="single" w:sz="4" w:space="0" w:color="000000"/>
              <w:bottom w:val="single" w:sz="4" w:space="0" w:color="000000"/>
              <w:right w:val="single" w:sz="4" w:space="0" w:color="000000"/>
            </w:tcBorders>
            <w:shd w:val="clear" w:color="auto" w:fill="auto"/>
          </w:tcPr>
          <w:p w:rsidR="007F5B00" w:rsidRDefault="007F5B00">
            <w:pPr>
              <w:snapToGrid w:val="0"/>
              <w:jc w:val="left"/>
              <w:rPr>
                <w:bCs/>
                <w:color w:val="auto"/>
                <w:szCs w:val="22"/>
              </w:rPr>
            </w:pPr>
            <w:r>
              <w:rPr>
                <w:bCs/>
                <w:color w:val="auto"/>
                <w:szCs w:val="22"/>
              </w:rPr>
              <w:t>Considered as initial requirement reference document</w:t>
            </w:r>
          </w:p>
        </w:tc>
      </w:tr>
      <w:tr w:rsidR="007F5B00">
        <w:trPr>
          <w:cantSplit/>
        </w:trPr>
        <w:tc>
          <w:tcPr>
            <w:tcW w:w="617"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auto"/>
                <w:szCs w:val="20"/>
              </w:rPr>
            </w:pPr>
            <w:r>
              <w:rPr>
                <w:color w:val="auto"/>
                <w:szCs w:val="20"/>
              </w:rPr>
              <w:lastRenderedPageBreak/>
              <w:t>4</w:t>
            </w:r>
          </w:p>
        </w:tc>
        <w:tc>
          <w:tcPr>
            <w:tcW w:w="5397"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pPr>
            <w:r>
              <w:t>Requirements figures v1.pptx</w:t>
            </w:r>
          </w:p>
        </w:tc>
        <w:tc>
          <w:tcPr>
            <w:tcW w:w="1175"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szCs w:val="20"/>
              </w:rPr>
            </w:pPr>
          </w:p>
        </w:tc>
        <w:tc>
          <w:tcPr>
            <w:tcW w:w="2612" w:type="dxa"/>
            <w:tcBorders>
              <w:top w:val="single" w:sz="4" w:space="0" w:color="000000"/>
              <w:left w:val="single" w:sz="4" w:space="0" w:color="000000"/>
              <w:bottom w:val="single" w:sz="4" w:space="0" w:color="000000"/>
              <w:right w:val="single" w:sz="4" w:space="0" w:color="000000"/>
            </w:tcBorders>
            <w:shd w:val="clear" w:color="auto" w:fill="auto"/>
          </w:tcPr>
          <w:p w:rsidR="007F5B00" w:rsidRDefault="007F5B00">
            <w:pPr>
              <w:snapToGrid w:val="0"/>
              <w:jc w:val="left"/>
              <w:rPr>
                <w:bCs/>
                <w:color w:val="auto"/>
                <w:szCs w:val="22"/>
              </w:rPr>
            </w:pPr>
            <w:r>
              <w:rPr>
                <w:bCs/>
                <w:color w:val="auto"/>
                <w:szCs w:val="22"/>
              </w:rPr>
              <w:t>Considered as initial requirement reference document</w:t>
            </w:r>
          </w:p>
        </w:tc>
      </w:tr>
      <w:tr w:rsidR="007F5B00">
        <w:trPr>
          <w:cantSplit/>
        </w:trPr>
        <w:tc>
          <w:tcPr>
            <w:tcW w:w="617"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color w:val="auto"/>
                <w:szCs w:val="20"/>
              </w:rPr>
            </w:pPr>
            <w:r>
              <w:rPr>
                <w:color w:val="auto"/>
                <w:szCs w:val="20"/>
              </w:rPr>
              <w:t>5</w:t>
            </w:r>
          </w:p>
        </w:tc>
        <w:tc>
          <w:tcPr>
            <w:tcW w:w="5397"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pPr>
            <w:r>
              <w:t>Requirements v5_CD from MDx</w:t>
            </w:r>
          </w:p>
        </w:tc>
        <w:tc>
          <w:tcPr>
            <w:tcW w:w="1175" w:type="dxa"/>
            <w:tcBorders>
              <w:top w:val="single" w:sz="4" w:space="0" w:color="000000"/>
              <w:left w:val="single" w:sz="4" w:space="0" w:color="000000"/>
              <w:bottom w:val="single" w:sz="4" w:space="0" w:color="000000"/>
            </w:tcBorders>
            <w:shd w:val="clear" w:color="auto" w:fill="auto"/>
          </w:tcPr>
          <w:p w:rsidR="007F5B00" w:rsidRDefault="007F5B00">
            <w:pPr>
              <w:snapToGrid w:val="0"/>
              <w:jc w:val="left"/>
              <w:rPr>
                <w:szCs w:val="20"/>
              </w:rPr>
            </w:pPr>
          </w:p>
        </w:tc>
        <w:tc>
          <w:tcPr>
            <w:tcW w:w="2612" w:type="dxa"/>
            <w:tcBorders>
              <w:top w:val="single" w:sz="4" w:space="0" w:color="000000"/>
              <w:left w:val="single" w:sz="4" w:space="0" w:color="000000"/>
              <w:bottom w:val="single" w:sz="4" w:space="0" w:color="000000"/>
              <w:right w:val="single" w:sz="4" w:space="0" w:color="000000"/>
            </w:tcBorders>
            <w:shd w:val="clear" w:color="auto" w:fill="auto"/>
          </w:tcPr>
          <w:p w:rsidR="007F5B00" w:rsidRDefault="007F5B00">
            <w:pPr>
              <w:snapToGrid w:val="0"/>
              <w:jc w:val="left"/>
              <w:rPr>
                <w:bCs/>
                <w:color w:val="auto"/>
                <w:szCs w:val="22"/>
              </w:rPr>
            </w:pPr>
            <w:r>
              <w:rPr>
                <w:bCs/>
                <w:color w:val="auto"/>
                <w:szCs w:val="22"/>
              </w:rPr>
              <w:t>Considered as initial requirement reference document</w:t>
            </w:r>
          </w:p>
        </w:tc>
      </w:tr>
    </w:tbl>
    <w:p w:rsidR="007F5B00" w:rsidRDefault="007F5B00">
      <w:pPr>
        <w:sectPr w:rsidR="007F5B00">
          <w:headerReference w:type="even" r:id="rId19"/>
          <w:headerReference w:type="default" r:id="rId20"/>
          <w:footerReference w:type="even" r:id="rId21"/>
          <w:footerReference w:type="default" r:id="rId22"/>
          <w:headerReference w:type="first" r:id="rId23"/>
          <w:footerReference w:type="first" r:id="rId24"/>
          <w:pgSz w:w="11906" w:h="16838"/>
          <w:pgMar w:top="1440" w:right="1005" w:bottom="994" w:left="1500" w:header="288" w:footer="432" w:gutter="0"/>
          <w:cols w:space="720"/>
          <w:docGrid w:linePitch="272"/>
        </w:sectPr>
      </w:pPr>
    </w:p>
    <w:p w:rsidR="007F5B00" w:rsidRDefault="007F5B00">
      <w:pPr>
        <w:pStyle w:val="Heading1"/>
        <w:tabs>
          <w:tab w:val="left" w:pos="360"/>
        </w:tabs>
        <w:ind w:left="360" w:hanging="360"/>
        <w:jc w:val="left"/>
        <w:rPr>
          <w:sz w:val="24"/>
          <w:szCs w:val="24"/>
        </w:rPr>
      </w:pPr>
      <w:bookmarkStart w:id="5" w:name="__RefHeading__173_1440424784"/>
      <w:bookmarkStart w:id="6" w:name="_Toc517688392"/>
      <w:bookmarkEnd w:id="5"/>
      <w:r>
        <w:rPr>
          <w:sz w:val="24"/>
          <w:szCs w:val="24"/>
        </w:rPr>
        <w:lastRenderedPageBreak/>
        <w:t>introduction</w:t>
      </w:r>
      <w:bookmarkEnd w:id="6"/>
    </w:p>
    <w:p w:rsidR="007F5B00" w:rsidRDefault="007F5B00">
      <w:pPr>
        <w:pStyle w:val="Heading2"/>
        <w:tabs>
          <w:tab w:val="left" w:pos="500"/>
        </w:tabs>
        <w:jc w:val="left"/>
        <w:rPr>
          <w:sz w:val="22"/>
          <w:szCs w:val="22"/>
        </w:rPr>
      </w:pPr>
      <w:r>
        <w:rPr>
          <w:sz w:val="22"/>
          <w:szCs w:val="22"/>
        </w:rPr>
        <w:t xml:space="preserve"> </w:t>
      </w:r>
      <w:bookmarkStart w:id="7" w:name="_Toc517688393"/>
      <w:r>
        <w:rPr>
          <w:sz w:val="22"/>
          <w:szCs w:val="22"/>
        </w:rPr>
        <w:t>Purpose of the Document</w:t>
      </w:r>
      <w:bookmarkEnd w:id="7"/>
    </w:p>
    <w:p w:rsidR="007F5B00" w:rsidRDefault="007F5B00">
      <w:pPr>
        <w:pStyle w:val="Normal2"/>
        <w:ind w:left="0"/>
        <w:jc w:val="left"/>
        <w:rPr>
          <w:color w:val="4F81BD"/>
          <w:szCs w:val="20"/>
        </w:rPr>
      </w:pPr>
    </w:p>
    <w:p w:rsidR="007F5B00" w:rsidRDefault="007F5B00">
      <w:pPr>
        <w:pStyle w:val="Normal2"/>
        <w:ind w:left="0"/>
        <w:jc w:val="left"/>
        <w:rPr>
          <w:color w:val="000000"/>
          <w:szCs w:val="20"/>
        </w:rPr>
      </w:pPr>
      <w:r>
        <w:rPr>
          <w:szCs w:val="20"/>
        </w:rPr>
        <w:t>This document captures the System Requirements of Mobile Application [iOS] used for iOLS MouthLab Advanced device and forms the basis of System Design development.</w:t>
      </w:r>
      <w:r>
        <w:rPr>
          <w:color w:val="000000"/>
          <w:szCs w:val="20"/>
        </w:rPr>
        <w:br/>
      </w:r>
    </w:p>
    <w:p w:rsidR="007F5B00" w:rsidRDefault="007F5B00">
      <w:pPr>
        <w:jc w:val="left"/>
        <w:rPr>
          <w:szCs w:val="20"/>
        </w:rPr>
      </w:pPr>
    </w:p>
    <w:p w:rsidR="007F5B00" w:rsidRDefault="007F5B00">
      <w:pPr>
        <w:pStyle w:val="Heading2"/>
        <w:tabs>
          <w:tab w:val="left" w:pos="500"/>
        </w:tabs>
        <w:jc w:val="left"/>
        <w:rPr>
          <w:sz w:val="22"/>
          <w:szCs w:val="22"/>
        </w:rPr>
      </w:pPr>
      <w:r>
        <w:rPr>
          <w:sz w:val="22"/>
          <w:szCs w:val="22"/>
        </w:rPr>
        <w:t xml:space="preserve"> </w:t>
      </w:r>
      <w:bookmarkStart w:id="8" w:name="_Toc517688394"/>
      <w:r>
        <w:rPr>
          <w:sz w:val="22"/>
          <w:szCs w:val="22"/>
        </w:rPr>
        <w:t>Intended Audience</w:t>
      </w:r>
      <w:bookmarkEnd w:id="8"/>
    </w:p>
    <w:p w:rsidR="007F5B00" w:rsidRDefault="007F5B00">
      <w:pPr>
        <w:pStyle w:val="BodyText"/>
      </w:pPr>
      <w:r>
        <w:t>This document will be referred by mobile App developers and testers, other project team members</w:t>
      </w:r>
      <w:r w:rsidR="000333F5">
        <w:t xml:space="preserve"> </w:t>
      </w:r>
      <w:r>
        <w:t xml:space="preserve">(Hardware design Team, Firmware development team, QEG team) along with the other project owner/ stake holders as appropriate. </w:t>
      </w:r>
    </w:p>
    <w:p w:rsidR="007F5B00" w:rsidRDefault="007F5B00">
      <w:pPr>
        <w:pStyle w:val="Heading1"/>
        <w:tabs>
          <w:tab w:val="left" w:pos="360"/>
        </w:tabs>
        <w:jc w:val="left"/>
        <w:rPr>
          <w:sz w:val="24"/>
          <w:szCs w:val="24"/>
        </w:rPr>
      </w:pPr>
      <w:bookmarkStart w:id="9" w:name="_Toc517688395"/>
      <w:r>
        <w:rPr>
          <w:sz w:val="24"/>
          <w:szCs w:val="24"/>
        </w:rPr>
        <w:lastRenderedPageBreak/>
        <w:t>SYSTEM OVERVIEW</w:t>
      </w:r>
      <w:bookmarkEnd w:id="9"/>
    </w:p>
    <w:p w:rsidR="007F5B00" w:rsidRDefault="007F5B00">
      <w:pPr>
        <w:pStyle w:val="Heading2"/>
        <w:jc w:val="left"/>
        <w:rPr>
          <w:sz w:val="22"/>
          <w:szCs w:val="22"/>
        </w:rPr>
      </w:pPr>
      <w:bookmarkStart w:id="10" w:name="_Toc517688396"/>
      <w:r>
        <w:rPr>
          <w:sz w:val="22"/>
          <w:szCs w:val="22"/>
        </w:rPr>
        <w:t>Overview</w:t>
      </w:r>
      <w:bookmarkEnd w:id="10"/>
    </w:p>
    <w:p w:rsidR="007F5B00" w:rsidRDefault="007F5B00">
      <w:pPr>
        <w:pStyle w:val="BodyText"/>
        <w:rPr>
          <w:szCs w:val="20"/>
        </w:rPr>
      </w:pPr>
    </w:p>
    <w:p w:rsidR="007F5B00" w:rsidRDefault="007F5B00">
      <w:pPr>
        <w:pStyle w:val="BodyText"/>
        <w:jc w:val="left"/>
        <w:rPr>
          <w:szCs w:val="20"/>
        </w:rPr>
      </w:pPr>
      <w:r>
        <w:rPr>
          <w:szCs w:val="20"/>
        </w:rPr>
        <w:t xml:space="preserve">This application will allow users to monitor the measurements taken by MouthLab advanced device from their iPhone. This application is a small part of a larger set which will be added on to one at a time.  </w:t>
      </w:r>
    </w:p>
    <w:p w:rsidR="007F5B00" w:rsidRDefault="007F5B00">
      <w:pPr>
        <w:pStyle w:val="BodyText"/>
        <w:rPr>
          <w:szCs w:val="20"/>
        </w:rPr>
      </w:pPr>
    </w:p>
    <w:p w:rsidR="007F5B00" w:rsidRDefault="007F5B00">
      <w:pPr>
        <w:pStyle w:val="BodyText"/>
        <w:jc w:val="left"/>
        <w:rPr>
          <w:szCs w:val="20"/>
        </w:rPr>
      </w:pPr>
      <w:r>
        <w:rPr>
          <w:szCs w:val="20"/>
        </w:rPr>
        <w:t xml:space="preserve">The existing system sends data to Windows Tablet using Tablet algorithm and BLE module. But the new advanced system has 4G LTE module using which data will be sent to cloud </w:t>
      </w:r>
      <w:r w:rsidR="00036140">
        <w:rPr>
          <w:szCs w:val="20"/>
        </w:rPr>
        <w:t>mobile</w:t>
      </w:r>
      <w:r>
        <w:rPr>
          <w:szCs w:val="20"/>
        </w:rPr>
        <w:t>.</w:t>
      </w:r>
    </w:p>
    <w:p w:rsidR="007F5B00" w:rsidRDefault="007F5B00">
      <w:pPr>
        <w:pStyle w:val="BodyText"/>
        <w:jc w:val="left"/>
        <w:rPr>
          <w:szCs w:val="20"/>
        </w:rPr>
      </w:pPr>
      <w:r>
        <w:rPr>
          <w:szCs w:val="20"/>
        </w:rPr>
        <w:t>The advantages of having mobile application are</w:t>
      </w:r>
    </w:p>
    <w:p w:rsidR="007F5B00" w:rsidRDefault="007F5B00">
      <w:pPr>
        <w:pStyle w:val="BodyText"/>
        <w:numPr>
          <w:ilvl w:val="0"/>
          <w:numId w:val="8"/>
        </w:numPr>
        <w:jc w:val="left"/>
        <w:rPr>
          <w:szCs w:val="20"/>
        </w:rPr>
      </w:pPr>
      <w:r>
        <w:rPr>
          <w:szCs w:val="20"/>
        </w:rPr>
        <w:t xml:space="preserve">Monitor the patient data from anywhere anytime </w:t>
      </w:r>
    </w:p>
    <w:p w:rsidR="007F5B00" w:rsidRDefault="007F5B00">
      <w:pPr>
        <w:pStyle w:val="BodyText"/>
        <w:numPr>
          <w:ilvl w:val="0"/>
          <w:numId w:val="8"/>
        </w:numPr>
        <w:jc w:val="left"/>
        <w:rPr>
          <w:szCs w:val="20"/>
        </w:rPr>
      </w:pPr>
      <w:r>
        <w:rPr>
          <w:szCs w:val="20"/>
        </w:rPr>
        <w:t xml:space="preserve">Receive/Send data to cloud </w:t>
      </w:r>
    </w:p>
    <w:p w:rsidR="00036140" w:rsidRDefault="00036140">
      <w:pPr>
        <w:pStyle w:val="BodyText"/>
        <w:numPr>
          <w:ilvl w:val="0"/>
          <w:numId w:val="8"/>
        </w:numPr>
        <w:jc w:val="left"/>
        <w:rPr>
          <w:szCs w:val="20"/>
        </w:rPr>
      </w:pPr>
      <w:r>
        <w:rPr>
          <w:szCs w:val="20"/>
        </w:rPr>
        <w:t>Receive data from device via. BLE and send to cloud via. LTE</w:t>
      </w:r>
    </w:p>
    <w:p w:rsidR="00A731FE" w:rsidRDefault="00A731FE">
      <w:pPr>
        <w:pStyle w:val="BodyText"/>
        <w:numPr>
          <w:ilvl w:val="0"/>
          <w:numId w:val="8"/>
        </w:numPr>
        <w:jc w:val="left"/>
        <w:rPr>
          <w:szCs w:val="20"/>
        </w:rPr>
      </w:pPr>
      <w:r>
        <w:rPr>
          <w:szCs w:val="20"/>
        </w:rPr>
        <w:t xml:space="preserve">Act as Bluetooth tether for device. </w:t>
      </w:r>
    </w:p>
    <w:p w:rsidR="007F5B00" w:rsidRDefault="007F5B00">
      <w:pPr>
        <w:pStyle w:val="Normal2"/>
        <w:jc w:val="left"/>
        <w:rPr>
          <w:szCs w:val="20"/>
        </w:rPr>
      </w:pPr>
    </w:p>
    <w:p w:rsidR="007F5B00" w:rsidRDefault="007F5B00">
      <w:pPr>
        <w:pStyle w:val="BodyText"/>
        <w:jc w:val="left"/>
        <w:rPr>
          <w:szCs w:val="20"/>
        </w:rPr>
      </w:pPr>
    </w:p>
    <w:p w:rsidR="007F5B00" w:rsidRDefault="00E87D0E">
      <w:pPr>
        <w:jc w:val="left"/>
      </w:pPr>
      <w:r>
        <w:rPr>
          <w:noProof/>
          <w:szCs w:val="20"/>
          <w:lang w:val="en-IN" w:eastAsia="en-IN"/>
        </w:rPr>
        <mc:AlternateContent>
          <mc:Choice Requires="wpg">
            <w:drawing>
              <wp:inline distT="0" distB="0" distL="0" distR="0">
                <wp:extent cx="5958840" cy="3571240"/>
                <wp:effectExtent l="0" t="0" r="3810" b="444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8840" cy="3571240"/>
                          <a:chOff x="0" y="0"/>
                          <a:chExt cx="9383" cy="5623"/>
                        </a:xfrm>
                      </wpg:grpSpPr>
                      <wps:wsp>
                        <wps:cNvPr id="4" name="Rectangle 3"/>
                        <wps:cNvSpPr>
                          <a:spLocks noChangeArrowheads="1"/>
                        </wps:cNvSpPr>
                        <wps:spPr bwMode="auto">
                          <a:xfrm>
                            <a:off x="0" y="0"/>
                            <a:ext cx="9383" cy="56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5" name="AutoShape 4"/>
                        <wps:cNvSpPr>
                          <a:spLocks noChangeArrowheads="1"/>
                        </wps:cNvSpPr>
                        <wps:spPr bwMode="auto">
                          <a:xfrm>
                            <a:off x="2761" y="373"/>
                            <a:ext cx="3301" cy="1446"/>
                          </a:xfrm>
                          <a:prstGeom prst="cloudCallout">
                            <a:avLst>
                              <a:gd name="adj1" fmla="val -43222"/>
                              <a:gd name="adj2" fmla="val 105875"/>
                            </a:avLst>
                          </a:prstGeom>
                          <a:solidFill>
                            <a:srgbClr val="5B9BD5"/>
                          </a:solidFill>
                          <a:ln w="38160">
                            <a:solidFill>
                              <a:srgbClr val="F2F2F2"/>
                            </a:solidFill>
                            <a:miter lim="800000"/>
                            <a:headEnd/>
                            <a:tailEnd/>
                          </a:ln>
                          <a:effectLst>
                            <a:outerShdw dist="25631" dir="3633274" algn="ctr" rotWithShape="0">
                              <a:srgbClr val="1F4D78">
                                <a:alpha val="50027"/>
                              </a:srgbClr>
                            </a:outerShdw>
                          </a:effectLst>
                        </wps:spPr>
                        <wps:txbx>
                          <w:txbxContent>
                            <w:p w:rsidR="00680E7D" w:rsidRDefault="00680E7D">
                              <w:pPr>
                                <w:jc w:val="center"/>
                              </w:pPr>
                              <w:r>
                                <w:t>Cloud</w:t>
                              </w:r>
                            </w:p>
                          </w:txbxContent>
                        </wps:txbx>
                        <wps:bodyPr rot="0" vert="horz" wrap="square" lIns="91440" tIns="45720" rIns="91440" bIns="45720" anchor="t" anchorCtr="0">
                          <a:noAutofit/>
                        </wps:bodyPr>
                      </wps:wsp>
                      <wps:wsp>
                        <wps:cNvPr id="6" name="Text Box 5"/>
                        <wps:cNvSpPr txBox="1">
                          <a:spLocks noChangeArrowheads="1"/>
                        </wps:cNvSpPr>
                        <wps:spPr bwMode="auto">
                          <a:xfrm>
                            <a:off x="1302" y="2969"/>
                            <a:ext cx="1595" cy="2056"/>
                          </a:xfrm>
                          <a:prstGeom prst="rect">
                            <a:avLst/>
                          </a:prstGeom>
                          <a:solidFill>
                            <a:srgbClr val="4472C4"/>
                          </a:solidFill>
                          <a:ln w="38160">
                            <a:solidFill>
                              <a:srgbClr val="F2F2F2"/>
                            </a:solidFill>
                            <a:miter lim="800000"/>
                            <a:headEnd/>
                            <a:tailEnd/>
                          </a:ln>
                          <a:effectLst>
                            <a:outerShdw dist="25631" dir="3633274" algn="ctr" rotWithShape="0">
                              <a:srgbClr val="1F3763">
                                <a:alpha val="50027"/>
                              </a:srgbClr>
                            </a:outerShdw>
                          </a:effectLst>
                        </wps:spPr>
                        <wps:txbx>
                          <w:txbxContent>
                            <w:p w:rsidR="00680E7D" w:rsidRDefault="00680E7D">
                              <w:r>
                                <w:t>Mobile App</w:t>
                              </w:r>
                            </w:p>
                          </w:txbxContent>
                        </wps:txbx>
                        <wps:bodyPr rot="0" vert="horz" wrap="square" lIns="91440" tIns="45720" rIns="91440" bIns="45720" anchor="t" anchorCtr="0">
                          <a:noAutofit/>
                        </wps:bodyPr>
                      </wps:wsp>
                      <wps:wsp>
                        <wps:cNvPr id="7" name="Text Box 6"/>
                        <wps:cNvSpPr txBox="1">
                          <a:spLocks noChangeArrowheads="1"/>
                        </wps:cNvSpPr>
                        <wps:spPr bwMode="auto">
                          <a:xfrm>
                            <a:off x="5619" y="3013"/>
                            <a:ext cx="1595" cy="2056"/>
                          </a:xfrm>
                          <a:prstGeom prst="rect">
                            <a:avLst/>
                          </a:prstGeom>
                          <a:solidFill>
                            <a:srgbClr val="4472C4"/>
                          </a:solidFill>
                          <a:ln w="38160">
                            <a:solidFill>
                              <a:srgbClr val="F2F2F2"/>
                            </a:solidFill>
                            <a:miter lim="800000"/>
                            <a:headEnd/>
                            <a:tailEnd/>
                          </a:ln>
                          <a:effectLst>
                            <a:outerShdw dist="25631" dir="3633274" algn="ctr" rotWithShape="0">
                              <a:srgbClr val="1F3763">
                                <a:alpha val="50027"/>
                              </a:srgbClr>
                            </a:outerShdw>
                          </a:effectLst>
                        </wps:spPr>
                        <wps:txbx>
                          <w:txbxContent>
                            <w:p w:rsidR="00680E7D" w:rsidRDefault="00680E7D">
                              <w:r>
                                <w:t>MouthLab Advanced device</w:t>
                              </w:r>
                            </w:p>
                          </w:txbxContent>
                        </wps:txbx>
                        <wps:bodyPr rot="0" vert="horz" wrap="square" lIns="91440" tIns="45720" rIns="91440" bIns="45720" anchor="t" anchorCtr="0">
                          <a:noAutofit/>
                        </wps:bodyPr>
                      </wps:wsp>
                      <wps:wsp>
                        <wps:cNvPr id="8" name="AutoShape 7"/>
                        <wps:cNvCnPr>
                          <a:cxnSpLocks noChangeShapeType="1"/>
                        </wps:cNvCnPr>
                        <wps:spPr bwMode="auto">
                          <a:xfrm>
                            <a:off x="3036" y="4037"/>
                            <a:ext cx="2560" cy="22"/>
                          </a:xfrm>
                          <a:prstGeom prst="straightConnector1">
                            <a:avLst/>
                          </a:prstGeom>
                          <a:noFill/>
                          <a:ln w="12600">
                            <a:solidFill>
                              <a:srgbClr val="4472C4"/>
                            </a:solidFill>
                            <a:prstDash val="dash"/>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AutoShape 8"/>
                        <wps:cNvCnPr>
                          <a:cxnSpLocks noChangeShapeType="1"/>
                        </wps:cNvCnPr>
                        <wps:spPr bwMode="auto">
                          <a:xfrm flipV="1">
                            <a:off x="1747" y="1503"/>
                            <a:ext cx="826" cy="1142"/>
                          </a:xfrm>
                          <a:prstGeom prst="straightConnector1">
                            <a:avLst/>
                          </a:prstGeom>
                          <a:noFill/>
                          <a:ln w="12600">
                            <a:solidFill>
                              <a:srgbClr val="4472C4"/>
                            </a:solidFill>
                            <a:prstDash val="dash"/>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AutoShape 9"/>
                        <wps:cNvCnPr>
                          <a:cxnSpLocks noChangeShapeType="1"/>
                        </wps:cNvCnPr>
                        <wps:spPr bwMode="auto">
                          <a:xfrm>
                            <a:off x="5596" y="1748"/>
                            <a:ext cx="1000" cy="964"/>
                          </a:xfrm>
                          <a:prstGeom prst="straightConnector1">
                            <a:avLst/>
                          </a:prstGeom>
                          <a:noFill/>
                          <a:ln w="12600">
                            <a:solidFill>
                              <a:srgbClr val="4472C4"/>
                            </a:solidFill>
                            <a:prstDash val="dash"/>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id="Group 2" o:spid="_x0000_s1026" style="width:469.2pt;height:281.2pt;mso-position-horizontal-relative:char;mso-position-vertical-relative:line" coordsize="938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">
                <v:rect id="Rectangle 3" o:spid="_x0000_s1027" style="position:absolute;width:9383;height:562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KnzcUA&#10;AADaAAAADwAAAGRycy9kb3ducmV2LnhtbESPT2vCQBTE74LfYXkFL1I3ihRJXUUFidJeTP+At2f2&#10;NQlm34bsmsRv3y0UPA4z8xtmue5NJVpqXGlZwXQSgSDOrC45V/D5sX9egHAeWWNlmRTcycF6NRws&#10;Mda24xO1qc9FgLCLUUHhfR1L6bKCDLqJrYmD92Mbgz7IJpe6wS7ATSVnUfQiDZYcFgqsaVdQdk1v&#10;RkGyeTvOt1E3bqvz1+U7Se5y+p4qNXrqN68gPPX+Ef5vH7SCOfxdCT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EqfNxQAAANoAAAAPAAAAAAAAAAAAAAAAAJgCAABkcnMv&#10;ZG93bnJldi54bWxQSwUGAAAAAAQABAD1AAAAigMAAAAA&#10;" filled="f" stroked="f">
                  <v:stroke joinstyle="round"/>
                </v:re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4" o:spid="_x0000_s1028" type="#_x0000_t106" style="position:absolute;left:2761;top:373;width:3301;height:1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2tcEA&#10;AADaAAAADwAAAGRycy9kb3ducmV2LnhtbESPQYvCMBSE78L+h/CEvWmqi1K6RnFdFMGT1YPHR/O2&#10;LTYvJcnW+u+NIHgcZuYbZrHqTSM6cr62rGAyTkAQF1bXXCo4n7ajFIQPyBoby6TgTh5Wy4/BAjNt&#10;b3ykLg+liBD2GSqoQmgzKX1RkUE/ti1x9P6sMxiidKXUDm8Rbho5TZK5NFhzXKiwpU1FxTX/Nwry&#10;yzZ1aRPoKz+eu/JwNb8/651Sn8N+/Q0iUB/e4Vd7rxXM4Hkl3g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AdrXBAAAA2gAAAA8AAAAAAAAAAAAAAAAAmAIAAGRycy9kb3du&#10;cmV2LnhtbFBLBQYAAAAABAAEAPUAAACGAwAAAAA=&#10;" adj="1464,33669" fillcolor="#5b9bd5" strokecolor="#f2f2f2" strokeweight="1.06mm">
                  <v:stroke joinstyle="miter"/>
                  <v:shadow on="t" color="#1f4d78" opacity="32785f" offset=".35mm,.62mm"/>
                  <v:textbox>
                    <w:txbxContent>
                      <w:p w:rsidR="00680E7D" w:rsidRDefault="00680E7D">
                        <w:pPr>
                          <w:jc w:val="center"/>
                        </w:pPr>
                        <w:r>
                          <w:t>Cloud</w:t>
                        </w:r>
                      </w:p>
                    </w:txbxContent>
                  </v:textbox>
                </v:shape>
                <v:shapetype id="_x0000_t202" coordsize="21600,21600" o:spt="202" path="m,l,21600r21600,l21600,xe">
                  <v:stroke joinstyle="miter"/>
                  <v:path gradientshapeok="t" o:connecttype="rect"/>
                </v:shapetype>
                <v:shape id="Text Box 5" o:spid="_x0000_s1029" type="#_x0000_t202" style="position:absolute;left:1302;top:2969;width:1595;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vXFcMA&#10;AADaAAAADwAAAGRycy9kb3ducmV2LnhtbESPwWrDMBBE74X+g9hCLqaRY4gJbpRQCi2FnGK398Xa&#10;2m6tlZGURMnXR4FAj8PMvGHW22hGcSTnB8sKFvMcBHFr9cCdgq/m/XkFwgdkjaNlUnAmD9vN48Ma&#10;K21PvKdjHTqRIOwrVNCHMFVS+rYng35uJ+Lk/VhnMCTpOqkdnhLcjLLI81IaHDgt9DjRW0/tX30w&#10;Cj4yV3xn3Wo3Fb8xvzTS+WXcKTV7iq8vIALF8B++tz+1ghJuV9INkJ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vXFcMAAADaAAAADwAAAAAAAAAAAAAAAACYAgAAZHJzL2Rv&#10;d25yZXYueG1sUEsFBgAAAAAEAAQA9QAAAIgDAAAAAA==&#10;" fillcolor="#4472c4" strokecolor="#f2f2f2" strokeweight="1.06mm">
                  <v:shadow on="t" color="#1f3763" opacity="32785f" offset=".35mm,.62mm"/>
                  <v:textbox>
                    <w:txbxContent>
                      <w:p w:rsidR="00680E7D" w:rsidRDefault="00680E7D">
                        <w:r>
                          <w:t>Mobile App</w:t>
                        </w:r>
                      </w:p>
                    </w:txbxContent>
                  </v:textbox>
                </v:shape>
                <v:shape id="Text Box 6" o:spid="_x0000_s1030" type="#_x0000_t202" style="position:absolute;left:5619;top:3013;width:1595;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dyjsIA&#10;AADaAAAADwAAAGRycy9kb3ducmV2LnhtbESPT2sCMRTE74V+h/AKvUjNumCV1SiloAie/NP7Y/Pc&#10;Xd28LEnU1E9vBMHjMDO/YabzaFpxIecbywoG/QwEcWl1w5WC/W7xNQbhA7LG1jIp+CcP89n72xQL&#10;ba+8ocs2VCJB2BeooA6hK6T0ZU0Gfd92xMk7WGcwJOkqqR1eE9y0Ms+yb2mw4bRQY0e/NZWn7dko&#10;WPZc/terxusuP8bstpPOD+Naqc+P+DMBESiGV/jZXmkFI3hcSTdAz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R3KOwgAAANoAAAAPAAAAAAAAAAAAAAAAAJgCAABkcnMvZG93&#10;bnJldi54bWxQSwUGAAAAAAQABAD1AAAAhwMAAAAA&#10;" fillcolor="#4472c4" strokecolor="#f2f2f2" strokeweight="1.06mm">
                  <v:shadow on="t" color="#1f3763" opacity="32785f" offset=".35mm,.62mm"/>
                  <v:textbox>
                    <w:txbxContent>
                      <w:p w:rsidR="00680E7D" w:rsidRDefault="00680E7D">
                        <w:r>
                          <w:t>MouthLab Advanced device</w:t>
                        </w:r>
                      </w:p>
                    </w:txbxContent>
                  </v:textbox>
                </v:shape>
                <v:shapetype id="_x0000_t32" coordsize="21600,21600" o:spt="32" o:oned="t" path="m,l21600,21600e" filled="f">
                  <v:path arrowok="t" fillok="f" o:connecttype="none"/>
                  <o:lock v:ext="edit" shapetype="t"/>
                </v:shapetype>
                <v:shape id="AutoShape 7" o:spid="_x0000_s1031" type="#_x0000_t32" style="position:absolute;left:3036;top:4037;width:2560;height: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SabLwAAADaAAAADwAAAGRycy9kb3ducmV2LnhtbERPyQrCMBC9C/5DGMGbpoqIVKOI4nIR&#10;cbl4G5qxKTaT0kStf28OgsfH22eLxpbiRbUvHCsY9BMQxJnTBecKrpdNbwLCB2SNpWNS8CEPi3m7&#10;NcNUuzef6HUOuYgh7FNUYEKoUil9Zsii77uKOHJ3V1sMEda51DW+Y7gt5TBJxtJiwbHBYEUrQ9nj&#10;/LQKhuHGxWdzGJmxWx5265H32+NEqW6nWU5BBGrCX/xz77WCuDVeiTdAzr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uSabLwAAADaAAAADwAAAAAAAAAAAAAAAAChAgAA&#10;ZHJzL2Rvd25yZXYueG1sUEsFBgAAAAAEAAQA+QAAAIoDAAAAAA==&#10;" strokecolor="#4472c4" strokeweight=".35mm">
                  <v:stroke dashstyle="dash" startarrow="block" endarrow="block" joinstyle="miter"/>
                </v:shape>
                <v:shape id="AutoShape 8" o:spid="_x0000_s1032" type="#_x0000_t32" style="position:absolute;left:1747;top:1503;width:826;height:1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2NG8IAAADaAAAADwAAAGRycy9kb3ducmV2LnhtbESPS2vDMBCE74H+B7GF3hK5D4fGtRxK&#10;gknILY9Dj4u1tU2tlbEUP/59VAjkOMzMN0y6Hk0jeupcbVnB6yICQVxYXXOp4HLO558gnEfW2Fgm&#10;BRM5WGdPsxQTbQc+Un/ypQgQdgkqqLxvEyldUZFBt7AtcfB+bWfQB9mVUnc4BLhp5FsULaXBmsNC&#10;hS1tKir+Tlej4Gcj46096unD5atDfM7fUfNOqZfn8fsLhKfRP8L39l4rWMH/lXADZH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2NG8IAAADaAAAADwAAAAAAAAAAAAAA&#10;AAChAgAAZHJzL2Rvd25yZXYueG1sUEsFBgAAAAAEAAQA+QAAAJADAAAAAA==&#10;" strokecolor="#4472c4" strokeweight=".35mm">
                  <v:stroke dashstyle="dash" startarrow="block" endarrow="block" joinstyle="miter"/>
                </v:shape>
                <v:shape id="AutoShape 9" o:spid="_x0000_s1033" type="#_x0000_t32" style="position:absolute;left:5596;top:1748;width:1000;height:9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Ng7MAAAADbAAAADwAAAGRycy9kb3ducmV2LnhtbERPTYvCMBC9C/6HMMLeNFVEpGtaxEXd&#10;i4h1L3sbmtmm2ExKk9X6740geJvH+5xV3ttGXKnztWMF00kCgrh0uuZKwc95O16C8AFZY+OYFNzJ&#10;Q54NBytMtbvxia5FqEQMYZ+iAhNCm0rpS0MW/cS1xJH7c53FEGFXSd3hLYbbRs6SZCEt1hwbDLa0&#10;MVRein+rYBZ+ub5vD3OzcOvD/mvu/e64VOpj1K8/QQTqw1v8cn/rOH8Kz1/iATJ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UjYOzAAAAA2wAAAA8AAAAAAAAAAAAAAAAA&#10;oQIAAGRycy9kb3ducmV2LnhtbFBLBQYAAAAABAAEAPkAAACOAwAAAAA=&#10;" strokecolor="#4472c4" strokeweight=".35mm">
                  <v:stroke dashstyle="dash" startarrow="block" endarrow="block" joinstyle="miter"/>
                </v:shape>
                <w10:anchorlock/>
              </v:group>
            </w:pict>
          </mc:Fallback>
        </mc:AlternateContent>
      </w:r>
    </w:p>
    <w:p w:rsidR="007F5B00" w:rsidRDefault="007F5B00">
      <w:pPr>
        <w:pStyle w:val="Caption"/>
        <w:jc w:val="center"/>
      </w:pPr>
      <w:r>
        <w:t xml:space="preserve">Figure </w:t>
      </w:r>
      <w:r>
        <w:fldChar w:fldCharType="begin"/>
      </w:r>
      <w:r>
        <w:instrText xml:space="preserve"> SEQ "Figure" \*Arabic </w:instrText>
      </w:r>
      <w:r>
        <w:fldChar w:fldCharType="separate"/>
      </w:r>
      <w:r>
        <w:t>1</w:t>
      </w:r>
      <w:r>
        <w:fldChar w:fldCharType="end"/>
      </w:r>
      <w:r>
        <w:t xml:space="preserve"> Connection of Mobile App To other sub-system</w:t>
      </w:r>
    </w:p>
    <w:p w:rsidR="007F5B00" w:rsidRDefault="007F5B00">
      <w:pPr>
        <w:jc w:val="left"/>
        <w:rPr>
          <w:szCs w:val="20"/>
        </w:rPr>
      </w:pPr>
    </w:p>
    <w:p w:rsidR="007F5B00" w:rsidRDefault="007F5B00">
      <w:pPr>
        <w:pStyle w:val="Heading2"/>
        <w:jc w:val="left"/>
        <w:rPr>
          <w:sz w:val="22"/>
          <w:szCs w:val="22"/>
        </w:rPr>
      </w:pPr>
      <w:bookmarkStart w:id="11" w:name="_Toc517688397"/>
      <w:r>
        <w:rPr>
          <w:sz w:val="22"/>
          <w:szCs w:val="22"/>
        </w:rPr>
        <w:t>Scope</w:t>
      </w:r>
      <w:bookmarkEnd w:id="11"/>
    </w:p>
    <w:p w:rsidR="007F5B00" w:rsidRDefault="007F5B00">
      <w:pPr>
        <w:pStyle w:val="BodyText"/>
        <w:numPr>
          <w:ilvl w:val="0"/>
          <w:numId w:val="5"/>
        </w:numPr>
        <w:rPr>
          <w:szCs w:val="20"/>
        </w:rPr>
      </w:pPr>
      <w:r>
        <w:rPr>
          <w:szCs w:val="20"/>
        </w:rPr>
        <w:t xml:space="preserve">This application will be built for iOS version 11. </w:t>
      </w:r>
    </w:p>
    <w:p w:rsidR="007F5B00" w:rsidRDefault="007F5B00">
      <w:pPr>
        <w:pStyle w:val="BodyText"/>
        <w:numPr>
          <w:ilvl w:val="0"/>
          <w:numId w:val="5"/>
        </w:numPr>
        <w:rPr>
          <w:szCs w:val="20"/>
        </w:rPr>
      </w:pPr>
      <w:r>
        <w:rPr>
          <w:szCs w:val="20"/>
        </w:rPr>
        <w:t xml:space="preserve">All devices that support this version will be able to run this application. </w:t>
      </w:r>
    </w:p>
    <w:p w:rsidR="007F5B00" w:rsidRDefault="007F5B00">
      <w:pPr>
        <w:pStyle w:val="BodyText"/>
        <w:numPr>
          <w:ilvl w:val="0"/>
          <w:numId w:val="5"/>
        </w:numPr>
        <w:rPr>
          <w:szCs w:val="20"/>
        </w:rPr>
      </w:pPr>
      <w:r>
        <w:rPr>
          <w:szCs w:val="20"/>
        </w:rPr>
        <w:t xml:space="preserve">Also the devices which run older version of iOS [up to version 9] will also be able to run this application. </w:t>
      </w:r>
    </w:p>
    <w:p w:rsidR="007F5B00" w:rsidRDefault="007F5B00">
      <w:pPr>
        <w:pStyle w:val="BodyText"/>
        <w:numPr>
          <w:ilvl w:val="0"/>
          <w:numId w:val="5"/>
        </w:numPr>
        <w:rPr>
          <w:szCs w:val="20"/>
        </w:rPr>
      </w:pPr>
      <w:r>
        <w:rPr>
          <w:szCs w:val="20"/>
        </w:rPr>
        <w:t xml:space="preserve">The Xcode development tools will be used to develop mobile app. </w:t>
      </w:r>
    </w:p>
    <w:p w:rsidR="007F5B00" w:rsidRDefault="007F5B00">
      <w:pPr>
        <w:pStyle w:val="BodyText"/>
        <w:numPr>
          <w:ilvl w:val="0"/>
          <w:numId w:val="5"/>
        </w:numPr>
        <w:rPr>
          <w:szCs w:val="20"/>
        </w:rPr>
      </w:pPr>
      <w:r>
        <w:rPr>
          <w:szCs w:val="20"/>
        </w:rPr>
        <w:t>Three to four (3-4) screens will be provided.</w:t>
      </w:r>
    </w:p>
    <w:p w:rsidR="007F5B00" w:rsidRDefault="007F5B00">
      <w:pPr>
        <w:pStyle w:val="BodyText"/>
        <w:rPr>
          <w:szCs w:val="20"/>
        </w:rPr>
      </w:pPr>
    </w:p>
    <w:p w:rsidR="007F5B00" w:rsidRDefault="007F5B00">
      <w:pPr>
        <w:pStyle w:val="Heading2"/>
        <w:rPr>
          <w:sz w:val="22"/>
          <w:szCs w:val="22"/>
        </w:rPr>
      </w:pPr>
      <w:bookmarkStart w:id="12" w:name="_Toc517688398"/>
      <w:r>
        <w:rPr>
          <w:sz w:val="22"/>
          <w:szCs w:val="22"/>
        </w:rPr>
        <w:t>Out of Scope</w:t>
      </w:r>
      <w:bookmarkEnd w:id="12"/>
    </w:p>
    <w:p w:rsidR="007F5B00" w:rsidRDefault="007F5B00">
      <w:pPr>
        <w:pStyle w:val="BodyText"/>
        <w:numPr>
          <w:ilvl w:val="0"/>
          <w:numId w:val="13"/>
        </w:numPr>
        <w:rPr>
          <w:szCs w:val="20"/>
        </w:rPr>
      </w:pPr>
      <w:r>
        <w:rPr>
          <w:szCs w:val="20"/>
        </w:rPr>
        <w:t>The registration and approval of mobile application with the Apple server is out of scope.</w:t>
      </w:r>
    </w:p>
    <w:p w:rsidR="007F5B00" w:rsidRDefault="007F5B00">
      <w:pPr>
        <w:pStyle w:val="BodyText"/>
        <w:numPr>
          <w:ilvl w:val="0"/>
          <w:numId w:val="13"/>
        </w:numPr>
        <w:rPr>
          <w:szCs w:val="20"/>
        </w:rPr>
      </w:pPr>
      <w:r>
        <w:rPr>
          <w:szCs w:val="20"/>
        </w:rPr>
        <w:t>User test case plan and test reports</w:t>
      </w:r>
    </w:p>
    <w:p w:rsidR="007F5B00" w:rsidRDefault="007F5B00">
      <w:pPr>
        <w:pStyle w:val="BodyText"/>
        <w:numPr>
          <w:ilvl w:val="0"/>
          <w:numId w:val="13"/>
        </w:numPr>
        <w:rPr>
          <w:szCs w:val="20"/>
        </w:rPr>
      </w:pPr>
      <w:r>
        <w:rPr>
          <w:szCs w:val="20"/>
        </w:rPr>
        <w:t>Any other requirement not described in SRS.</w:t>
      </w:r>
    </w:p>
    <w:p w:rsidR="007F5B00" w:rsidRDefault="007F5B00">
      <w:pPr>
        <w:pStyle w:val="BodyText"/>
        <w:jc w:val="left"/>
        <w:rPr>
          <w:i/>
          <w:iCs/>
          <w:szCs w:val="20"/>
        </w:rPr>
      </w:pPr>
    </w:p>
    <w:p w:rsidR="007F5B00" w:rsidRDefault="007F5B00">
      <w:pPr>
        <w:pStyle w:val="BodyText"/>
        <w:jc w:val="left"/>
        <w:rPr>
          <w:i/>
          <w:iCs/>
          <w:szCs w:val="20"/>
        </w:rPr>
      </w:pPr>
    </w:p>
    <w:p w:rsidR="007F5B00" w:rsidRDefault="007F5B00">
      <w:pPr>
        <w:pStyle w:val="Heading1"/>
        <w:tabs>
          <w:tab w:val="left" w:pos="567"/>
        </w:tabs>
        <w:suppressAutoHyphens w:val="0"/>
        <w:ind w:left="567" w:hanging="567"/>
        <w:rPr>
          <w:sz w:val="24"/>
          <w:szCs w:val="24"/>
        </w:rPr>
      </w:pPr>
      <w:bookmarkStart w:id="13" w:name="__RefHeading__179_1440424784"/>
      <w:bookmarkStart w:id="14" w:name="_Toc517688399"/>
      <w:bookmarkEnd w:id="13"/>
      <w:r>
        <w:rPr>
          <w:sz w:val="24"/>
          <w:szCs w:val="24"/>
        </w:rPr>
        <w:lastRenderedPageBreak/>
        <w:t>functional RequiREment</w:t>
      </w:r>
      <w:bookmarkEnd w:id="14"/>
    </w:p>
    <w:p w:rsidR="00DD0A6B" w:rsidRDefault="00DD0A6B" w:rsidP="00DD0A6B">
      <w:pPr>
        <w:pStyle w:val="BodyText"/>
      </w:pPr>
    </w:p>
    <w:p w:rsidR="00DD0A6B" w:rsidRDefault="00DD0A6B" w:rsidP="00DD0A6B">
      <w:pPr>
        <w:pStyle w:val="Heading2"/>
      </w:pPr>
      <w:proofErr w:type="gramStart"/>
      <w:r>
        <w:t>iOS</w:t>
      </w:r>
      <w:proofErr w:type="gramEnd"/>
      <w:r>
        <w:t xml:space="preserve"> Mobile Phone Application Requirements</w:t>
      </w:r>
    </w:p>
    <w:p w:rsidR="00DD0A6B" w:rsidRDefault="00DD0A6B" w:rsidP="00DD0A6B">
      <w:pPr>
        <w:pStyle w:val="BodyText"/>
      </w:pPr>
    </w:p>
    <w:p w:rsidR="008E4859" w:rsidRDefault="008E4859" w:rsidP="008E4859">
      <w:pPr>
        <w:pStyle w:val="BodyText"/>
        <w:rPr>
          <w:szCs w:val="20"/>
        </w:rPr>
      </w:pPr>
      <w:r>
        <w:rPr>
          <w:szCs w:val="20"/>
        </w:rPr>
        <w:t>Following diagram gives the high level idea of steps towards mobile app creation.</w:t>
      </w:r>
    </w:p>
    <w:p w:rsidR="008E4859" w:rsidRDefault="008E4859" w:rsidP="008E4859">
      <w:pPr>
        <w:pStyle w:val="BodyText"/>
        <w:rPr>
          <w:szCs w:val="20"/>
        </w:rPr>
      </w:pPr>
    </w:p>
    <w:p w:rsidR="008E4859" w:rsidRDefault="00E87D0E" w:rsidP="008E4859">
      <w:pPr>
        <w:pStyle w:val="BodyText"/>
        <w:rPr>
          <w:szCs w:val="20"/>
        </w:rPr>
      </w:pPr>
      <w:r>
        <w:rPr>
          <w:noProof/>
          <w:szCs w:val="20"/>
          <w:lang w:val="en-IN" w:eastAsia="en-IN"/>
        </w:rPr>
        <w:drawing>
          <wp:inline distT="0" distB="0" distL="0" distR="0">
            <wp:extent cx="6134100"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4100" cy="2457450"/>
                    </a:xfrm>
                    <a:prstGeom prst="rect">
                      <a:avLst/>
                    </a:prstGeom>
                    <a:solidFill>
                      <a:srgbClr val="FFFFFF">
                        <a:alpha val="0"/>
                      </a:srgbClr>
                    </a:solidFill>
                    <a:ln>
                      <a:noFill/>
                    </a:ln>
                  </pic:spPr>
                </pic:pic>
              </a:graphicData>
            </a:graphic>
          </wp:inline>
        </w:drawing>
      </w:r>
    </w:p>
    <w:p w:rsidR="008E4859" w:rsidRDefault="008E4859" w:rsidP="008E4859">
      <w:pPr>
        <w:pStyle w:val="BodyText"/>
        <w:rPr>
          <w:szCs w:val="20"/>
        </w:rPr>
      </w:pPr>
    </w:p>
    <w:p w:rsidR="008E4859" w:rsidRDefault="008E4859" w:rsidP="008E4859">
      <w:pPr>
        <w:pStyle w:val="Caption"/>
        <w:jc w:val="center"/>
      </w:pPr>
      <w:r>
        <w:t xml:space="preserve">Figure </w:t>
      </w:r>
      <w:r>
        <w:fldChar w:fldCharType="begin"/>
      </w:r>
      <w:r>
        <w:instrText xml:space="preserve"> SEQ "Figure" \*Arabic </w:instrText>
      </w:r>
      <w:r>
        <w:fldChar w:fldCharType="separate"/>
      </w:r>
      <w:r>
        <w:t>2</w:t>
      </w:r>
      <w:r>
        <w:fldChar w:fldCharType="end"/>
      </w:r>
      <w:r>
        <w:t xml:space="preserve">  Functional Steps for Mobile App</w:t>
      </w:r>
    </w:p>
    <w:p w:rsidR="008E4859" w:rsidRDefault="008E4859" w:rsidP="008E4859">
      <w:pPr>
        <w:rPr>
          <w:szCs w:val="20"/>
        </w:rPr>
      </w:pPr>
    </w:p>
    <w:p w:rsidR="008E4859" w:rsidRDefault="008E4859" w:rsidP="008E4859">
      <w:pPr>
        <w:pStyle w:val="Heading3"/>
      </w:pPr>
      <w:bookmarkStart w:id="15" w:name="_Toc517688400"/>
      <w:r>
        <w:t>Login</w:t>
      </w:r>
      <w:bookmarkEnd w:id="15"/>
    </w:p>
    <w:p w:rsidR="008E4859" w:rsidRDefault="008E4859" w:rsidP="008E4859">
      <w:pPr>
        <w:pStyle w:val="BodyText"/>
        <w:ind w:left="576"/>
        <w:rPr>
          <w:szCs w:val="20"/>
        </w:rPr>
      </w:pPr>
      <w:r>
        <w:rPr>
          <w:szCs w:val="20"/>
        </w:rPr>
        <w:t xml:space="preserve">Each users will have </w:t>
      </w:r>
      <w:proofErr w:type="gramStart"/>
      <w:r>
        <w:rPr>
          <w:szCs w:val="20"/>
        </w:rPr>
        <w:t>a</w:t>
      </w:r>
      <w:proofErr w:type="gramEnd"/>
      <w:r>
        <w:rPr>
          <w:szCs w:val="20"/>
        </w:rPr>
        <w:t xml:space="preserve"> account associated. User can login to app using the credentials.</w:t>
      </w:r>
    </w:p>
    <w:p w:rsidR="008E4859" w:rsidRDefault="00E87D0E" w:rsidP="008E4859">
      <w:pPr>
        <w:pStyle w:val="BodyText"/>
        <w:ind w:left="576"/>
        <w:rPr>
          <w:szCs w:val="20"/>
        </w:rPr>
      </w:pPr>
      <w:r>
        <w:rPr>
          <w:noProof/>
          <w:lang w:val="en-IN" w:eastAsia="en-IN"/>
        </w:rPr>
        <w:drawing>
          <wp:anchor distT="0" distB="0" distL="0" distR="0" simplePos="0" relativeHeight="251656192" behindDoc="0" locked="0" layoutInCell="1" allowOverlap="1">
            <wp:simplePos x="0" y="0"/>
            <wp:positionH relativeFrom="column">
              <wp:posOffset>182880</wp:posOffset>
            </wp:positionH>
            <wp:positionV relativeFrom="paragraph">
              <wp:posOffset>39370</wp:posOffset>
            </wp:positionV>
            <wp:extent cx="5596255" cy="3612515"/>
            <wp:effectExtent l="0" t="0" r="4445" b="698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6255" cy="361251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8E4859" w:rsidRDefault="008E4859" w:rsidP="008E4859">
      <w:pPr>
        <w:pStyle w:val="BodyText"/>
        <w:rPr>
          <w:szCs w:val="20"/>
        </w:rPr>
      </w:pPr>
      <w:r>
        <w:rPr>
          <w:szCs w:val="20"/>
        </w:rPr>
        <w:tab/>
      </w:r>
      <w:r>
        <w:rPr>
          <w:szCs w:val="20"/>
        </w:rPr>
        <w:tab/>
        <w:t>Login screen</w:t>
      </w:r>
      <w:r>
        <w:rPr>
          <w:szCs w:val="20"/>
        </w:rPr>
        <w:tab/>
      </w:r>
      <w:r>
        <w:rPr>
          <w:szCs w:val="20"/>
        </w:rPr>
        <w:tab/>
      </w:r>
      <w:r>
        <w:rPr>
          <w:szCs w:val="20"/>
        </w:rPr>
        <w:tab/>
      </w:r>
      <w:r>
        <w:rPr>
          <w:szCs w:val="20"/>
        </w:rPr>
        <w:tab/>
      </w:r>
      <w:r>
        <w:rPr>
          <w:szCs w:val="20"/>
        </w:rPr>
        <w:tab/>
      </w:r>
      <w:r>
        <w:rPr>
          <w:szCs w:val="20"/>
        </w:rPr>
        <w:tab/>
        <w:t>Credentials screen</w:t>
      </w:r>
    </w:p>
    <w:p w:rsidR="008E4859" w:rsidRDefault="008E4859" w:rsidP="008E4859">
      <w:pPr>
        <w:pStyle w:val="BodyText"/>
        <w:ind w:left="576"/>
        <w:rPr>
          <w:szCs w:val="20"/>
        </w:rPr>
      </w:pPr>
    </w:p>
    <w:p w:rsidR="008E4859" w:rsidRDefault="008E4859" w:rsidP="008E4859">
      <w:pPr>
        <w:pStyle w:val="BodyText"/>
        <w:ind w:left="576"/>
        <w:rPr>
          <w:szCs w:val="20"/>
        </w:rPr>
      </w:pPr>
    </w:p>
    <w:p w:rsidR="008E4859" w:rsidRDefault="008E4859" w:rsidP="008E4859">
      <w:pPr>
        <w:pStyle w:val="BodyText"/>
        <w:ind w:left="576"/>
        <w:rPr>
          <w:szCs w:val="20"/>
        </w:rPr>
      </w:pPr>
    </w:p>
    <w:p w:rsidR="008E4859" w:rsidRDefault="008E4859" w:rsidP="008E4859">
      <w:pPr>
        <w:pStyle w:val="BodyText"/>
        <w:ind w:left="576"/>
        <w:rPr>
          <w:szCs w:val="20"/>
        </w:rPr>
      </w:pPr>
    </w:p>
    <w:tbl>
      <w:tblPr>
        <w:tblW w:w="0" w:type="auto"/>
        <w:tblInd w:w="108" w:type="dxa"/>
        <w:tblLayout w:type="fixed"/>
        <w:tblLook w:val="0000" w:firstRow="0" w:lastRow="0" w:firstColumn="0" w:lastColumn="0" w:noHBand="0" w:noVBand="0"/>
      </w:tblPr>
      <w:tblGrid>
        <w:gridCol w:w="1820"/>
        <w:gridCol w:w="7848"/>
      </w:tblGrid>
      <w:tr w:rsidR="008E4859" w:rsidTr="00403046">
        <w:trPr>
          <w:cantSplit/>
        </w:trPr>
        <w:tc>
          <w:tcPr>
            <w:tcW w:w="1820" w:type="dxa"/>
            <w:tcBorders>
              <w:top w:val="single" w:sz="4" w:space="0" w:color="000000"/>
              <w:left w:val="single" w:sz="4" w:space="0" w:color="000000"/>
              <w:bottom w:val="single" w:sz="4" w:space="0" w:color="000000"/>
            </w:tcBorders>
            <w:shd w:val="clear" w:color="auto" w:fill="D9D9D9"/>
          </w:tcPr>
          <w:p w:rsidR="008E4859" w:rsidRDefault="008E4859" w:rsidP="00403046">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8E4859" w:rsidRDefault="008E4859" w:rsidP="00403046">
            <w:pPr>
              <w:pStyle w:val="TableColumnTitle"/>
              <w:snapToGrid w:val="0"/>
              <w:jc w:val="left"/>
              <w:rPr>
                <w:szCs w:val="20"/>
              </w:rPr>
            </w:pPr>
            <w:r>
              <w:rPr>
                <w:szCs w:val="20"/>
              </w:rPr>
              <w:t>Description</w:t>
            </w:r>
          </w:p>
        </w:tc>
      </w:tr>
      <w:tr w:rsidR="008E4859" w:rsidTr="00403046">
        <w:trPr>
          <w:cantSplit/>
          <w:trHeight w:val="133"/>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RQ01</w:t>
            </w:r>
          </w:p>
        </w:tc>
      </w:tr>
      <w:tr w:rsidR="008E4859" w:rsidTr="00403046">
        <w:trPr>
          <w:cantSplit/>
          <w:trHeight w:val="133"/>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Login to app using credentials.</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A access token will be provided from AWS incognito once successfully logged in.</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Any registered user can login into the app.</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numPr>
                <w:ilvl w:val="0"/>
                <w:numId w:val="9"/>
              </w:numPr>
              <w:snapToGrid w:val="0"/>
              <w:rPr>
                <w:szCs w:val="20"/>
              </w:rPr>
            </w:pPr>
            <w:r>
              <w:rPr>
                <w:szCs w:val="20"/>
              </w:rPr>
              <w:t>Server URL/IP address</w:t>
            </w:r>
          </w:p>
          <w:p w:rsidR="008E4859" w:rsidRDefault="008E4859" w:rsidP="00403046">
            <w:pPr>
              <w:pStyle w:val="TableText"/>
              <w:numPr>
                <w:ilvl w:val="0"/>
                <w:numId w:val="9"/>
              </w:numPr>
              <w:snapToGrid w:val="0"/>
              <w:rPr>
                <w:szCs w:val="20"/>
              </w:rPr>
            </w:pPr>
            <w:r>
              <w:rPr>
                <w:szCs w:val="20"/>
              </w:rPr>
              <w:t xml:space="preserve">User name </w:t>
            </w:r>
          </w:p>
          <w:p w:rsidR="008E4859" w:rsidRDefault="008E4859" w:rsidP="00403046">
            <w:pPr>
              <w:pStyle w:val="TableText"/>
              <w:numPr>
                <w:ilvl w:val="0"/>
                <w:numId w:val="9"/>
              </w:numPr>
              <w:snapToGrid w:val="0"/>
              <w:jc w:val="left"/>
              <w:rPr>
                <w:szCs w:val="20"/>
              </w:rPr>
            </w:pPr>
            <w:r>
              <w:rPr>
                <w:szCs w:val="20"/>
              </w:rPr>
              <w:t xml:space="preserve">Password </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Login status: success or failure.</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numPr>
                <w:ilvl w:val="0"/>
                <w:numId w:val="10"/>
              </w:numPr>
              <w:snapToGrid w:val="0"/>
              <w:rPr>
                <w:szCs w:val="20"/>
              </w:rPr>
            </w:pPr>
            <w:r>
              <w:rPr>
                <w:szCs w:val="20"/>
              </w:rPr>
              <w:t>Open app by clicking icon.</w:t>
            </w:r>
          </w:p>
          <w:p w:rsidR="008E4859" w:rsidRDefault="008E4859" w:rsidP="00403046">
            <w:pPr>
              <w:pStyle w:val="TableText"/>
              <w:numPr>
                <w:ilvl w:val="0"/>
                <w:numId w:val="10"/>
              </w:numPr>
              <w:rPr>
                <w:szCs w:val="20"/>
              </w:rPr>
            </w:pPr>
            <w:r>
              <w:rPr>
                <w:szCs w:val="20"/>
              </w:rPr>
              <w:t>Enter User Name, and password as an input, then click on Login button</w:t>
            </w:r>
          </w:p>
          <w:p w:rsidR="008E4859" w:rsidRDefault="008E4859" w:rsidP="00403046">
            <w:pPr>
              <w:pStyle w:val="TableText"/>
              <w:numPr>
                <w:ilvl w:val="0"/>
                <w:numId w:val="10"/>
              </w:numPr>
              <w:snapToGrid w:val="0"/>
              <w:jc w:val="left"/>
              <w:rPr>
                <w:szCs w:val="20"/>
              </w:rPr>
            </w:pPr>
            <w:r>
              <w:rPr>
                <w:szCs w:val="20"/>
              </w:rPr>
              <w:t xml:space="preserve">If valid input, then it will redirect to Home page. </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p>
          <w:p w:rsidR="008E4859" w:rsidRDefault="008E4859" w:rsidP="00403046">
            <w:pPr>
              <w:pStyle w:val="TableText"/>
              <w:numPr>
                <w:ilvl w:val="0"/>
                <w:numId w:val="8"/>
              </w:numPr>
              <w:snapToGrid w:val="0"/>
              <w:jc w:val="left"/>
              <w:rPr>
                <w:szCs w:val="20"/>
              </w:rPr>
            </w:pPr>
            <w:r>
              <w:rPr>
                <w:szCs w:val="20"/>
              </w:rPr>
              <w:t>Username</w:t>
            </w:r>
          </w:p>
          <w:p w:rsidR="008E4859" w:rsidRDefault="008E4859" w:rsidP="00403046">
            <w:pPr>
              <w:pStyle w:val="TableText"/>
              <w:numPr>
                <w:ilvl w:val="0"/>
                <w:numId w:val="8"/>
              </w:numPr>
              <w:snapToGrid w:val="0"/>
              <w:jc w:val="left"/>
              <w:rPr>
                <w:szCs w:val="20"/>
              </w:rPr>
            </w:pPr>
            <w:r>
              <w:rPr>
                <w:szCs w:val="20"/>
              </w:rPr>
              <w:t>Password</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Data will be visible to user, until app is in foreground.</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When user clicks on login button, this event is triggered.</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numPr>
                <w:ilvl w:val="0"/>
                <w:numId w:val="8"/>
              </w:numPr>
              <w:snapToGrid w:val="0"/>
              <w:jc w:val="left"/>
              <w:rPr>
                <w:szCs w:val="20"/>
              </w:rPr>
            </w:pPr>
            <w:r>
              <w:rPr>
                <w:szCs w:val="20"/>
              </w:rPr>
              <w:t>Call Login API (REST API) to server</w:t>
            </w:r>
          </w:p>
          <w:p w:rsidR="008E4859" w:rsidRDefault="008E4859" w:rsidP="00403046">
            <w:pPr>
              <w:pStyle w:val="TableText"/>
              <w:numPr>
                <w:ilvl w:val="0"/>
                <w:numId w:val="8"/>
              </w:numPr>
              <w:snapToGrid w:val="0"/>
              <w:jc w:val="left"/>
              <w:rPr>
                <w:szCs w:val="20"/>
              </w:rPr>
            </w:pPr>
            <w:r>
              <w:rPr>
                <w:szCs w:val="20"/>
              </w:rPr>
              <w:t>Authenticate/Un-authenticate the User</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Username and password are mandatory fields.</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Restful API handling</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Testability with respect to test environment</w:t>
            </w:r>
          </w:p>
          <w:p w:rsidR="008E4859" w:rsidRDefault="008E4859" w:rsidP="00403046">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Yes</w:t>
            </w:r>
          </w:p>
        </w:tc>
      </w:tr>
      <w:tr w:rsidR="008E4859" w:rsidTr="00403046">
        <w:trPr>
          <w:cantSplit/>
        </w:trPr>
        <w:tc>
          <w:tcPr>
            <w:tcW w:w="1820" w:type="dxa"/>
            <w:tcBorders>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8E4859" w:rsidRDefault="008E4859" w:rsidP="00403046">
            <w:pPr>
              <w:pStyle w:val="BodyText"/>
              <w:snapToGrid w:val="0"/>
              <w:jc w:val="left"/>
              <w:rPr>
                <w:szCs w:val="20"/>
                <w:lang w:val="en-IN"/>
              </w:rPr>
            </w:pPr>
            <w:r>
              <w:rPr>
                <w:szCs w:val="20"/>
                <w:lang w:val="en-IN"/>
              </w:rPr>
              <w:t>User must be able to login to the app with the provided credentials.</w:t>
            </w:r>
          </w:p>
          <w:p w:rsidR="008E4859" w:rsidRDefault="008E4859" w:rsidP="00403046">
            <w:pPr>
              <w:pStyle w:val="BodyText"/>
              <w:snapToGrid w:val="0"/>
              <w:spacing w:before="60" w:after="60"/>
              <w:jc w:val="left"/>
              <w:rPr>
                <w:szCs w:val="20"/>
                <w:lang w:val="en-IN"/>
              </w:rPr>
            </w:pPr>
            <w:r>
              <w:rPr>
                <w:szCs w:val="20"/>
                <w:lang w:val="en-IN"/>
              </w:rPr>
              <w:t>User gets redirected to home page.</w:t>
            </w:r>
          </w:p>
        </w:tc>
      </w:tr>
    </w:tbl>
    <w:p w:rsidR="008E4859" w:rsidRDefault="008E4859" w:rsidP="008E4859">
      <w:pPr>
        <w:pStyle w:val="BodyText"/>
      </w:pPr>
    </w:p>
    <w:p w:rsidR="008E4859" w:rsidRDefault="008E4859" w:rsidP="008E4859">
      <w:pPr>
        <w:pStyle w:val="Heading3"/>
      </w:pPr>
      <w:bookmarkStart w:id="16" w:name="_Toc517688401"/>
      <w:r>
        <w:lastRenderedPageBreak/>
        <w:t>Registration</w:t>
      </w:r>
      <w:bookmarkEnd w:id="16"/>
    </w:p>
    <w:p w:rsidR="008E4859" w:rsidRDefault="008E4859" w:rsidP="008E4859">
      <w:pPr>
        <w:pStyle w:val="BodyText"/>
        <w:ind w:left="576"/>
        <w:rPr>
          <w:szCs w:val="20"/>
        </w:rPr>
      </w:pPr>
      <w:r>
        <w:rPr>
          <w:szCs w:val="20"/>
        </w:rPr>
        <w:t xml:space="preserve">Any user can register using their e-mail. The confirmation code will be send to the user </w:t>
      </w:r>
      <w:proofErr w:type="spellStart"/>
      <w:r>
        <w:rPr>
          <w:szCs w:val="20"/>
        </w:rPr>
        <w:t>emailID</w:t>
      </w:r>
      <w:proofErr w:type="spellEnd"/>
      <w:r>
        <w:rPr>
          <w:szCs w:val="20"/>
        </w:rPr>
        <w:t>. On verification of code, the user will be registered and can access the account.</w:t>
      </w:r>
    </w:p>
    <w:p w:rsidR="008E4859" w:rsidRDefault="008E4859" w:rsidP="008E4859">
      <w:pPr>
        <w:pStyle w:val="BodyText"/>
        <w:ind w:left="576"/>
      </w:pPr>
      <w:r>
        <w:tab/>
      </w:r>
      <w:r>
        <w:tab/>
        <w:t xml:space="preserve">Details </w:t>
      </w:r>
      <w:proofErr w:type="gramStart"/>
      <w:r>
        <w:t>screen(</w:t>
      </w:r>
      <w:proofErr w:type="spellStart"/>
      <w:proofErr w:type="gramEnd"/>
      <w:r>
        <w:t>i</w:t>
      </w:r>
      <w:proofErr w:type="spellEnd"/>
      <w:r>
        <w:t>)</w:t>
      </w:r>
      <w:r>
        <w:tab/>
      </w:r>
      <w:r>
        <w:tab/>
      </w:r>
      <w:r>
        <w:tab/>
      </w:r>
      <w:r>
        <w:tab/>
      </w:r>
      <w:r>
        <w:tab/>
        <w:t>Details screen(II)</w:t>
      </w:r>
      <w:r w:rsidR="00E87D0E">
        <w:rPr>
          <w:noProof/>
          <w:lang w:val="en-IN" w:eastAsia="en-IN"/>
        </w:rPr>
        <w:drawing>
          <wp:anchor distT="0" distB="0" distL="0" distR="0" simplePos="0" relativeHeight="251659264" behindDoc="0" locked="0" layoutInCell="1" allowOverlap="1">
            <wp:simplePos x="0" y="0"/>
            <wp:positionH relativeFrom="column">
              <wp:posOffset>101600</wp:posOffset>
            </wp:positionH>
            <wp:positionV relativeFrom="paragraph">
              <wp:posOffset>106680</wp:posOffset>
            </wp:positionV>
            <wp:extent cx="5596255" cy="3721735"/>
            <wp:effectExtent l="0" t="0" r="444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96255" cy="372173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8E4859" w:rsidRDefault="00E87D0E" w:rsidP="008E4859">
      <w:pPr>
        <w:pStyle w:val="BodyText"/>
        <w:ind w:left="576"/>
        <w:rPr>
          <w:szCs w:val="20"/>
        </w:rPr>
      </w:pPr>
      <w:r>
        <w:rPr>
          <w:noProof/>
          <w:lang w:val="en-IN" w:eastAsia="en-IN"/>
        </w:rPr>
        <w:drawing>
          <wp:anchor distT="0" distB="0" distL="0" distR="0" simplePos="0" relativeHeight="251660288" behindDoc="0" locked="0" layoutInCell="1" allowOverlap="1">
            <wp:simplePos x="0" y="0"/>
            <wp:positionH relativeFrom="column">
              <wp:posOffset>110490</wp:posOffset>
            </wp:positionH>
            <wp:positionV relativeFrom="paragraph">
              <wp:posOffset>410210</wp:posOffset>
            </wp:positionV>
            <wp:extent cx="5596255" cy="3740785"/>
            <wp:effectExtent l="0" t="0" r="444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96255" cy="374078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8E4859" w:rsidRDefault="008E4859" w:rsidP="008E4859">
      <w:pPr>
        <w:pStyle w:val="BodyText"/>
        <w:ind w:left="576"/>
        <w:rPr>
          <w:szCs w:val="20"/>
        </w:rPr>
      </w:pPr>
    </w:p>
    <w:p w:rsidR="008E4859" w:rsidRDefault="008E4859" w:rsidP="008E4859">
      <w:pPr>
        <w:pStyle w:val="BodyText"/>
        <w:ind w:left="576"/>
        <w:rPr>
          <w:szCs w:val="20"/>
        </w:rPr>
      </w:pPr>
      <w:r>
        <w:rPr>
          <w:szCs w:val="20"/>
        </w:rPr>
        <w:tab/>
      </w:r>
      <w:r>
        <w:rPr>
          <w:szCs w:val="20"/>
        </w:rPr>
        <w:tab/>
        <w:t>Address screen</w:t>
      </w:r>
      <w:r>
        <w:rPr>
          <w:szCs w:val="20"/>
        </w:rPr>
        <w:tab/>
      </w:r>
      <w:r>
        <w:rPr>
          <w:szCs w:val="20"/>
        </w:rPr>
        <w:tab/>
      </w:r>
      <w:r>
        <w:rPr>
          <w:szCs w:val="20"/>
        </w:rPr>
        <w:tab/>
      </w:r>
      <w:r>
        <w:rPr>
          <w:szCs w:val="20"/>
        </w:rPr>
        <w:tab/>
      </w:r>
      <w:r>
        <w:rPr>
          <w:szCs w:val="20"/>
        </w:rPr>
        <w:tab/>
      </w:r>
      <w:r>
        <w:rPr>
          <w:szCs w:val="20"/>
        </w:rPr>
        <w:tab/>
        <w:t>Insurance Screen</w:t>
      </w:r>
    </w:p>
    <w:p w:rsidR="008E4859" w:rsidRDefault="008E4859" w:rsidP="008E4859">
      <w:pPr>
        <w:pStyle w:val="BodyText"/>
        <w:ind w:left="576"/>
        <w:rPr>
          <w:szCs w:val="20"/>
        </w:rPr>
      </w:pPr>
    </w:p>
    <w:p w:rsidR="008E4859" w:rsidRDefault="008E4859" w:rsidP="008E4859">
      <w:pPr>
        <w:pStyle w:val="BodyText"/>
        <w:ind w:left="576"/>
        <w:rPr>
          <w:szCs w:val="20"/>
        </w:rPr>
      </w:pPr>
    </w:p>
    <w:p w:rsidR="008E4859" w:rsidRDefault="008E4859" w:rsidP="008E4859">
      <w:pPr>
        <w:pStyle w:val="BodyText"/>
        <w:ind w:left="576"/>
        <w:rPr>
          <w:szCs w:val="20"/>
        </w:rPr>
      </w:pPr>
    </w:p>
    <w:p w:rsidR="008E4859" w:rsidRDefault="008E4859" w:rsidP="008E4859">
      <w:pPr>
        <w:pStyle w:val="BodyText"/>
        <w:ind w:left="576"/>
        <w:rPr>
          <w:szCs w:val="20"/>
        </w:rPr>
      </w:pPr>
    </w:p>
    <w:p w:rsidR="008E4859" w:rsidRDefault="008E4859" w:rsidP="008E4859">
      <w:pPr>
        <w:pStyle w:val="BodyText"/>
        <w:ind w:left="576"/>
        <w:rPr>
          <w:szCs w:val="20"/>
        </w:rPr>
      </w:pPr>
    </w:p>
    <w:tbl>
      <w:tblPr>
        <w:tblW w:w="0" w:type="auto"/>
        <w:tblInd w:w="108" w:type="dxa"/>
        <w:tblLayout w:type="fixed"/>
        <w:tblLook w:val="0000" w:firstRow="0" w:lastRow="0" w:firstColumn="0" w:lastColumn="0" w:noHBand="0" w:noVBand="0"/>
      </w:tblPr>
      <w:tblGrid>
        <w:gridCol w:w="1820"/>
        <w:gridCol w:w="7848"/>
      </w:tblGrid>
      <w:tr w:rsidR="008E4859" w:rsidTr="00403046">
        <w:trPr>
          <w:cantSplit/>
        </w:trPr>
        <w:tc>
          <w:tcPr>
            <w:tcW w:w="1820" w:type="dxa"/>
            <w:tcBorders>
              <w:top w:val="single" w:sz="4" w:space="0" w:color="000000"/>
              <w:left w:val="single" w:sz="4" w:space="0" w:color="000000"/>
              <w:bottom w:val="single" w:sz="4" w:space="0" w:color="000000"/>
            </w:tcBorders>
            <w:shd w:val="clear" w:color="auto" w:fill="D9D9D9"/>
          </w:tcPr>
          <w:p w:rsidR="008E4859" w:rsidRDefault="008E4859" w:rsidP="00403046">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8E4859" w:rsidRDefault="008E4859" w:rsidP="00403046">
            <w:pPr>
              <w:pStyle w:val="TableColumnTitle"/>
              <w:snapToGrid w:val="0"/>
              <w:jc w:val="left"/>
              <w:rPr>
                <w:szCs w:val="20"/>
              </w:rPr>
            </w:pPr>
            <w:r>
              <w:rPr>
                <w:szCs w:val="20"/>
              </w:rPr>
              <w:t>Description</w:t>
            </w:r>
          </w:p>
        </w:tc>
      </w:tr>
      <w:tr w:rsidR="008E4859" w:rsidTr="00403046">
        <w:trPr>
          <w:cantSplit/>
          <w:trHeight w:val="133"/>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RQ02</w:t>
            </w:r>
          </w:p>
        </w:tc>
      </w:tr>
      <w:tr w:rsidR="008E4859" w:rsidTr="00403046">
        <w:trPr>
          <w:cantSplit/>
          <w:trHeight w:val="133"/>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Registration for users.</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A confirmation code is send to the user. Upon, verification user can access account.</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User can register into the app.</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 xml:space="preserve">First name, Last name, Phone number, </w:t>
            </w:r>
            <w:proofErr w:type="spellStart"/>
            <w:r>
              <w:rPr>
                <w:szCs w:val="20"/>
              </w:rPr>
              <w:t>emailID</w:t>
            </w:r>
            <w:proofErr w:type="spellEnd"/>
            <w:r>
              <w:rPr>
                <w:szCs w:val="20"/>
              </w:rPr>
              <w:t>, Password</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Registration status: success or failure.</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numPr>
                <w:ilvl w:val="0"/>
                <w:numId w:val="10"/>
              </w:numPr>
              <w:snapToGrid w:val="0"/>
              <w:rPr>
                <w:szCs w:val="20"/>
              </w:rPr>
            </w:pPr>
            <w:r>
              <w:rPr>
                <w:szCs w:val="20"/>
              </w:rPr>
              <w:t>Open app by clicking icon.</w:t>
            </w:r>
          </w:p>
          <w:p w:rsidR="008E4859" w:rsidRDefault="008E4859" w:rsidP="00403046">
            <w:pPr>
              <w:pStyle w:val="TableText"/>
              <w:numPr>
                <w:ilvl w:val="0"/>
                <w:numId w:val="10"/>
              </w:numPr>
              <w:rPr>
                <w:szCs w:val="20"/>
              </w:rPr>
            </w:pPr>
            <w:r>
              <w:rPr>
                <w:szCs w:val="20"/>
              </w:rPr>
              <w:t>If not Registered, register new user</w:t>
            </w:r>
          </w:p>
          <w:p w:rsidR="008E4859" w:rsidRDefault="008E4859" w:rsidP="00403046">
            <w:pPr>
              <w:pStyle w:val="TableText"/>
              <w:numPr>
                <w:ilvl w:val="0"/>
                <w:numId w:val="10"/>
              </w:numPr>
              <w:snapToGrid w:val="0"/>
              <w:jc w:val="left"/>
              <w:rPr>
                <w:szCs w:val="20"/>
              </w:rPr>
            </w:pPr>
            <w:r>
              <w:rPr>
                <w:szCs w:val="20"/>
              </w:rPr>
              <w:t>Code confirmation mail send.</w:t>
            </w:r>
          </w:p>
          <w:p w:rsidR="008E4859" w:rsidRDefault="008E4859" w:rsidP="00403046">
            <w:pPr>
              <w:pStyle w:val="TableText"/>
              <w:numPr>
                <w:ilvl w:val="0"/>
                <w:numId w:val="10"/>
              </w:numPr>
              <w:snapToGrid w:val="0"/>
              <w:jc w:val="left"/>
              <w:rPr>
                <w:szCs w:val="20"/>
              </w:rPr>
            </w:pPr>
            <w:r>
              <w:rPr>
                <w:szCs w:val="20"/>
              </w:rPr>
              <w:t xml:space="preserve">Upon verification, redirected to home screen. </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 xml:space="preserve">First name, Last name, Phone number, </w:t>
            </w:r>
            <w:proofErr w:type="spellStart"/>
            <w:r>
              <w:rPr>
                <w:szCs w:val="20"/>
              </w:rPr>
              <w:t>emailID</w:t>
            </w:r>
            <w:proofErr w:type="spellEnd"/>
            <w:r>
              <w:rPr>
                <w:szCs w:val="20"/>
              </w:rPr>
              <w:t>, Password</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Data will be visible to user, until app is in foreground.</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When user clicks on register button, this event is triggered.</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numPr>
                <w:ilvl w:val="0"/>
                <w:numId w:val="8"/>
              </w:numPr>
              <w:snapToGrid w:val="0"/>
              <w:jc w:val="left"/>
              <w:rPr>
                <w:szCs w:val="20"/>
              </w:rPr>
            </w:pPr>
            <w:r>
              <w:rPr>
                <w:szCs w:val="20"/>
              </w:rPr>
              <w:t>Call register API (REST API) to server</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 xml:space="preserve">First name, last name, phone number, </w:t>
            </w:r>
            <w:proofErr w:type="spellStart"/>
            <w:r>
              <w:rPr>
                <w:szCs w:val="20"/>
              </w:rPr>
              <w:t>emailID</w:t>
            </w:r>
            <w:proofErr w:type="spellEnd"/>
            <w:r>
              <w:rPr>
                <w:szCs w:val="20"/>
              </w:rPr>
              <w:t xml:space="preserve"> and password are mandatory field. Standard phone number regex format is required. One </w:t>
            </w:r>
            <w:proofErr w:type="spellStart"/>
            <w:r>
              <w:rPr>
                <w:szCs w:val="20"/>
              </w:rPr>
              <w:t>emailID</w:t>
            </w:r>
            <w:proofErr w:type="spellEnd"/>
            <w:r>
              <w:rPr>
                <w:szCs w:val="20"/>
              </w:rPr>
              <w:t xml:space="preserve"> will be registered once. Password must be min. 8 characters and have one alphanumeric and one special character.</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Restful API handling</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Testability with respect to test environment</w:t>
            </w:r>
          </w:p>
          <w:p w:rsidR="008E4859" w:rsidRDefault="008E4859" w:rsidP="00403046">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Yes</w:t>
            </w:r>
          </w:p>
        </w:tc>
      </w:tr>
      <w:tr w:rsidR="008E4859" w:rsidTr="00403046">
        <w:trPr>
          <w:cantSplit/>
        </w:trPr>
        <w:tc>
          <w:tcPr>
            <w:tcW w:w="1820" w:type="dxa"/>
            <w:tcBorders>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8E4859" w:rsidRDefault="008E4859" w:rsidP="00403046">
            <w:pPr>
              <w:pStyle w:val="BodyText"/>
              <w:snapToGrid w:val="0"/>
              <w:jc w:val="left"/>
              <w:rPr>
                <w:szCs w:val="20"/>
                <w:lang w:val="en-IN"/>
              </w:rPr>
            </w:pPr>
            <w:r>
              <w:rPr>
                <w:szCs w:val="20"/>
                <w:lang w:val="en-IN"/>
              </w:rPr>
              <w:t>User should be able to register upon email verification.</w:t>
            </w:r>
          </w:p>
        </w:tc>
      </w:tr>
    </w:tbl>
    <w:p w:rsidR="008E4859" w:rsidRDefault="008E4859" w:rsidP="008E4859">
      <w:pPr>
        <w:pStyle w:val="BodyText"/>
      </w:pPr>
    </w:p>
    <w:p w:rsidR="008E4859" w:rsidRDefault="008E4859" w:rsidP="008E4859">
      <w:pPr>
        <w:pStyle w:val="Heading3"/>
      </w:pPr>
      <w:r>
        <w:rPr>
          <w:i/>
          <w:iCs/>
          <w:sz w:val="20"/>
          <w:szCs w:val="20"/>
        </w:rPr>
        <w:lastRenderedPageBreak/>
        <w:t xml:space="preserve"> </w:t>
      </w:r>
      <w:bookmarkStart w:id="17" w:name="_Toc517688402"/>
      <w:r>
        <w:t>Care-giver circle</w:t>
      </w:r>
      <w:bookmarkEnd w:id="17"/>
    </w:p>
    <w:p w:rsidR="008E4859" w:rsidRDefault="008E4859" w:rsidP="008E4859">
      <w:pPr>
        <w:pStyle w:val="BodyText"/>
        <w:ind w:left="567"/>
        <w:rPr>
          <w:szCs w:val="20"/>
        </w:rPr>
      </w:pPr>
      <w:r>
        <w:rPr>
          <w:szCs w:val="20"/>
        </w:rPr>
        <w:t>There will be list of care- givers associated with each patient. They can see all the patients’ details.</w:t>
      </w:r>
    </w:p>
    <w:p w:rsidR="008E4859" w:rsidRDefault="008E4859" w:rsidP="008E4859">
      <w:pPr>
        <w:pStyle w:val="BodyText"/>
        <w:ind w:left="567"/>
        <w:rPr>
          <w:szCs w:val="20"/>
        </w:rPr>
      </w:pPr>
      <w:r>
        <w:rPr>
          <w:szCs w:val="20"/>
        </w:rPr>
        <w:t>If more than 5 patients are associated with a care-giver, the drop-down list will be displayed instead of circle.</w:t>
      </w:r>
    </w:p>
    <w:p w:rsidR="008E4859" w:rsidRDefault="008E4859" w:rsidP="008E4859">
      <w:pPr>
        <w:pStyle w:val="BodyText"/>
        <w:ind w:left="567"/>
      </w:pPr>
      <w:r>
        <w:tab/>
      </w:r>
      <w:r>
        <w:tab/>
      </w:r>
    </w:p>
    <w:p w:rsidR="008E4859" w:rsidRDefault="008E4859" w:rsidP="008E4859">
      <w:pPr>
        <w:pStyle w:val="BodyText"/>
        <w:ind w:left="567"/>
      </w:pPr>
      <w:r>
        <w:tab/>
      </w:r>
      <w:r>
        <w:tab/>
      </w:r>
      <w:r>
        <w:tab/>
      </w:r>
      <w:r>
        <w:tab/>
      </w:r>
      <w:r>
        <w:tab/>
        <w:t>My Care Circle screen</w:t>
      </w:r>
      <w:r w:rsidR="00E87D0E">
        <w:rPr>
          <w:noProof/>
          <w:lang w:val="en-IN" w:eastAsia="en-IN"/>
        </w:rPr>
        <w:drawing>
          <wp:anchor distT="0" distB="0" distL="0" distR="0" simplePos="0" relativeHeight="251652096" behindDoc="0" locked="0" layoutInCell="1" allowOverlap="1">
            <wp:simplePos x="0" y="0"/>
            <wp:positionH relativeFrom="column">
              <wp:align>center</wp:align>
            </wp:positionH>
            <wp:positionV relativeFrom="paragraph">
              <wp:posOffset>0</wp:posOffset>
            </wp:positionV>
            <wp:extent cx="2626995" cy="4270375"/>
            <wp:effectExtent l="0" t="0" r="190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6995" cy="427037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8E4859" w:rsidRDefault="008E4859" w:rsidP="008E4859">
      <w:pPr>
        <w:pStyle w:val="BodyText"/>
        <w:ind w:left="567"/>
        <w:rPr>
          <w:szCs w:val="20"/>
        </w:rPr>
      </w:pPr>
    </w:p>
    <w:p w:rsidR="008E4859" w:rsidRDefault="008E4859" w:rsidP="008E4859">
      <w:pPr>
        <w:pStyle w:val="BodyText"/>
        <w:ind w:left="567"/>
        <w:rPr>
          <w:szCs w:val="20"/>
        </w:rPr>
      </w:pPr>
    </w:p>
    <w:p w:rsidR="008E4859" w:rsidRDefault="008E4859" w:rsidP="008E4859">
      <w:pPr>
        <w:pStyle w:val="BodyText"/>
        <w:ind w:left="567"/>
        <w:rPr>
          <w:szCs w:val="20"/>
        </w:rPr>
      </w:pPr>
    </w:p>
    <w:p w:rsidR="008E4859" w:rsidRDefault="008E4859" w:rsidP="008E4859">
      <w:pPr>
        <w:pStyle w:val="BodyText"/>
        <w:ind w:left="567"/>
        <w:rPr>
          <w:szCs w:val="20"/>
        </w:rPr>
      </w:pPr>
    </w:p>
    <w:p w:rsidR="008E4859" w:rsidRDefault="008E4859" w:rsidP="008E4859">
      <w:pPr>
        <w:pStyle w:val="BodyText"/>
        <w:ind w:left="567"/>
        <w:rPr>
          <w:szCs w:val="20"/>
        </w:rPr>
      </w:pPr>
    </w:p>
    <w:p w:rsidR="008E4859" w:rsidRDefault="008E4859" w:rsidP="008E4859">
      <w:pPr>
        <w:pStyle w:val="BodyText"/>
        <w:ind w:left="567"/>
        <w:rPr>
          <w:szCs w:val="20"/>
        </w:rPr>
      </w:pPr>
    </w:p>
    <w:tbl>
      <w:tblPr>
        <w:tblW w:w="0" w:type="auto"/>
        <w:tblInd w:w="108" w:type="dxa"/>
        <w:tblLayout w:type="fixed"/>
        <w:tblLook w:val="0000" w:firstRow="0" w:lastRow="0" w:firstColumn="0" w:lastColumn="0" w:noHBand="0" w:noVBand="0"/>
      </w:tblPr>
      <w:tblGrid>
        <w:gridCol w:w="1820"/>
        <w:gridCol w:w="7848"/>
      </w:tblGrid>
      <w:tr w:rsidR="008E4859" w:rsidTr="00403046">
        <w:trPr>
          <w:cantSplit/>
        </w:trPr>
        <w:tc>
          <w:tcPr>
            <w:tcW w:w="1820" w:type="dxa"/>
            <w:tcBorders>
              <w:top w:val="single" w:sz="4" w:space="0" w:color="000000"/>
              <w:left w:val="single" w:sz="4" w:space="0" w:color="000000"/>
              <w:bottom w:val="single" w:sz="4" w:space="0" w:color="000000"/>
            </w:tcBorders>
            <w:shd w:val="clear" w:color="auto" w:fill="D9D9D9"/>
          </w:tcPr>
          <w:p w:rsidR="008E4859" w:rsidRDefault="008E4859" w:rsidP="00403046">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8E4859" w:rsidRDefault="008E4859" w:rsidP="00403046">
            <w:pPr>
              <w:pStyle w:val="TableColumnTitle"/>
              <w:snapToGrid w:val="0"/>
              <w:jc w:val="left"/>
              <w:rPr>
                <w:szCs w:val="20"/>
              </w:rPr>
            </w:pPr>
            <w:r>
              <w:rPr>
                <w:szCs w:val="20"/>
              </w:rPr>
              <w:t>Description</w:t>
            </w:r>
          </w:p>
        </w:tc>
      </w:tr>
      <w:tr w:rsidR="008E4859" w:rsidTr="00403046">
        <w:trPr>
          <w:cantSplit/>
          <w:trHeight w:val="133"/>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RQ03</w:t>
            </w:r>
          </w:p>
        </w:tc>
      </w:tr>
      <w:tr w:rsidR="008E4859" w:rsidTr="00403046">
        <w:trPr>
          <w:cantSplit/>
          <w:trHeight w:val="133"/>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Care -giver can view all the patients’ details. Care-giver can be any near or dear one.</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List of Care-giver</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Invitation will be sent from patient to care-giver.</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tabs>
                <w:tab w:val="left" w:pos="900"/>
              </w:tabs>
              <w:snapToGrid w:val="0"/>
              <w:jc w:val="left"/>
              <w:rPr>
                <w:szCs w:val="20"/>
              </w:rPr>
            </w:pPr>
            <w:r>
              <w:rPr>
                <w:szCs w:val="20"/>
              </w:rPr>
              <w:t>Upon accepting the invitation, registered care-giver can view patient’s data. If not registered, the care-giver is first registered and then can view patient’s data.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All the associated care-giver can view the patients details</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 xml:space="preserve">First name, Last name, Phone number, </w:t>
            </w:r>
            <w:proofErr w:type="spellStart"/>
            <w:r>
              <w:rPr>
                <w:szCs w:val="20"/>
              </w:rPr>
              <w:t>emailID</w:t>
            </w:r>
            <w:proofErr w:type="spellEnd"/>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lastRenderedPageBreak/>
              <w:t>Pre-Loaded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Data will be visible to user, until app is in foreground.</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p w:rsidR="008E4859" w:rsidRDefault="008E4859" w:rsidP="00403046">
            <w:pPr>
              <w:pStyle w:val="TableText"/>
              <w:jc w:val="left"/>
              <w:rPr>
                <w:szCs w:val="20"/>
              </w:rPr>
            </w:pP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Adding the care-givers.</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 xml:space="preserve">Access code is generated or Care-givers are invited by email. </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All the care-givers associated with the patients can view the patient’s data and can schedule their alarms.</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Testability with respect to test environment</w:t>
            </w:r>
          </w:p>
          <w:p w:rsidR="008E4859" w:rsidRDefault="008E4859" w:rsidP="00403046">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Yes</w:t>
            </w:r>
          </w:p>
        </w:tc>
      </w:tr>
      <w:tr w:rsidR="008E4859" w:rsidTr="00403046">
        <w:trPr>
          <w:cantSplit/>
        </w:trPr>
        <w:tc>
          <w:tcPr>
            <w:tcW w:w="1820" w:type="dxa"/>
            <w:tcBorders>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8E4859" w:rsidRDefault="008E4859" w:rsidP="00403046">
            <w:pPr>
              <w:pStyle w:val="BodyText"/>
              <w:snapToGrid w:val="0"/>
              <w:jc w:val="left"/>
              <w:rPr>
                <w:szCs w:val="20"/>
                <w:lang w:val="en-IN"/>
              </w:rPr>
            </w:pPr>
            <w:r>
              <w:rPr>
                <w:szCs w:val="20"/>
                <w:lang w:val="en-IN"/>
              </w:rPr>
              <w:t>One or more care-giver can be associated to the patient.</w:t>
            </w:r>
          </w:p>
          <w:p w:rsidR="008E4859" w:rsidRDefault="008E4859" w:rsidP="00403046">
            <w:pPr>
              <w:pStyle w:val="BodyText"/>
              <w:snapToGrid w:val="0"/>
              <w:spacing w:before="60" w:after="60"/>
              <w:jc w:val="left"/>
              <w:rPr>
                <w:szCs w:val="20"/>
                <w:lang w:val="en-IN"/>
              </w:rPr>
            </w:pPr>
            <w:r>
              <w:rPr>
                <w:szCs w:val="20"/>
                <w:lang w:val="en-IN"/>
              </w:rPr>
              <w:t>Care-giver can view the patients’ medical data.</w:t>
            </w:r>
          </w:p>
        </w:tc>
      </w:tr>
    </w:tbl>
    <w:p w:rsidR="008E4859" w:rsidRDefault="008E4859" w:rsidP="008E4859">
      <w:pPr>
        <w:ind w:left="567"/>
      </w:pPr>
    </w:p>
    <w:p w:rsidR="008E4859" w:rsidRDefault="008E4859" w:rsidP="008E4859">
      <w:pPr>
        <w:pStyle w:val="Heading3"/>
      </w:pPr>
      <w:bookmarkStart w:id="18" w:name="_Toc517688403"/>
      <w:r>
        <w:t>Patients health status</w:t>
      </w:r>
      <w:bookmarkEnd w:id="18"/>
    </w:p>
    <w:p w:rsidR="008E4859" w:rsidRDefault="008E4859" w:rsidP="008E4859">
      <w:pPr>
        <w:pStyle w:val="BodyText"/>
        <w:ind w:left="567"/>
        <w:rPr>
          <w:szCs w:val="20"/>
        </w:rPr>
      </w:pPr>
      <w:r>
        <w:rPr>
          <w:szCs w:val="20"/>
        </w:rPr>
        <w:t>There will be a screen where there will be patients health related data like temperature, BP, respiratory rate etc. on daily, weekly and monthly basis. Each care-giver will have multiple patients associated with him/her. The list can be viewed in drop-down menu.</w:t>
      </w:r>
    </w:p>
    <w:p w:rsidR="008E4859" w:rsidRDefault="008E4859" w:rsidP="008E4859">
      <w:pPr>
        <w:pStyle w:val="BodyText"/>
        <w:ind w:left="567"/>
        <w:rPr>
          <w:szCs w:val="20"/>
        </w:rPr>
      </w:pPr>
    </w:p>
    <w:p w:rsidR="008E4859" w:rsidRDefault="008E4859" w:rsidP="008E4859">
      <w:pPr>
        <w:pStyle w:val="BodyText"/>
        <w:ind w:left="567"/>
        <w:rPr>
          <w:szCs w:val="20"/>
        </w:rPr>
      </w:pPr>
    </w:p>
    <w:p w:rsidR="008E4859" w:rsidRDefault="008E4859" w:rsidP="008E4859">
      <w:pPr>
        <w:pStyle w:val="BodyText"/>
        <w:ind w:left="567"/>
        <w:rPr>
          <w:szCs w:val="20"/>
        </w:rPr>
      </w:pPr>
    </w:p>
    <w:p w:rsidR="008E4859" w:rsidRDefault="008E4859" w:rsidP="008E4859">
      <w:pPr>
        <w:pStyle w:val="BodyText"/>
        <w:ind w:left="567"/>
        <w:rPr>
          <w:szCs w:val="20"/>
        </w:rPr>
      </w:pPr>
    </w:p>
    <w:p w:rsidR="008E4859" w:rsidRDefault="00E87D0E" w:rsidP="008E4859">
      <w:pPr>
        <w:pStyle w:val="BodyText"/>
        <w:rPr>
          <w:b/>
          <w:szCs w:val="20"/>
        </w:rPr>
      </w:pPr>
      <w:r>
        <w:rPr>
          <w:noProof/>
          <w:lang w:val="en-IN" w:eastAsia="en-IN"/>
        </w:rPr>
        <w:lastRenderedPageBreak/>
        <w:drawing>
          <wp:anchor distT="0" distB="0" distL="0" distR="0" simplePos="0" relativeHeight="251653120" behindDoc="0" locked="0" layoutInCell="1" allowOverlap="1">
            <wp:simplePos x="0" y="0"/>
            <wp:positionH relativeFrom="column">
              <wp:posOffset>1604010</wp:posOffset>
            </wp:positionH>
            <wp:positionV relativeFrom="paragraph">
              <wp:posOffset>308610</wp:posOffset>
            </wp:positionV>
            <wp:extent cx="2753360" cy="3780155"/>
            <wp:effectExtent l="0" t="0" r="889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53360" cy="378015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8E4859" w:rsidRDefault="008E4859" w:rsidP="008E4859">
      <w:pPr>
        <w:pStyle w:val="BodyText"/>
        <w:ind w:left="567"/>
        <w:rPr>
          <w:szCs w:val="20"/>
        </w:rPr>
      </w:pPr>
      <w:r>
        <w:rPr>
          <w:szCs w:val="20"/>
        </w:rPr>
        <w:tab/>
      </w:r>
      <w:r>
        <w:rPr>
          <w:szCs w:val="20"/>
        </w:rPr>
        <w:tab/>
      </w:r>
      <w:r>
        <w:rPr>
          <w:szCs w:val="20"/>
        </w:rPr>
        <w:tab/>
      </w:r>
      <w:r>
        <w:rPr>
          <w:szCs w:val="20"/>
        </w:rPr>
        <w:tab/>
      </w:r>
      <w:r>
        <w:rPr>
          <w:szCs w:val="20"/>
        </w:rPr>
        <w:tab/>
        <w:t>Health Status Screen</w:t>
      </w:r>
    </w:p>
    <w:p w:rsidR="008E4859" w:rsidRDefault="008E4859" w:rsidP="008E4859">
      <w:pPr>
        <w:pStyle w:val="BodyText"/>
        <w:ind w:left="567"/>
        <w:rPr>
          <w:szCs w:val="20"/>
        </w:rPr>
      </w:pPr>
    </w:p>
    <w:p w:rsidR="008E4859" w:rsidRDefault="008E4859" w:rsidP="008E4859">
      <w:pPr>
        <w:pStyle w:val="BodyText"/>
        <w:ind w:left="567"/>
        <w:rPr>
          <w:szCs w:val="20"/>
        </w:rPr>
      </w:pPr>
    </w:p>
    <w:p w:rsidR="008E4859" w:rsidRDefault="008E4859" w:rsidP="008E4859">
      <w:pPr>
        <w:pStyle w:val="BodyText"/>
        <w:ind w:left="567"/>
        <w:rPr>
          <w:szCs w:val="20"/>
        </w:rPr>
      </w:pPr>
    </w:p>
    <w:tbl>
      <w:tblPr>
        <w:tblW w:w="0" w:type="auto"/>
        <w:tblInd w:w="108" w:type="dxa"/>
        <w:tblLayout w:type="fixed"/>
        <w:tblLook w:val="0000" w:firstRow="0" w:lastRow="0" w:firstColumn="0" w:lastColumn="0" w:noHBand="0" w:noVBand="0"/>
      </w:tblPr>
      <w:tblGrid>
        <w:gridCol w:w="1820"/>
        <w:gridCol w:w="7848"/>
      </w:tblGrid>
      <w:tr w:rsidR="008E4859" w:rsidTr="00403046">
        <w:trPr>
          <w:cantSplit/>
        </w:trPr>
        <w:tc>
          <w:tcPr>
            <w:tcW w:w="1820" w:type="dxa"/>
            <w:tcBorders>
              <w:top w:val="single" w:sz="4" w:space="0" w:color="000000"/>
              <w:left w:val="single" w:sz="4" w:space="0" w:color="000000"/>
              <w:bottom w:val="single" w:sz="4" w:space="0" w:color="000000"/>
            </w:tcBorders>
            <w:shd w:val="clear" w:color="auto" w:fill="D9D9D9"/>
          </w:tcPr>
          <w:p w:rsidR="008E4859" w:rsidRDefault="008E4859" w:rsidP="00403046">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8E4859" w:rsidRDefault="008E4859" w:rsidP="00403046">
            <w:pPr>
              <w:pStyle w:val="TableColumnTitle"/>
              <w:snapToGrid w:val="0"/>
              <w:jc w:val="left"/>
              <w:rPr>
                <w:szCs w:val="20"/>
              </w:rPr>
            </w:pPr>
            <w:r>
              <w:rPr>
                <w:szCs w:val="20"/>
              </w:rPr>
              <w:t>Description</w:t>
            </w:r>
          </w:p>
        </w:tc>
      </w:tr>
      <w:tr w:rsidR="008E4859" w:rsidTr="00403046">
        <w:trPr>
          <w:cantSplit/>
          <w:trHeight w:val="133"/>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RQ04</w:t>
            </w:r>
          </w:p>
        </w:tc>
      </w:tr>
      <w:tr w:rsidR="008E4859" w:rsidTr="00403046">
        <w:trPr>
          <w:cantSplit/>
          <w:trHeight w:val="133"/>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Here the patients and care-giver can see the graph of all the medical parameters like BP, Respiratory rate etc. on daily, weekly or monthly basis.</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Derived Requirement</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 xml:space="preserve">NA </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The logged in user can view his/her own and all the other associated patients health statistics.</w:t>
            </w:r>
            <w:r>
              <w:rPr>
                <w:szCs w:val="20"/>
              </w:rPr>
              <w:br/>
              <w:t xml:space="preserve">If the logged in user is not a patient, he can view his/her associated patient’s health statistics. </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Daily, weekly, monthly data with the scroll functionality(as in stock visualization app)</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Graphical representation of data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Pre-Loaded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A plain empty graph</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Data will be visible to user, until app is in foreground.</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lastRenderedPageBreak/>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Graphs can be view as: daily, weekly, monthly</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Testability with respect to test environment</w:t>
            </w:r>
          </w:p>
          <w:p w:rsidR="008E4859" w:rsidRDefault="008E4859" w:rsidP="00403046">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Yes</w:t>
            </w:r>
          </w:p>
        </w:tc>
      </w:tr>
      <w:tr w:rsidR="008E4859" w:rsidTr="00403046">
        <w:trPr>
          <w:cantSplit/>
        </w:trPr>
        <w:tc>
          <w:tcPr>
            <w:tcW w:w="1820" w:type="dxa"/>
            <w:tcBorders>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8E4859" w:rsidRDefault="008E4859" w:rsidP="00403046">
            <w:pPr>
              <w:pStyle w:val="BodyText"/>
              <w:snapToGrid w:val="0"/>
              <w:jc w:val="left"/>
              <w:rPr>
                <w:szCs w:val="20"/>
                <w:lang w:val="en-IN"/>
              </w:rPr>
            </w:pPr>
            <w:r>
              <w:rPr>
                <w:szCs w:val="20"/>
                <w:lang w:val="en-IN"/>
              </w:rPr>
              <w:t>Graphical representation of pre-defined health parameters.</w:t>
            </w:r>
          </w:p>
          <w:p w:rsidR="008E4859" w:rsidRDefault="008E4859" w:rsidP="00403046">
            <w:pPr>
              <w:pStyle w:val="BodyText"/>
              <w:snapToGrid w:val="0"/>
              <w:spacing w:before="60" w:after="60"/>
              <w:jc w:val="left"/>
              <w:rPr>
                <w:szCs w:val="20"/>
                <w:lang w:val="en-IN"/>
              </w:rPr>
            </w:pPr>
            <w:r>
              <w:rPr>
                <w:szCs w:val="20"/>
                <w:lang w:val="en-IN"/>
              </w:rPr>
              <w:t xml:space="preserve">Representation will be on daily, monthly or weekly basis. </w:t>
            </w:r>
          </w:p>
        </w:tc>
      </w:tr>
    </w:tbl>
    <w:p w:rsidR="008E4859" w:rsidRDefault="008E4859" w:rsidP="008E4859">
      <w:pPr>
        <w:pStyle w:val="BodyText"/>
        <w:ind w:left="567"/>
        <w:rPr>
          <w:szCs w:val="20"/>
        </w:rPr>
      </w:pPr>
    </w:p>
    <w:p w:rsidR="008E4859" w:rsidRDefault="008E4859" w:rsidP="008E4859">
      <w:pPr>
        <w:pStyle w:val="BodyText"/>
        <w:ind w:left="567"/>
        <w:rPr>
          <w:szCs w:val="20"/>
        </w:rPr>
      </w:pPr>
    </w:p>
    <w:p w:rsidR="008E4859" w:rsidRDefault="008E4859" w:rsidP="008E4859">
      <w:pPr>
        <w:pStyle w:val="Heading3"/>
      </w:pPr>
      <w:bookmarkStart w:id="19" w:name="_Toc517688404"/>
      <w:r>
        <w:t>Daily concerning symptoms</w:t>
      </w:r>
      <w:bookmarkEnd w:id="19"/>
    </w:p>
    <w:p w:rsidR="008E4859" w:rsidRDefault="008E4859" w:rsidP="008E4859">
      <w:pPr>
        <w:pStyle w:val="BodyText"/>
        <w:rPr>
          <w:b/>
          <w:szCs w:val="20"/>
        </w:rPr>
      </w:pPr>
    </w:p>
    <w:p w:rsidR="008E4859" w:rsidRDefault="008E4859" w:rsidP="008E4859">
      <w:pPr>
        <w:pStyle w:val="BodyText"/>
        <w:ind w:left="567"/>
        <w:rPr>
          <w:szCs w:val="20"/>
        </w:rPr>
      </w:pPr>
      <w:r>
        <w:rPr>
          <w:szCs w:val="20"/>
        </w:rPr>
        <w:t>There will be a screen where the patients can enter their daily concerned symptoms like today’s weight, feeling tired etc. The care-provider and care-giver can view these symptoms and take necessary actions.</w:t>
      </w:r>
    </w:p>
    <w:p w:rsidR="008E4859" w:rsidRDefault="008E4859" w:rsidP="008E4859">
      <w:pPr>
        <w:pStyle w:val="BodyText"/>
        <w:ind w:left="567"/>
      </w:pPr>
      <w:r>
        <w:tab/>
      </w:r>
      <w:r>
        <w:tab/>
      </w:r>
      <w:r>
        <w:tab/>
      </w:r>
      <w:r>
        <w:tab/>
      </w:r>
      <w:r>
        <w:tab/>
        <w:t>Daily symptoms screen</w:t>
      </w:r>
      <w:r w:rsidR="00E87D0E">
        <w:rPr>
          <w:noProof/>
          <w:lang w:val="en-IN" w:eastAsia="en-IN"/>
        </w:rPr>
        <w:drawing>
          <wp:anchor distT="0" distB="0" distL="0" distR="0" simplePos="0" relativeHeight="251657216" behindDoc="0" locked="0" layoutInCell="1" allowOverlap="1">
            <wp:simplePos x="0" y="0"/>
            <wp:positionH relativeFrom="column">
              <wp:posOffset>1798320</wp:posOffset>
            </wp:positionH>
            <wp:positionV relativeFrom="paragraph">
              <wp:posOffset>111760</wp:posOffset>
            </wp:positionV>
            <wp:extent cx="2365375" cy="398716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65375" cy="398716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8E4859" w:rsidRDefault="008E4859" w:rsidP="008E4859">
      <w:pPr>
        <w:pStyle w:val="BodyText"/>
        <w:ind w:left="567"/>
        <w:rPr>
          <w:szCs w:val="20"/>
        </w:rPr>
      </w:pPr>
    </w:p>
    <w:p w:rsidR="008E4859" w:rsidRDefault="008E4859" w:rsidP="008E4859">
      <w:pPr>
        <w:pStyle w:val="BodyText"/>
        <w:ind w:left="567"/>
        <w:jc w:val="right"/>
        <w:rPr>
          <w:szCs w:val="20"/>
        </w:rPr>
      </w:pPr>
    </w:p>
    <w:tbl>
      <w:tblPr>
        <w:tblW w:w="0" w:type="auto"/>
        <w:tblInd w:w="108" w:type="dxa"/>
        <w:tblLayout w:type="fixed"/>
        <w:tblLook w:val="0000" w:firstRow="0" w:lastRow="0" w:firstColumn="0" w:lastColumn="0" w:noHBand="0" w:noVBand="0"/>
      </w:tblPr>
      <w:tblGrid>
        <w:gridCol w:w="1820"/>
        <w:gridCol w:w="7848"/>
      </w:tblGrid>
      <w:tr w:rsidR="008E4859" w:rsidTr="00403046">
        <w:trPr>
          <w:cantSplit/>
        </w:trPr>
        <w:tc>
          <w:tcPr>
            <w:tcW w:w="1820" w:type="dxa"/>
            <w:tcBorders>
              <w:top w:val="single" w:sz="4" w:space="0" w:color="000000"/>
              <w:left w:val="single" w:sz="4" w:space="0" w:color="000000"/>
              <w:bottom w:val="single" w:sz="4" w:space="0" w:color="000000"/>
            </w:tcBorders>
            <w:shd w:val="clear" w:color="auto" w:fill="D9D9D9"/>
          </w:tcPr>
          <w:p w:rsidR="008E4859" w:rsidRDefault="008E4859" w:rsidP="00403046">
            <w:pPr>
              <w:pStyle w:val="TableColumnTitle"/>
              <w:snapToGrid w:val="0"/>
              <w:jc w:val="left"/>
              <w:rPr>
                <w:szCs w:val="20"/>
              </w:rPr>
            </w:pPr>
            <w:r>
              <w:rPr>
                <w:szCs w:val="20"/>
              </w:rPr>
              <w:lastRenderedPageBreak/>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8E4859" w:rsidRDefault="008E4859" w:rsidP="00403046">
            <w:pPr>
              <w:pStyle w:val="TableColumnTitle"/>
              <w:snapToGrid w:val="0"/>
              <w:jc w:val="left"/>
              <w:rPr>
                <w:szCs w:val="20"/>
              </w:rPr>
            </w:pPr>
            <w:r>
              <w:rPr>
                <w:szCs w:val="20"/>
              </w:rPr>
              <w:t>Description</w:t>
            </w:r>
          </w:p>
        </w:tc>
      </w:tr>
      <w:tr w:rsidR="008E4859" w:rsidTr="00403046">
        <w:trPr>
          <w:cantSplit/>
          <w:trHeight w:val="133"/>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RQ05</w:t>
            </w:r>
          </w:p>
        </w:tc>
      </w:tr>
      <w:tr w:rsidR="008E4859" w:rsidTr="00403046">
        <w:trPr>
          <w:cantSplit/>
          <w:trHeight w:val="133"/>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Here the patients can enter their daily concerned symptoms: with three options YES , NO or “No selection(default)”</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Derived Requirement</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 xml:space="preserve">NA </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Patients or care-giver can enter the symptoms (patients')</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This is a list of predefined general symptoms .like: “feeling dizzy”, “problem in breathing” etc.</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Care-provider can take necessary actions.</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Pre-Loaded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 xml:space="preserve">The actual default values of various parameters like weight, </w:t>
            </w:r>
            <w:proofErr w:type="spellStart"/>
            <w:r>
              <w:rPr>
                <w:szCs w:val="20"/>
              </w:rPr>
              <w:t>BPetc</w:t>
            </w:r>
            <w:proofErr w:type="spellEnd"/>
            <w:r>
              <w:rPr>
                <w:szCs w:val="20"/>
              </w:rPr>
              <w:t>.</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Data will be visible to user, until app is in foreground.</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User can add the comment if their symptoms is not specified in the list</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Testability with respect to test environment</w:t>
            </w:r>
          </w:p>
          <w:p w:rsidR="008E4859" w:rsidRDefault="008E4859" w:rsidP="00403046">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Yes</w:t>
            </w:r>
          </w:p>
        </w:tc>
      </w:tr>
      <w:tr w:rsidR="008E4859" w:rsidTr="00403046">
        <w:trPr>
          <w:cantSplit/>
        </w:trPr>
        <w:tc>
          <w:tcPr>
            <w:tcW w:w="1820" w:type="dxa"/>
            <w:tcBorders>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Prelisted symptoms to be displayed.</w:t>
            </w:r>
          </w:p>
        </w:tc>
      </w:tr>
    </w:tbl>
    <w:p w:rsidR="008E4859" w:rsidRDefault="008E4859" w:rsidP="008E4859">
      <w:pPr>
        <w:pStyle w:val="BodyText"/>
      </w:pPr>
    </w:p>
    <w:p w:rsidR="008E4859" w:rsidRDefault="008E4859" w:rsidP="008E4859">
      <w:pPr>
        <w:pStyle w:val="Heading3"/>
      </w:pPr>
      <w:bookmarkStart w:id="20" w:name="_Toc517688405"/>
      <w:r>
        <w:t>Health statistics</w:t>
      </w:r>
      <w:bookmarkEnd w:id="20"/>
    </w:p>
    <w:p w:rsidR="008E4859" w:rsidRDefault="008E4859" w:rsidP="008E4859">
      <w:pPr>
        <w:pStyle w:val="BodyText"/>
        <w:ind w:left="567"/>
        <w:rPr>
          <w:szCs w:val="20"/>
        </w:rPr>
      </w:pPr>
      <w:r>
        <w:rPr>
          <w:szCs w:val="20"/>
        </w:rPr>
        <w:t>Patients ECG, pulse Rate etc. will be graphically represented on daily, weekly and monthly basis.</w:t>
      </w:r>
    </w:p>
    <w:p w:rsidR="008E4859" w:rsidRDefault="008E4859" w:rsidP="008E4859">
      <w:pPr>
        <w:pStyle w:val="BodyText"/>
        <w:ind w:left="567"/>
        <w:rPr>
          <w:szCs w:val="20"/>
        </w:rPr>
      </w:pPr>
    </w:p>
    <w:p w:rsidR="008E4859" w:rsidRDefault="00E87D0E" w:rsidP="008E4859">
      <w:pPr>
        <w:pStyle w:val="BodyText"/>
        <w:ind w:left="567"/>
        <w:rPr>
          <w:szCs w:val="20"/>
        </w:rPr>
      </w:pPr>
      <w:r>
        <w:rPr>
          <w:noProof/>
          <w:lang w:val="en-IN" w:eastAsia="en-IN"/>
        </w:rPr>
        <w:lastRenderedPageBreak/>
        <w:drawing>
          <wp:anchor distT="0" distB="0" distL="0" distR="0" simplePos="0" relativeHeight="251654144" behindDoc="0" locked="0" layoutInCell="1" allowOverlap="1">
            <wp:simplePos x="0" y="0"/>
            <wp:positionH relativeFrom="column">
              <wp:posOffset>301625</wp:posOffset>
            </wp:positionH>
            <wp:positionV relativeFrom="paragraph">
              <wp:posOffset>0</wp:posOffset>
            </wp:positionV>
            <wp:extent cx="2228850" cy="3576955"/>
            <wp:effectExtent l="0" t="0" r="0" b="444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28850" cy="357695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0" distR="0" simplePos="0" relativeHeight="251655168" behindDoc="0" locked="0" layoutInCell="1" allowOverlap="1">
            <wp:simplePos x="0" y="0"/>
            <wp:positionH relativeFrom="column">
              <wp:posOffset>3368040</wp:posOffset>
            </wp:positionH>
            <wp:positionV relativeFrom="paragraph">
              <wp:posOffset>0</wp:posOffset>
            </wp:positionV>
            <wp:extent cx="2237740" cy="3803650"/>
            <wp:effectExtent l="0" t="0" r="0" b="635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37740" cy="380365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8E4859" w:rsidRDefault="008E4859" w:rsidP="008E4859">
      <w:pPr>
        <w:pStyle w:val="BodyText"/>
        <w:ind w:left="567"/>
        <w:rPr>
          <w:szCs w:val="20"/>
        </w:rPr>
      </w:pPr>
      <w:r>
        <w:rPr>
          <w:szCs w:val="20"/>
        </w:rPr>
        <w:tab/>
        <w:t>Health Statistics Screen (I)</w:t>
      </w:r>
      <w:r>
        <w:rPr>
          <w:szCs w:val="20"/>
        </w:rPr>
        <w:tab/>
      </w:r>
      <w:r>
        <w:rPr>
          <w:szCs w:val="20"/>
        </w:rPr>
        <w:tab/>
      </w:r>
      <w:r>
        <w:rPr>
          <w:szCs w:val="20"/>
        </w:rPr>
        <w:tab/>
      </w:r>
      <w:r>
        <w:rPr>
          <w:szCs w:val="20"/>
        </w:rPr>
        <w:tab/>
        <w:t>Health Statistics Screen (II)</w:t>
      </w:r>
    </w:p>
    <w:p w:rsidR="008E4859" w:rsidRDefault="008E4859" w:rsidP="008E4859">
      <w:pPr>
        <w:pStyle w:val="BodyText"/>
        <w:ind w:left="567"/>
        <w:rPr>
          <w:szCs w:val="20"/>
        </w:rPr>
      </w:pPr>
    </w:p>
    <w:p w:rsidR="008E4859" w:rsidRDefault="008E4859" w:rsidP="008E4859">
      <w:pPr>
        <w:pStyle w:val="BodyText"/>
        <w:ind w:left="567"/>
        <w:rPr>
          <w:szCs w:val="20"/>
        </w:rPr>
      </w:pPr>
    </w:p>
    <w:p w:rsidR="008E4859" w:rsidRDefault="008E4859" w:rsidP="008E4859">
      <w:pPr>
        <w:pStyle w:val="BodyText"/>
        <w:ind w:left="567"/>
        <w:rPr>
          <w:szCs w:val="20"/>
        </w:rPr>
      </w:pPr>
    </w:p>
    <w:tbl>
      <w:tblPr>
        <w:tblW w:w="0" w:type="auto"/>
        <w:tblInd w:w="108" w:type="dxa"/>
        <w:tblLayout w:type="fixed"/>
        <w:tblLook w:val="0000" w:firstRow="0" w:lastRow="0" w:firstColumn="0" w:lastColumn="0" w:noHBand="0" w:noVBand="0"/>
      </w:tblPr>
      <w:tblGrid>
        <w:gridCol w:w="1820"/>
        <w:gridCol w:w="7848"/>
      </w:tblGrid>
      <w:tr w:rsidR="008E4859" w:rsidTr="00403046">
        <w:trPr>
          <w:cantSplit/>
        </w:trPr>
        <w:tc>
          <w:tcPr>
            <w:tcW w:w="1820" w:type="dxa"/>
            <w:tcBorders>
              <w:top w:val="single" w:sz="4" w:space="0" w:color="000000"/>
              <w:left w:val="single" w:sz="4" w:space="0" w:color="000000"/>
              <w:bottom w:val="single" w:sz="4" w:space="0" w:color="000000"/>
            </w:tcBorders>
            <w:shd w:val="clear" w:color="auto" w:fill="D9D9D9"/>
          </w:tcPr>
          <w:p w:rsidR="008E4859" w:rsidRDefault="008E4859" w:rsidP="00403046">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8E4859" w:rsidRDefault="008E4859" w:rsidP="00403046">
            <w:pPr>
              <w:pStyle w:val="TableColumnTitle"/>
              <w:snapToGrid w:val="0"/>
              <w:jc w:val="left"/>
              <w:rPr>
                <w:szCs w:val="20"/>
              </w:rPr>
            </w:pPr>
            <w:r>
              <w:rPr>
                <w:szCs w:val="20"/>
              </w:rPr>
              <w:t>Description</w:t>
            </w:r>
          </w:p>
        </w:tc>
      </w:tr>
      <w:tr w:rsidR="008E4859" w:rsidTr="00403046">
        <w:trPr>
          <w:cantSplit/>
          <w:trHeight w:val="133"/>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RQ06</w:t>
            </w:r>
          </w:p>
        </w:tc>
      </w:tr>
      <w:tr w:rsidR="008E4859" w:rsidTr="00403046">
        <w:trPr>
          <w:cantSplit/>
          <w:trHeight w:val="133"/>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Patients Temperature, respiratory rate, respiratory pattern, Spo2 are represented here. For graphical representation of a single day, only respiratory pattern will show a graph, Other will have a value representation.</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Derived Requirement</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 xml:space="preserve">NA </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Patients and care-giver can view the graphs.</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Graphical representation of various parameters of the associated patients and self(if logged in user is a patient)</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Pre-Loaded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The plain empty graph.</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Data will be visible to user, until app is in foreground.</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lastRenderedPageBreak/>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Graphs will be on daily, weekly or monthly basis.</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Testability with respect to test environment</w:t>
            </w:r>
          </w:p>
          <w:p w:rsidR="008E4859" w:rsidRDefault="008E4859" w:rsidP="00403046">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Yes</w:t>
            </w:r>
          </w:p>
        </w:tc>
      </w:tr>
      <w:tr w:rsidR="008E4859" w:rsidTr="00403046">
        <w:trPr>
          <w:cantSplit/>
        </w:trPr>
        <w:tc>
          <w:tcPr>
            <w:tcW w:w="1820" w:type="dxa"/>
            <w:tcBorders>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Graphical representation of various parameters.</w:t>
            </w:r>
          </w:p>
          <w:p w:rsidR="008E4859" w:rsidRDefault="008E4859" w:rsidP="00403046">
            <w:pPr>
              <w:pStyle w:val="TableText"/>
              <w:snapToGrid w:val="0"/>
              <w:jc w:val="left"/>
              <w:rPr>
                <w:szCs w:val="20"/>
              </w:rPr>
            </w:pPr>
            <w:r>
              <w:rPr>
                <w:szCs w:val="20"/>
              </w:rPr>
              <w:t>Graphs will be on: daily, weekly, monthly.</w:t>
            </w:r>
          </w:p>
        </w:tc>
      </w:tr>
    </w:tbl>
    <w:p w:rsidR="008E4859" w:rsidRDefault="008E4859" w:rsidP="008E4859">
      <w:pPr>
        <w:ind w:left="567"/>
      </w:pPr>
    </w:p>
    <w:p w:rsidR="008E4859" w:rsidRDefault="008E4859" w:rsidP="008E4859">
      <w:pPr>
        <w:pStyle w:val="Heading3"/>
      </w:pPr>
      <w:bookmarkStart w:id="21" w:name="_Toc517688406"/>
      <w:r>
        <w:t>Cloud, device and iOS app communication</w:t>
      </w:r>
      <w:bookmarkEnd w:id="21"/>
    </w:p>
    <w:p w:rsidR="008E4859" w:rsidRDefault="008E4859" w:rsidP="008E4859">
      <w:pPr>
        <w:pStyle w:val="BodyText"/>
        <w:ind w:left="567"/>
        <w:rPr>
          <w:szCs w:val="20"/>
        </w:rPr>
      </w:pPr>
      <w:r>
        <w:rPr>
          <w:szCs w:val="20"/>
        </w:rPr>
        <w:t xml:space="preserve">The iOS app will send the raw data received from device to the cloud using HTTP protocol. The cloud will </w:t>
      </w:r>
      <w:proofErr w:type="spellStart"/>
      <w:r>
        <w:rPr>
          <w:szCs w:val="20"/>
        </w:rPr>
        <w:t>analyse</w:t>
      </w:r>
      <w:proofErr w:type="spellEnd"/>
      <w:r>
        <w:rPr>
          <w:szCs w:val="20"/>
        </w:rPr>
        <w:t xml:space="preserve"> this data.</w:t>
      </w:r>
    </w:p>
    <w:p w:rsidR="008E4859" w:rsidRDefault="008E4859" w:rsidP="008E4859">
      <w:pPr>
        <w:pStyle w:val="BodyText"/>
        <w:ind w:left="567"/>
        <w:rPr>
          <w:szCs w:val="20"/>
        </w:rPr>
      </w:pPr>
      <w:r>
        <w:rPr>
          <w:szCs w:val="20"/>
        </w:rPr>
        <w:t xml:space="preserve">When both LTE and BLE is available, user will be able to switch the preference from mobile </w:t>
      </w:r>
      <w:proofErr w:type="spellStart"/>
      <w:r>
        <w:rPr>
          <w:szCs w:val="20"/>
        </w:rPr>
        <w:t>app.If</w:t>
      </w:r>
      <w:proofErr w:type="spellEnd"/>
      <w:r>
        <w:rPr>
          <w:szCs w:val="20"/>
        </w:rPr>
        <w:t xml:space="preserve"> User selects LTE over BLE, data communication between device and cloud will be via. LTE. If user selects BLE over LTE, data communication between device and cloud will be using </w:t>
      </w:r>
      <w:proofErr w:type="spellStart"/>
      <w:r>
        <w:rPr>
          <w:szCs w:val="20"/>
        </w:rPr>
        <w:t>BLE.i.e</w:t>
      </w:r>
      <w:proofErr w:type="spellEnd"/>
      <w:r>
        <w:rPr>
          <w:szCs w:val="20"/>
        </w:rPr>
        <w:t>. From device to app via. BLE and app to cloud via. LTE</w:t>
      </w:r>
    </w:p>
    <w:p w:rsidR="008E4859" w:rsidRDefault="008E4859" w:rsidP="008E4859">
      <w:pPr>
        <w:pStyle w:val="BodyText"/>
        <w:ind w:left="567"/>
        <w:rPr>
          <w:szCs w:val="20"/>
        </w:rPr>
      </w:pPr>
      <w:r>
        <w:rPr>
          <w:szCs w:val="20"/>
        </w:rPr>
        <w:t xml:space="preserve">When there is no internet connectivity, the iOS app will send scheduled alarms to handheld device via. BLE.     </w:t>
      </w:r>
    </w:p>
    <w:p w:rsidR="008E4859" w:rsidRDefault="008E4859" w:rsidP="008E4859">
      <w:pPr>
        <w:pStyle w:val="BodyText"/>
        <w:ind w:left="567"/>
        <w:rPr>
          <w:szCs w:val="20"/>
        </w:rPr>
      </w:pPr>
    </w:p>
    <w:p w:rsidR="008E4859" w:rsidRDefault="008E4859" w:rsidP="008E4859">
      <w:pPr>
        <w:pStyle w:val="BodyText"/>
        <w:ind w:left="567"/>
        <w:rPr>
          <w:szCs w:val="20"/>
        </w:rPr>
      </w:pPr>
    </w:p>
    <w:tbl>
      <w:tblPr>
        <w:tblW w:w="0" w:type="auto"/>
        <w:tblInd w:w="108" w:type="dxa"/>
        <w:tblLayout w:type="fixed"/>
        <w:tblLook w:val="0000" w:firstRow="0" w:lastRow="0" w:firstColumn="0" w:lastColumn="0" w:noHBand="0" w:noVBand="0"/>
      </w:tblPr>
      <w:tblGrid>
        <w:gridCol w:w="1820"/>
        <w:gridCol w:w="7848"/>
      </w:tblGrid>
      <w:tr w:rsidR="008E4859" w:rsidTr="00403046">
        <w:trPr>
          <w:cantSplit/>
        </w:trPr>
        <w:tc>
          <w:tcPr>
            <w:tcW w:w="1820" w:type="dxa"/>
            <w:tcBorders>
              <w:top w:val="single" w:sz="4" w:space="0" w:color="000000"/>
              <w:left w:val="single" w:sz="4" w:space="0" w:color="000000"/>
              <w:bottom w:val="single" w:sz="4" w:space="0" w:color="000000"/>
            </w:tcBorders>
            <w:shd w:val="clear" w:color="auto" w:fill="D9D9D9"/>
          </w:tcPr>
          <w:p w:rsidR="008E4859" w:rsidRDefault="008E4859" w:rsidP="00403046">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8E4859" w:rsidRDefault="008E4859" w:rsidP="00403046">
            <w:pPr>
              <w:pStyle w:val="TableColumnTitle"/>
              <w:snapToGrid w:val="0"/>
              <w:jc w:val="left"/>
              <w:rPr>
                <w:szCs w:val="20"/>
              </w:rPr>
            </w:pPr>
            <w:r>
              <w:rPr>
                <w:szCs w:val="20"/>
              </w:rPr>
              <w:t>Description</w:t>
            </w:r>
          </w:p>
        </w:tc>
      </w:tr>
      <w:tr w:rsidR="008E4859" w:rsidTr="00403046">
        <w:trPr>
          <w:cantSplit/>
          <w:trHeight w:val="133"/>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RQ07</w:t>
            </w:r>
          </w:p>
        </w:tc>
      </w:tr>
      <w:tr w:rsidR="008E4859" w:rsidTr="00403046">
        <w:trPr>
          <w:cantSplit/>
          <w:trHeight w:val="133"/>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Internet Connectivity: Raw data from iOS app to cloud using HTTP protocol</w:t>
            </w:r>
          </w:p>
          <w:p w:rsidR="008E4859" w:rsidRDefault="008E4859" w:rsidP="00403046">
            <w:pPr>
              <w:pStyle w:val="TableText"/>
              <w:snapToGrid w:val="0"/>
              <w:jc w:val="left"/>
              <w:rPr>
                <w:szCs w:val="20"/>
              </w:rPr>
            </w:pPr>
            <w:r>
              <w:rPr>
                <w:szCs w:val="20"/>
              </w:rPr>
              <w:t xml:space="preserve">                                   Scheduled alarms from iOS app to cloud</w:t>
            </w:r>
          </w:p>
          <w:p w:rsidR="008E4859" w:rsidRDefault="008E4859" w:rsidP="00403046">
            <w:pPr>
              <w:pStyle w:val="TableText"/>
              <w:snapToGrid w:val="0"/>
              <w:jc w:val="left"/>
              <w:rPr>
                <w:szCs w:val="20"/>
              </w:rPr>
            </w:pPr>
          </w:p>
          <w:p w:rsidR="008E4859" w:rsidRDefault="008E4859" w:rsidP="00403046">
            <w:pPr>
              <w:pStyle w:val="TableText"/>
              <w:snapToGrid w:val="0"/>
              <w:jc w:val="left"/>
              <w:rPr>
                <w:szCs w:val="20"/>
              </w:rPr>
            </w:pPr>
            <w:r>
              <w:rPr>
                <w:szCs w:val="20"/>
              </w:rPr>
              <w:t>No-Internet Connectivity: Raw data transfer from device to iOS via. BLE</w:t>
            </w:r>
          </w:p>
          <w:p w:rsidR="008E4859" w:rsidRDefault="008E4859" w:rsidP="00403046">
            <w:pPr>
              <w:pStyle w:val="TableText"/>
              <w:snapToGrid w:val="0"/>
              <w:jc w:val="left"/>
              <w:rPr>
                <w:szCs w:val="20"/>
              </w:rPr>
            </w:pPr>
            <w:r>
              <w:rPr>
                <w:szCs w:val="20"/>
              </w:rPr>
              <w:t xml:space="preserve">                                   Scheduled alarms from iOS app to handheld device.</w:t>
            </w:r>
          </w:p>
          <w:p w:rsidR="008E4859" w:rsidRDefault="008E4859" w:rsidP="00403046">
            <w:pPr>
              <w:pStyle w:val="TableText"/>
              <w:snapToGrid w:val="0"/>
              <w:jc w:val="left"/>
              <w:rPr>
                <w:szCs w:val="20"/>
              </w:rPr>
            </w:pP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Derived Requirement</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 xml:space="preserve">NA </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Pre-Loaded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lastRenderedPageBreak/>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Data will be visible to user, until app is in foreground.</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Internet connectivity status</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Testability with respect to test environment</w:t>
            </w:r>
          </w:p>
          <w:p w:rsidR="008E4859" w:rsidRDefault="008E4859" w:rsidP="00403046">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Yes</w:t>
            </w:r>
          </w:p>
        </w:tc>
      </w:tr>
      <w:tr w:rsidR="008E4859" w:rsidTr="00403046">
        <w:trPr>
          <w:cantSplit/>
        </w:trPr>
        <w:tc>
          <w:tcPr>
            <w:tcW w:w="1820" w:type="dxa"/>
            <w:tcBorders>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Internet Connectivity: Raw data from iOS app to cloud using HTTP protocol</w:t>
            </w:r>
          </w:p>
          <w:p w:rsidR="008E4859" w:rsidRDefault="008E4859" w:rsidP="00403046">
            <w:pPr>
              <w:pStyle w:val="TableText"/>
              <w:snapToGrid w:val="0"/>
              <w:jc w:val="left"/>
              <w:rPr>
                <w:szCs w:val="20"/>
              </w:rPr>
            </w:pPr>
            <w:r>
              <w:rPr>
                <w:szCs w:val="20"/>
              </w:rPr>
              <w:t xml:space="preserve">                                   Scheduled alarms from iOS app to cloud</w:t>
            </w:r>
          </w:p>
          <w:p w:rsidR="008E4859" w:rsidRDefault="008E4859" w:rsidP="00403046">
            <w:pPr>
              <w:pStyle w:val="TableText"/>
              <w:snapToGrid w:val="0"/>
              <w:jc w:val="left"/>
              <w:rPr>
                <w:szCs w:val="20"/>
              </w:rPr>
            </w:pPr>
          </w:p>
          <w:p w:rsidR="008E4859" w:rsidRDefault="008E4859" w:rsidP="00403046">
            <w:pPr>
              <w:pStyle w:val="TableText"/>
              <w:snapToGrid w:val="0"/>
              <w:jc w:val="left"/>
              <w:rPr>
                <w:szCs w:val="20"/>
              </w:rPr>
            </w:pPr>
            <w:r>
              <w:rPr>
                <w:szCs w:val="20"/>
              </w:rPr>
              <w:t>No-Internet Connectivity: Raw data transfer from device to iOS via. BLE</w:t>
            </w:r>
          </w:p>
          <w:p w:rsidR="008E4859" w:rsidRDefault="008E4859" w:rsidP="00403046">
            <w:pPr>
              <w:pStyle w:val="TableText"/>
              <w:snapToGrid w:val="0"/>
              <w:jc w:val="left"/>
              <w:rPr>
                <w:szCs w:val="20"/>
              </w:rPr>
            </w:pPr>
            <w:r>
              <w:rPr>
                <w:szCs w:val="20"/>
              </w:rPr>
              <w:t xml:space="preserve">                                   Scheduled alarms from iOS app to handheld device.</w:t>
            </w:r>
          </w:p>
        </w:tc>
      </w:tr>
    </w:tbl>
    <w:p w:rsidR="008E4859" w:rsidRDefault="008E4859" w:rsidP="008E4859">
      <w:pPr>
        <w:ind w:left="567"/>
        <w:jc w:val="left"/>
        <w:rPr>
          <w:iCs/>
          <w:sz w:val="22"/>
          <w:szCs w:val="22"/>
        </w:rPr>
      </w:pPr>
    </w:p>
    <w:p w:rsidR="008E4859" w:rsidRDefault="008E4859" w:rsidP="008E4859">
      <w:pPr>
        <w:pStyle w:val="Heading3"/>
      </w:pPr>
      <w:bookmarkStart w:id="22" w:name="_Toc517688407"/>
      <w:r>
        <w:t>Alarm Scheduling</w:t>
      </w:r>
      <w:bookmarkEnd w:id="22"/>
    </w:p>
    <w:p w:rsidR="008E4859" w:rsidRDefault="008E4859" w:rsidP="008E4859">
      <w:pPr>
        <w:pStyle w:val="BodyText"/>
        <w:ind w:left="567"/>
        <w:rPr>
          <w:szCs w:val="20"/>
        </w:rPr>
      </w:pPr>
      <w:r>
        <w:rPr>
          <w:szCs w:val="20"/>
        </w:rPr>
        <w:t xml:space="preserve">The care-provider can schedule the alarm in the </w:t>
      </w:r>
      <w:proofErr w:type="spellStart"/>
      <w:r>
        <w:rPr>
          <w:szCs w:val="20"/>
        </w:rPr>
        <w:t>app.The</w:t>
      </w:r>
      <w:proofErr w:type="spellEnd"/>
      <w:r>
        <w:rPr>
          <w:szCs w:val="20"/>
        </w:rPr>
        <w:t xml:space="preserve"> alarm is a remainder for the patient/care-giver.</w:t>
      </w:r>
    </w:p>
    <w:p w:rsidR="008E4859" w:rsidRDefault="008E4859" w:rsidP="008E4859">
      <w:pPr>
        <w:pStyle w:val="BodyText"/>
        <w:ind w:left="567"/>
        <w:rPr>
          <w:szCs w:val="20"/>
        </w:rPr>
      </w:pPr>
      <w:r>
        <w:rPr>
          <w:szCs w:val="20"/>
        </w:rPr>
        <w:t xml:space="preserve">The patients /care-giver can change / schedule the alarms.   </w:t>
      </w:r>
    </w:p>
    <w:p w:rsidR="008E4859" w:rsidRDefault="00E87D0E" w:rsidP="008E4859">
      <w:pPr>
        <w:pStyle w:val="BodyText"/>
        <w:ind w:left="567"/>
        <w:rPr>
          <w:szCs w:val="20"/>
        </w:rPr>
      </w:pPr>
      <w:r>
        <w:rPr>
          <w:noProof/>
          <w:lang w:val="en-IN" w:eastAsia="en-IN"/>
        </w:rPr>
        <w:drawing>
          <wp:anchor distT="0" distB="0" distL="0" distR="0" simplePos="0" relativeHeight="251658240" behindDoc="0" locked="0" layoutInCell="1" allowOverlap="1">
            <wp:simplePos x="0" y="0"/>
            <wp:positionH relativeFrom="column">
              <wp:align>center</wp:align>
            </wp:positionH>
            <wp:positionV relativeFrom="paragraph">
              <wp:posOffset>0</wp:posOffset>
            </wp:positionV>
            <wp:extent cx="5607685" cy="3275965"/>
            <wp:effectExtent l="0" t="0" r="0" b="63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7685" cy="32759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E4859" w:rsidRDefault="008E4859" w:rsidP="008E4859">
      <w:pPr>
        <w:pStyle w:val="BodyText"/>
        <w:ind w:left="567"/>
        <w:rPr>
          <w:szCs w:val="20"/>
        </w:rPr>
      </w:pPr>
      <w:r>
        <w:rPr>
          <w:szCs w:val="20"/>
        </w:rPr>
        <w:tab/>
      </w:r>
      <w:r>
        <w:rPr>
          <w:szCs w:val="20"/>
        </w:rPr>
        <w:tab/>
      </w:r>
      <w:r>
        <w:rPr>
          <w:szCs w:val="20"/>
        </w:rPr>
        <w:tab/>
      </w:r>
      <w:r>
        <w:rPr>
          <w:szCs w:val="20"/>
        </w:rPr>
        <w:tab/>
      </w:r>
      <w:r>
        <w:rPr>
          <w:szCs w:val="20"/>
        </w:rPr>
        <w:tab/>
        <w:t>Alarm Schedule</w:t>
      </w:r>
    </w:p>
    <w:p w:rsidR="008E4859" w:rsidRDefault="008E4859" w:rsidP="008E4859">
      <w:pPr>
        <w:pStyle w:val="BodyText"/>
        <w:ind w:left="567"/>
        <w:rPr>
          <w:szCs w:val="20"/>
        </w:rPr>
      </w:pPr>
    </w:p>
    <w:tbl>
      <w:tblPr>
        <w:tblW w:w="0" w:type="auto"/>
        <w:tblInd w:w="108" w:type="dxa"/>
        <w:tblLayout w:type="fixed"/>
        <w:tblLook w:val="0000" w:firstRow="0" w:lastRow="0" w:firstColumn="0" w:lastColumn="0" w:noHBand="0" w:noVBand="0"/>
      </w:tblPr>
      <w:tblGrid>
        <w:gridCol w:w="1820"/>
        <w:gridCol w:w="7848"/>
      </w:tblGrid>
      <w:tr w:rsidR="008E4859" w:rsidTr="00403046">
        <w:trPr>
          <w:cantSplit/>
        </w:trPr>
        <w:tc>
          <w:tcPr>
            <w:tcW w:w="1820" w:type="dxa"/>
            <w:tcBorders>
              <w:top w:val="single" w:sz="4" w:space="0" w:color="000000"/>
              <w:left w:val="single" w:sz="4" w:space="0" w:color="000000"/>
              <w:bottom w:val="single" w:sz="4" w:space="0" w:color="000000"/>
            </w:tcBorders>
            <w:shd w:val="clear" w:color="auto" w:fill="D9D9D9"/>
          </w:tcPr>
          <w:p w:rsidR="008E4859" w:rsidRDefault="008E4859" w:rsidP="00403046">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8E4859" w:rsidRDefault="008E4859" w:rsidP="00403046">
            <w:pPr>
              <w:pStyle w:val="TableColumnTitle"/>
              <w:snapToGrid w:val="0"/>
              <w:jc w:val="left"/>
              <w:rPr>
                <w:szCs w:val="20"/>
              </w:rPr>
            </w:pPr>
            <w:r>
              <w:rPr>
                <w:szCs w:val="20"/>
              </w:rPr>
              <w:t>Description</w:t>
            </w:r>
          </w:p>
        </w:tc>
      </w:tr>
      <w:tr w:rsidR="008E4859" w:rsidTr="00403046">
        <w:trPr>
          <w:cantSplit/>
          <w:trHeight w:val="133"/>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RQ08</w:t>
            </w:r>
          </w:p>
        </w:tc>
      </w:tr>
      <w:tr w:rsidR="008E4859" w:rsidTr="00403046">
        <w:trPr>
          <w:cantSplit/>
          <w:trHeight w:val="133"/>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 xml:space="preserve">The care-provider can schedule the alarms for patients via. IOS </w:t>
            </w:r>
            <w:proofErr w:type="spellStart"/>
            <w:r>
              <w:rPr>
                <w:szCs w:val="20"/>
              </w:rPr>
              <w:t>app.However</w:t>
            </w:r>
            <w:proofErr w:type="spellEnd"/>
            <w:r>
              <w:rPr>
                <w:szCs w:val="20"/>
              </w:rPr>
              <w:t>, patients/care-giver can change or schedule the alarm.</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Derived Requirement</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 xml:space="preserve">NA </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Data will be visible to user, until app is in foreground.</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Care-giver, Care-provider and patients can schedule the alarms.</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Testability with respect to test environment</w:t>
            </w:r>
          </w:p>
          <w:p w:rsidR="008E4859" w:rsidRDefault="008E4859" w:rsidP="00403046">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Yes</w:t>
            </w:r>
          </w:p>
        </w:tc>
      </w:tr>
      <w:tr w:rsidR="008E4859" w:rsidTr="00403046">
        <w:trPr>
          <w:cantSplit/>
        </w:trPr>
        <w:tc>
          <w:tcPr>
            <w:tcW w:w="1820" w:type="dxa"/>
            <w:tcBorders>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 xml:space="preserve">The care-provider can be able to schedule the alarms for patients via. </w:t>
            </w:r>
            <w:proofErr w:type="gramStart"/>
            <w:r>
              <w:rPr>
                <w:szCs w:val="20"/>
              </w:rPr>
              <w:t>iOS</w:t>
            </w:r>
            <w:proofErr w:type="gramEnd"/>
            <w:r>
              <w:rPr>
                <w:szCs w:val="20"/>
              </w:rPr>
              <w:t xml:space="preserve"> </w:t>
            </w:r>
            <w:proofErr w:type="spellStart"/>
            <w:r>
              <w:rPr>
                <w:szCs w:val="20"/>
              </w:rPr>
              <w:t>app.And</w:t>
            </w:r>
            <w:proofErr w:type="spellEnd"/>
            <w:r>
              <w:rPr>
                <w:szCs w:val="20"/>
              </w:rPr>
              <w:t xml:space="preserve"> patients/care-giver can change or schedule the alarm.</w:t>
            </w:r>
          </w:p>
        </w:tc>
      </w:tr>
    </w:tbl>
    <w:p w:rsidR="008E4859" w:rsidRPr="007F036C" w:rsidRDefault="008E4859" w:rsidP="008E4859">
      <w:pPr>
        <w:pStyle w:val="BodyText"/>
      </w:pPr>
    </w:p>
    <w:p w:rsidR="008E4859" w:rsidRDefault="008E4859" w:rsidP="008E4859">
      <w:pPr>
        <w:pStyle w:val="BodyText"/>
        <w:ind w:left="567"/>
        <w:rPr>
          <w:szCs w:val="20"/>
        </w:rPr>
      </w:pPr>
    </w:p>
    <w:p w:rsidR="008E4859" w:rsidRDefault="008E4859" w:rsidP="008E4859">
      <w:pPr>
        <w:pStyle w:val="BodyText"/>
        <w:rPr>
          <w:szCs w:val="20"/>
        </w:rPr>
      </w:pPr>
    </w:p>
    <w:p w:rsidR="008E4859" w:rsidRDefault="008E4859" w:rsidP="008E4859">
      <w:pPr>
        <w:pStyle w:val="BodyText"/>
        <w:rPr>
          <w:szCs w:val="20"/>
        </w:rPr>
      </w:pPr>
    </w:p>
    <w:p w:rsidR="008E4859" w:rsidRDefault="008E4859" w:rsidP="008E4859">
      <w:pPr>
        <w:pStyle w:val="Heading3"/>
      </w:pPr>
      <w:bookmarkStart w:id="23" w:name="_Toc517688408"/>
      <w:r>
        <w:t>Notification</w:t>
      </w:r>
      <w:bookmarkEnd w:id="23"/>
    </w:p>
    <w:p w:rsidR="008E4859" w:rsidRDefault="008E4859" w:rsidP="008E4859">
      <w:pPr>
        <w:pStyle w:val="BodyText"/>
        <w:ind w:left="567"/>
        <w:rPr>
          <w:szCs w:val="20"/>
        </w:rPr>
      </w:pPr>
      <w:r>
        <w:rPr>
          <w:szCs w:val="20"/>
        </w:rPr>
        <w:t>Notification via text (SMS), push notification from server or call are sent to patients/ care-giver whenever required.</w:t>
      </w:r>
    </w:p>
    <w:p w:rsidR="008E4859" w:rsidRDefault="008E4859" w:rsidP="008E4859">
      <w:pPr>
        <w:pStyle w:val="BodyText"/>
        <w:ind w:left="567"/>
      </w:pPr>
      <w:r>
        <w:lastRenderedPageBreak/>
        <w:tab/>
      </w:r>
      <w:r>
        <w:tab/>
        <w:t>Notification screen</w:t>
      </w:r>
      <w:r>
        <w:tab/>
      </w:r>
      <w:r>
        <w:tab/>
      </w:r>
      <w:r>
        <w:tab/>
      </w:r>
      <w:r>
        <w:tab/>
        <w:t>Notification Screen</w:t>
      </w:r>
      <w:r w:rsidR="00E87D0E">
        <w:rPr>
          <w:noProof/>
          <w:lang w:val="en-IN" w:eastAsia="en-IN"/>
        </w:rPr>
        <w:drawing>
          <wp:anchor distT="0" distB="0" distL="0" distR="0" simplePos="0" relativeHeight="251661312" behindDoc="0" locked="0" layoutInCell="1" allowOverlap="1">
            <wp:simplePos x="0" y="0"/>
            <wp:positionH relativeFrom="column">
              <wp:posOffset>361315</wp:posOffset>
            </wp:positionH>
            <wp:positionV relativeFrom="paragraph">
              <wp:posOffset>0</wp:posOffset>
            </wp:positionV>
            <wp:extent cx="2191385" cy="411797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91385" cy="411797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E87D0E">
        <w:rPr>
          <w:noProof/>
          <w:lang w:val="en-IN" w:eastAsia="en-IN"/>
        </w:rPr>
        <w:drawing>
          <wp:anchor distT="0" distB="0" distL="0" distR="0" simplePos="0" relativeHeight="251662336" behindDoc="0" locked="0" layoutInCell="1" allowOverlap="1">
            <wp:simplePos x="0" y="0"/>
            <wp:positionH relativeFrom="column">
              <wp:posOffset>3175000</wp:posOffset>
            </wp:positionH>
            <wp:positionV relativeFrom="paragraph">
              <wp:posOffset>0</wp:posOffset>
            </wp:positionV>
            <wp:extent cx="2386965" cy="4128770"/>
            <wp:effectExtent l="0" t="0" r="0" b="508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6965" cy="412877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8E4859" w:rsidRDefault="008E4859" w:rsidP="008E4859">
      <w:pPr>
        <w:pStyle w:val="BodyText"/>
        <w:rPr>
          <w:szCs w:val="20"/>
        </w:rPr>
      </w:pPr>
    </w:p>
    <w:p w:rsidR="008E4859" w:rsidRDefault="008E4859" w:rsidP="008E4859">
      <w:pPr>
        <w:pStyle w:val="BodyText"/>
        <w:ind w:left="567"/>
        <w:rPr>
          <w:szCs w:val="20"/>
        </w:rPr>
      </w:pPr>
    </w:p>
    <w:p w:rsidR="008E4859" w:rsidRDefault="008E4859" w:rsidP="008E4859">
      <w:pPr>
        <w:pStyle w:val="BodyText"/>
        <w:ind w:left="567"/>
        <w:rPr>
          <w:szCs w:val="20"/>
        </w:rPr>
      </w:pPr>
    </w:p>
    <w:p w:rsidR="008E4859" w:rsidRDefault="008E4859" w:rsidP="008E4859">
      <w:pPr>
        <w:pStyle w:val="BodyText"/>
        <w:ind w:left="567"/>
        <w:rPr>
          <w:szCs w:val="20"/>
        </w:rPr>
      </w:pPr>
    </w:p>
    <w:p w:rsidR="008E4859" w:rsidRDefault="008E4859" w:rsidP="008E4859">
      <w:pPr>
        <w:pStyle w:val="BodyText"/>
        <w:ind w:left="567"/>
        <w:rPr>
          <w:szCs w:val="20"/>
        </w:rPr>
      </w:pPr>
    </w:p>
    <w:tbl>
      <w:tblPr>
        <w:tblW w:w="0" w:type="auto"/>
        <w:tblInd w:w="108" w:type="dxa"/>
        <w:tblLayout w:type="fixed"/>
        <w:tblLook w:val="0000" w:firstRow="0" w:lastRow="0" w:firstColumn="0" w:lastColumn="0" w:noHBand="0" w:noVBand="0"/>
      </w:tblPr>
      <w:tblGrid>
        <w:gridCol w:w="1820"/>
        <w:gridCol w:w="7848"/>
      </w:tblGrid>
      <w:tr w:rsidR="008E4859" w:rsidTr="00403046">
        <w:trPr>
          <w:cantSplit/>
        </w:trPr>
        <w:tc>
          <w:tcPr>
            <w:tcW w:w="1820" w:type="dxa"/>
            <w:tcBorders>
              <w:top w:val="single" w:sz="4" w:space="0" w:color="000000"/>
              <w:left w:val="single" w:sz="4" w:space="0" w:color="000000"/>
              <w:bottom w:val="single" w:sz="4" w:space="0" w:color="000000"/>
            </w:tcBorders>
            <w:shd w:val="clear" w:color="auto" w:fill="D9D9D9"/>
          </w:tcPr>
          <w:p w:rsidR="008E4859" w:rsidRDefault="008E4859" w:rsidP="00403046">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8E4859" w:rsidRDefault="008E4859" w:rsidP="00403046">
            <w:pPr>
              <w:pStyle w:val="TableColumnTitle"/>
              <w:snapToGrid w:val="0"/>
              <w:jc w:val="left"/>
              <w:rPr>
                <w:szCs w:val="20"/>
              </w:rPr>
            </w:pPr>
            <w:r>
              <w:rPr>
                <w:szCs w:val="20"/>
              </w:rPr>
              <w:t>Description</w:t>
            </w:r>
          </w:p>
        </w:tc>
      </w:tr>
      <w:tr w:rsidR="008E4859" w:rsidTr="00403046">
        <w:trPr>
          <w:cantSplit/>
          <w:trHeight w:val="133"/>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RQ010</w:t>
            </w:r>
          </w:p>
        </w:tc>
      </w:tr>
      <w:tr w:rsidR="008E4859" w:rsidTr="00403046">
        <w:trPr>
          <w:cantSplit/>
          <w:trHeight w:val="133"/>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Patients/ Care-giver are notified via. Text or call or  as provided by the server</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Derived Requirement</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 xml:space="preserve">NA </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Text or call notification on registered number.</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Registered mobile number.</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Data will be visible to user, until app is in foreground.</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lastRenderedPageBreak/>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Notifications are send to care-giver /patients via. Text or call or  as provided by the server</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Testability with respect to test environment</w:t>
            </w:r>
          </w:p>
          <w:p w:rsidR="008E4859" w:rsidRDefault="008E4859" w:rsidP="00403046">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Yes</w:t>
            </w:r>
          </w:p>
        </w:tc>
      </w:tr>
      <w:tr w:rsidR="008E4859" w:rsidTr="00403046">
        <w:trPr>
          <w:cantSplit/>
        </w:trPr>
        <w:tc>
          <w:tcPr>
            <w:tcW w:w="1820" w:type="dxa"/>
            <w:tcBorders>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Text , push notification o Call to be send</w:t>
            </w:r>
          </w:p>
        </w:tc>
      </w:tr>
    </w:tbl>
    <w:p w:rsidR="008E4859" w:rsidRDefault="008E4859" w:rsidP="008E4859">
      <w:pPr>
        <w:pStyle w:val="BodyText"/>
        <w:jc w:val="left"/>
      </w:pPr>
    </w:p>
    <w:p w:rsidR="008E4859" w:rsidRDefault="008E4859" w:rsidP="008E4859">
      <w:pPr>
        <w:pStyle w:val="Heading3"/>
      </w:pPr>
      <w:bookmarkStart w:id="24" w:name="_Toc517688409"/>
      <w:r>
        <w:t>Calibration Factor</w:t>
      </w:r>
      <w:bookmarkEnd w:id="24"/>
    </w:p>
    <w:p w:rsidR="008E4859" w:rsidRDefault="008E4859" w:rsidP="008E4859">
      <w:pPr>
        <w:pStyle w:val="BodyText"/>
        <w:ind w:left="567"/>
        <w:rPr>
          <w:szCs w:val="20"/>
        </w:rPr>
      </w:pPr>
      <w:r>
        <w:rPr>
          <w:szCs w:val="20"/>
        </w:rPr>
        <w:t>The patient needs to enter systolic and diastolic BP manually once, to calculate the calibration factor of the patient.</w:t>
      </w:r>
    </w:p>
    <w:p w:rsidR="008E4859" w:rsidRDefault="00E87D0E" w:rsidP="008E4859">
      <w:pPr>
        <w:pStyle w:val="BodyText"/>
        <w:ind w:left="567"/>
        <w:rPr>
          <w:szCs w:val="20"/>
        </w:rPr>
      </w:pPr>
      <w:r>
        <w:rPr>
          <w:noProof/>
          <w:lang w:val="en-IN" w:eastAsia="en-IN"/>
        </w:rPr>
        <w:lastRenderedPageBreak/>
        <w:drawing>
          <wp:anchor distT="0" distB="0" distL="0" distR="0" simplePos="0" relativeHeight="251663360" behindDoc="0" locked="0" layoutInCell="1" allowOverlap="1">
            <wp:simplePos x="0" y="0"/>
            <wp:positionH relativeFrom="column">
              <wp:align>center</wp:align>
            </wp:positionH>
            <wp:positionV relativeFrom="paragraph">
              <wp:posOffset>0</wp:posOffset>
            </wp:positionV>
            <wp:extent cx="3024505" cy="4842510"/>
            <wp:effectExtent l="0" t="0" r="4445"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24505" cy="4842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E4859" w:rsidRDefault="008E4859" w:rsidP="008E4859">
      <w:pPr>
        <w:pStyle w:val="BodyText"/>
        <w:ind w:left="567"/>
      </w:pPr>
      <w:r>
        <w:tab/>
      </w:r>
      <w:r>
        <w:tab/>
      </w:r>
      <w:r>
        <w:tab/>
      </w:r>
      <w:r>
        <w:tab/>
      </w:r>
      <w:r>
        <w:tab/>
      </w:r>
      <w:r>
        <w:tab/>
        <w:t>Calibration Screen</w:t>
      </w:r>
    </w:p>
    <w:p w:rsidR="008E4859" w:rsidRDefault="008E4859" w:rsidP="008E4859">
      <w:pPr>
        <w:pStyle w:val="BodyText"/>
        <w:rPr>
          <w:szCs w:val="20"/>
        </w:rPr>
      </w:pPr>
    </w:p>
    <w:p w:rsidR="008E4859" w:rsidRDefault="008E4859" w:rsidP="008E4859">
      <w:pPr>
        <w:pStyle w:val="BodyText"/>
        <w:ind w:left="567"/>
        <w:rPr>
          <w:szCs w:val="20"/>
        </w:rPr>
      </w:pPr>
    </w:p>
    <w:p w:rsidR="008E4859" w:rsidRDefault="008E4859" w:rsidP="008E4859">
      <w:pPr>
        <w:pStyle w:val="BodyText"/>
        <w:ind w:left="567"/>
        <w:rPr>
          <w:szCs w:val="20"/>
        </w:rPr>
      </w:pPr>
    </w:p>
    <w:p w:rsidR="008E4859" w:rsidRDefault="008E4859" w:rsidP="008E4859">
      <w:pPr>
        <w:pStyle w:val="BodyText"/>
        <w:ind w:left="567"/>
        <w:rPr>
          <w:szCs w:val="20"/>
        </w:rPr>
      </w:pPr>
    </w:p>
    <w:p w:rsidR="008E4859" w:rsidRDefault="008E4859" w:rsidP="008E4859">
      <w:pPr>
        <w:pStyle w:val="BodyText"/>
        <w:ind w:left="567"/>
        <w:rPr>
          <w:szCs w:val="20"/>
        </w:rPr>
      </w:pPr>
    </w:p>
    <w:tbl>
      <w:tblPr>
        <w:tblW w:w="0" w:type="auto"/>
        <w:tblInd w:w="108" w:type="dxa"/>
        <w:tblLayout w:type="fixed"/>
        <w:tblLook w:val="0000" w:firstRow="0" w:lastRow="0" w:firstColumn="0" w:lastColumn="0" w:noHBand="0" w:noVBand="0"/>
      </w:tblPr>
      <w:tblGrid>
        <w:gridCol w:w="1820"/>
        <w:gridCol w:w="7848"/>
      </w:tblGrid>
      <w:tr w:rsidR="008E4859" w:rsidTr="00403046">
        <w:trPr>
          <w:cantSplit/>
        </w:trPr>
        <w:tc>
          <w:tcPr>
            <w:tcW w:w="1820" w:type="dxa"/>
            <w:tcBorders>
              <w:top w:val="single" w:sz="4" w:space="0" w:color="000000"/>
              <w:left w:val="single" w:sz="4" w:space="0" w:color="000000"/>
              <w:bottom w:val="single" w:sz="4" w:space="0" w:color="000000"/>
            </w:tcBorders>
            <w:shd w:val="clear" w:color="auto" w:fill="D9D9D9"/>
          </w:tcPr>
          <w:p w:rsidR="008E4859" w:rsidRDefault="008E4859" w:rsidP="00403046">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8E4859" w:rsidRDefault="008E4859" w:rsidP="00403046">
            <w:pPr>
              <w:pStyle w:val="TableColumnTitle"/>
              <w:snapToGrid w:val="0"/>
              <w:jc w:val="left"/>
              <w:rPr>
                <w:szCs w:val="20"/>
              </w:rPr>
            </w:pPr>
            <w:r>
              <w:rPr>
                <w:szCs w:val="20"/>
              </w:rPr>
              <w:t>Description</w:t>
            </w:r>
          </w:p>
        </w:tc>
      </w:tr>
      <w:tr w:rsidR="008E4859" w:rsidTr="00403046">
        <w:trPr>
          <w:cantSplit/>
          <w:trHeight w:val="133"/>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RQ011</w:t>
            </w:r>
          </w:p>
        </w:tc>
      </w:tr>
      <w:tr w:rsidR="008E4859" w:rsidTr="00403046">
        <w:trPr>
          <w:cantSplit/>
          <w:trHeight w:val="133"/>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Patients calibration factor entered in App.</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Derived Requirement</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 xml:space="preserve">NA </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Systolic and Diastolic Pressure</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Calibration Factor is displayed</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lastRenderedPageBreak/>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Data will be visible to user, until app is in foreground.</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Testability with respect to test environment</w:t>
            </w:r>
          </w:p>
          <w:p w:rsidR="008E4859" w:rsidRDefault="008E4859" w:rsidP="00403046">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Yes</w:t>
            </w:r>
          </w:p>
        </w:tc>
      </w:tr>
      <w:tr w:rsidR="008E4859" w:rsidTr="00403046">
        <w:trPr>
          <w:cantSplit/>
        </w:trPr>
        <w:tc>
          <w:tcPr>
            <w:tcW w:w="1820" w:type="dxa"/>
            <w:tcBorders>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Calibration factor Systolic and Diastolic Pressure should be displayed</w:t>
            </w:r>
          </w:p>
        </w:tc>
      </w:tr>
    </w:tbl>
    <w:p w:rsidR="008E4859" w:rsidRDefault="008E4859" w:rsidP="008E4859">
      <w:pPr>
        <w:pStyle w:val="BodyText"/>
        <w:jc w:val="left"/>
      </w:pPr>
    </w:p>
    <w:p w:rsidR="008E4859" w:rsidRDefault="008E4859" w:rsidP="008E4859">
      <w:pPr>
        <w:pStyle w:val="Heading3"/>
      </w:pPr>
      <w:bookmarkStart w:id="25" w:name="_Toc517688410"/>
      <w:r>
        <w:t>Care-giver Authentication</w:t>
      </w:r>
      <w:bookmarkEnd w:id="25"/>
    </w:p>
    <w:p w:rsidR="008E4859" w:rsidRDefault="008E4859" w:rsidP="008E4859">
      <w:pPr>
        <w:pStyle w:val="BodyText"/>
        <w:rPr>
          <w:b/>
          <w:szCs w:val="20"/>
        </w:rPr>
      </w:pPr>
    </w:p>
    <w:p w:rsidR="008E4859" w:rsidRDefault="008E4859" w:rsidP="008E4859">
      <w:pPr>
        <w:pStyle w:val="BodyText"/>
        <w:rPr>
          <w:b/>
          <w:szCs w:val="20"/>
        </w:rPr>
      </w:pPr>
    </w:p>
    <w:tbl>
      <w:tblPr>
        <w:tblW w:w="0" w:type="auto"/>
        <w:tblInd w:w="108" w:type="dxa"/>
        <w:tblLayout w:type="fixed"/>
        <w:tblLook w:val="0000" w:firstRow="0" w:lastRow="0" w:firstColumn="0" w:lastColumn="0" w:noHBand="0" w:noVBand="0"/>
      </w:tblPr>
      <w:tblGrid>
        <w:gridCol w:w="1820"/>
        <w:gridCol w:w="7848"/>
      </w:tblGrid>
      <w:tr w:rsidR="008E4859" w:rsidTr="00403046">
        <w:trPr>
          <w:cantSplit/>
        </w:trPr>
        <w:tc>
          <w:tcPr>
            <w:tcW w:w="1820" w:type="dxa"/>
            <w:tcBorders>
              <w:top w:val="single" w:sz="4" w:space="0" w:color="000000"/>
              <w:left w:val="single" w:sz="4" w:space="0" w:color="000000"/>
              <w:bottom w:val="single" w:sz="4" w:space="0" w:color="000000"/>
            </w:tcBorders>
            <w:shd w:val="clear" w:color="auto" w:fill="D9D9D9"/>
          </w:tcPr>
          <w:p w:rsidR="008E4859" w:rsidRDefault="008E4859" w:rsidP="00403046">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8E4859" w:rsidRDefault="008E4859" w:rsidP="00403046">
            <w:pPr>
              <w:pStyle w:val="TableColumnTitle"/>
              <w:snapToGrid w:val="0"/>
              <w:jc w:val="left"/>
              <w:rPr>
                <w:szCs w:val="20"/>
              </w:rPr>
            </w:pPr>
            <w:r>
              <w:rPr>
                <w:szCs w:val="20"/>
              </w:rPr>
              <w:t>Description</w:t>
            </w:r>
          </w:p>
        </w:tc>
      </w:tr>
      <w:tr w:rsidR="008E4859" w:rsidTr="00403046">
        <w:trPr>
          <w:cantSplit/>
          <w:trHeight w:val="133"/>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RQ012</w:t>
            </w:r>
          </w:p>
        </w:tc>
      </w:tr>
      <w:tr w:rsidR="008E4859" w:rsidTr="00403046">
        <w:trPr>
          <w:cantSplit/>
          <w:trHeight w:val="133"/>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ListParagraph"/>
              <w:snapToGrid w:val="0"/>
              <w:spacing w:before="60" w:after="60"/>
              <w:ind w:left="0"/>
              <w:jc w:val="left"/>
              <w:rPr>
                <w:szCs w:val="20"/>
              </w:rPr>
            </w:pPr>
            <w:r>
              <w:rPr>
                <w:szCs w:val="20"/>
              </w:rPr>
              <w:t>Care-giver can download the app and request access to a particular patient file.</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Derived Requirement</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 xml:space="preserve">NA </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Care-giver</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 xml:space="preserve">Patients authenticate care-givers by sending an invitation to their registered </w:t>
            </w:r>
            <w:proofErr w:type="spellStart"/>
            <w:r>
              <w:rPr>
                <w:szCs w:val="20"/>
              </w:rPr>
              <w:t>emailID</w:t>
            </w:r>
            <w:proofErr w:type="spellEnd"/>
            <w:r>
              <w:rPr>
                <w:szCs w:val="20"/>
              </w:rPr>
              <w:t>.</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View patients medical file</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ListParagraph"/>
              <w:snapToGrid w:val="0"/>
              <w:spacing w:before="60" w:after="60"/>
              <w:ind w:left="0"/>
              <w:jc w:val="left"/>
              <w:rPr>
                <w:szCs w:val="20"/>
              </w:rPr>
            </w:pPr>
            <w:r>
              <w:rPr>
                <w:szCs w:val="20"/>
              </w:rPr>
              <w:t xml:space="preserve"> For each patient data, we will allow any number of users to see the data and users can have read privileges.  Anyone can download the app.  The patient must authenticate. Patients sends invitation mail to the care-giver’s registered </w:t>
            </w:r>
            <w:proofErr w:type="spellStart"/>
            <w:r>
              <w:rPr>
                <w:szCs w:val="20"/>
              </w:rPr>
              <w:t>emailID</w:t>
            </w:r>
            <w:proofErr w:type="spellEnd"/>
            <w:r>
              <w:rPr>
                <w:szCs w:val="20"/>
              </w:rPr>
              <w:t>. This will send a temporary password, which is used to authenticate for first time and can be changed later.</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Data will be visible to user, until app is in foreground.</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lastRenderedPageBreak/>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Care-giver wants to view the patients file</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NA</w:t>
            </w:r>
          </w:p>
        </w:tc>
      </w:tr>
      <w:tr w:rsidR="008E4859" w:rsidTr="00403046">
        <w:trPr>
          <w:cantSplit/>
        </w:trPr>
        <w:tc>
          <w:tcPr>
            <w:tcW w:w="1820" w:type="dxa"/>
            <w:tcBorders>
              <w:top w:val="single" w:sz="4" w:space="0" w:color="000000"/>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Testability with respect to test environment</w:t>
            </w:r>
          </w:p>
          <w:p w:rsidR="008E4859" w:rsidRDefault="008E4859" w:rsidP="00403046">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Yes</w:t>
            </w:r>
          </w:p>
        </w:tc>
      </w:tr>
      <w:tr w:rsidR="008E4859" w:rsidTr="00403046">
        <w:trPr>
          <w:cantSplit/>
        </w:trPr>
        <w:tc>
          <w:tcPr>
            <w:tcW w:w="1820" w:type="dxa"/>
            <w:tcBorders>
              <w:left w:val="single" w:sz="4" w:space="0" w:color="000000"/>
              <w:bottom w:val="single" w:sz="4" w:space="0" w:color="000000"/>
            </w:tcBorders>
            <w:shd w:val="clear" w:color="auto" w:fill="auto"/>
          </w:tcPr>
          <w:p w:rsidR="008E4859" w:rsidRDefault="008E4859" w:rsidP="00403046">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8E4859" w:rsidRDefault="008E4859" w:rsidP="00403046">
            <w:pPr>
              <w:pStyle w:val="TableText"/>
              <w:snapToGrid w:val="0"/>
              <w:jc w:val="left"/>
              <w:rPr>
                <w:szCs w:val="20"/>
              </w:rPr>
            </w:pPr>
            <w:r>
              <w:rPr>
                <w:szCs w:val="20"/>
              </w:rPr>
              <w:t>Patient must authenticate.</w:t>
            </w:r>
          </w:p>
          <w:p w:rsidR="008E4859" w:rsidRDefault="008E4859" w:rsidP="00403046">
            <w:pPr>
              <w:pStyle w:val="TableText"/>
              <w:snapToGrid w:val="0"/>
              <w:jc w:val="left"/>
              <w:rPr>
                <w:szCs w:val="20"/>
              </w:rPr>
            </w:pPr>
            <w:r>
              <w:rPr>
                <w:szCs w:val="20"/>
              </w:rPr>
              <w:t>Care-giver can view patients file.</w:t>
            </w:r>
          </w:p>
        </w:tc>
      </w:tr>
    </w:tbl>
    <w:p w:rsidR="008E4859" w:rsidRDefault="008E4859" w:rsidP="00DD0A6B">
      <w:pPr>
        <w:pStyle w:val="BodyText"/>
      </w:pPr>
    </w:p>
    <w:p w:rsidR="008E4859" w:rsidRPr="00DD0A6B" w:rsidRDefault="008E4859" w:rsidP="00DD0A6B">
      <w:pPr>
        <w:pStyle w:val="BodyText"/>
      </w:pPr>
    </w:p>
    <w:p w:rsidR="00DD0A6B" w:rsidRDefault="00DD0A6B" w:rsidP="00DD0A6B">
      <w:pPr>
        <w:pStyle w:val="Heading2"/>
      </w:pPr>
      <w:proofErr w:type="spellStart"/>
      <w:r>
        <w:t>WebApp</w:t>
      </w:r>
      <w:proofErr w:type="spellEnd"/>
      <w:r>
        <w:t xml:space="preserve"> Requirements</w:t>
      </w:r>
    </w:p>
    <w:p w:rsidR="008E4859" w:rsidRPr="008E4859" w:rsidRDefault="008E4859" w:rsidP="008E4859">
      <w:pPr>
        <w:pStyle w:val="BodyText"/>
      </w:pPr>
    </w:p>
    <w:p w:rsidR="008E4859" w:rsidRDefault="008E4859" w:rsidP="008E4859">
      <w:pPr>
        <w:pStyle w:val="Heading3"/>
      </w:pPr>
      <w:r>
        <w:t xml:space="preserve">Login through </w:t>
      </w:r>
      <w:proofErr w:type="spellStart"/>
      <w:r>
        <w:t>WebApp</w:t>
      </w:r>
      <w:proofErr w:type="spellEnd"/>
    </w:p>
    <w:tbl>
      <w:tblPr>
        <w:tblW w:w="0" w:type="auto"/>
        <w:tblInd w:w="108" w:type="dxa"/>
        <w:tblLayout w:type="fixed"/>
        <w:tblLook w:val="0000" w:firstRow="0" w:lastRow="0" w:firstColumn="0" w:lastColumn="0" w:noHBand="0" w:noVBand="0"/>
      </w:tblPr>
      <w:tblGrid>
        <w:gridCol w:w="1820"/>
        <w:gridCol w:w="7848"/>
      </w:tblGrid>
      <w:tr w:rsidR="00B5084C" w:rsidTr="00403046">
        <w:trPr>
          <w:cantSplit/>
        </w:trPr>
        <w:tc>
          <w:tcPr>
            <w:tcW w:w="1820" w:type="dxa"/>
            <w:tcBorders>
              <w:top w:val="single" w:sz="4" w:space="0" w:color="000000"/>
              <w:left w:val="single" w:sz="4" w:space="0" w:color="000000"/>
              <w:bottom w:val="single" w:sz="4" w:space="0" w:color="000000"/>
            </w:tcBorders>
            <w:shd w:val="clear" w:color="auto" w:fill="D9D9D9"/>
          </w:tcPr>
          <w:p w:rsidR="00B5084C" w:rsidRDefault="00B5084C" w:rsidP="00403046">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B5084C" w:rsidRDefault="00B5084C" w:rsidP="00403046">
            <w:pPr>
              <w:pStyle w:val="TableColumnTitle"/>
              <w:snapToGrid w:val="0"/>
              <w:jc w:val="left"/>
              <w:rPr>
                <w:szCs w:val="20"/>
              </w:rPr>
            </w:pPr>
            <w:r>
              <w:rPr>
                <w:szCs w:val="20"/>
              </w:rPr>
              <w:t>Description</w:t>
            </w:r>
          </w:p>
        </w:tc>
      </w:tr>
      <w:tr w:rsidR="00B5084C" w:rsidTr="00403046">
        <w:trPr>
          <w:cantSplit/>
          <w:trHeight w:val="133"/>
        </w:trPr>
        <w:tc>
          <w:tcPr>
            <w:tcW w:w="1820" w:type="dxa"/>
            <w:tcBorders>
              <w:top w:val="single" w:sz="4" w:space="0" w:color="000000"/>
              <w:left w:val="single" w:sz="4" w:space="0" w:color="000000"/>
              <w:bottom w:val="single" w:sz="4" w:space="0" w:color="000000"/>
            </w:tcBorders>
            <w:shd w:val="clear" w:color="auto" w:fill="auto"/>
          </w:tcPr>
          <w:p w:rsidR="00B5084C" w:rsidRDefault="00B5084C" w:rsidP="00403046">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5084C" w:rsidRDefault="00B5084C" w:rsidP="00403046">
            <w:pPr>
              <w:pStyle w:val="TableText"/>
              <w:snapToGrid w:val="0"/>
              <w:jc w:val="left"/>
              <w:rPr>
                <w:szCs w:val="20"/>
              </w:rPr>
            </w:pPr>
            <w:r>
              <w:rPr>
                <w:szCs w:val="20"/>
              </w:rPr>
              <w:t>RQ013</w:t>
            </w:r>
          </w:p>
        </w:tc>
      </w:tr>
      <w:tr w:rsidR="00B5084C" w:rsidTr="00403046">
        <w:trPr>
          <w:cantSplit/>
          <w:trHeight w:val="133"/>
        </w:trPr>
        <w:tc>
          <w:tcPr>
            <w:tcW w:w="1820" w:type="dxa"/>
            <w:tcBorders>
              <w:top w:val="single" w:sz="4" w:space="0" w:color="000000"/>
              <w:left w:val="single" w:sz="4" w:space="0" w:color="000000"/>
              <w:bottom w:val="single" w:sz="4" w:space="0" w:color="000000"/>
            </w:tcBorders>
            <w:shd w:val="clear" w:color="auto" w:fill="auto"/>
          </w:tcPr>
          <w:p w:rsidR="00B5084C" w:rsidRDefault="00B5084C" w:rsidP="00403046">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5084C" w:rsidRDefault="00B5084C" w:rsidP="00403046">
            <w:pPr>
              <w:pStyle w:val="TableText"/>
              <w:snapToGrid w:val="0"/>
              <w:jc w:val="left"/>
              <w:rPr>
                <w:szCs w:val="20"/>
              </w:rPr>
            </w:pPr>
            <w:r>
              <w:rPr>
                <w:szCs w:val="20"/>
              </w:rPr>
              <w:t>Login to web-app using credentials.</w:t>
            </w:r>
          </w:p>
        </w:tc>
      </w:tr>
      <w:tr w:rsidR="00B5084C" w:rsidTr="00403046">
        <w:trPr>
          <w:cantSplit/>
        </w:trPr>
        <w:tc>
          <w:tcPr>
            <w:tcW w:w="1820" w:type="dxa"/>
            <w:tcBorders>
              <w:top w:val="single" w:sz="4" w:space="0" w:color="000000"/>
              <w:left w:val="single" w:sz="4" w:space="0" w:color="000000"/>
              <w:bottom w:val="single" w:sz="4" w:space="0" w:color="000000"/>
            </w:tcBorders>
            <w:shd w:val="clear" w:color="auto" w:fill="auto"/>
          </w:tcPr>
          <w:p w:rsidR="00B5084C" w:rsidRDefault="00B5084C" w:rsidP="00403046">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5084C" w:rsidRDefault="00B5084C" w:rsidP="00403046">
            <w:pPr>
              <w:pStyle w:val="TableText"/>
              <w:snapToGrid w:val="0"/>
              <w:jc w:val="left"/>
              <w:rPr>
                <w:szCs w:val="20"/>
              </w:rPr>
            </w:pPr>
            <w:r>
              <w:rPr>
                <w:szCs w:val="20"/>
              </w:rPr>
              <w:t>A access token will be provided from AWS incognito once successfully logged in.</w:t>
            </w:r>
          </w:p>
        </w:tc>
      </w:tr>
      <w:tr w:rsidR="00B5084C" w:rsidTr="00403046">
        <w:trPr>
          <w:cantSplit/>
        </w:trPr>
        <w:tc>
          <w:tcPr>
            <w:tcW w:w="1820" w:type="dxa"/>
            <w:tcBorders>
              <w:top w:val="single" w:sz="4" w:space="0" w:color="000000"/>
              <w:left w:val="single" w:sz="4" w:space="0" w:color="000000"/>
              <w:bottom w:val="single" w:sz="4" w:space="0" w:color="000000"/>
            </w:tcBorders>
            <w:shd w:val="clear" w:color="auto" w:fill="auto"/>
          </w:tcPr>
          <w:p w:rsidR="00B5084C" w:rsidRDefault="00B5084C" w:rsidP="00403046">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5084C" w:rsidRDefault="00B5084C" w:rsidP="00B5084C">
            <w:pPr>
              <w:pStyle w:val="TableText"/>
              <w:snapToGrid w:val="0"/>
              <w:jc w:val="left"/>
              <w:rPr>
                <w:szCs w:val="20"/>
              </w:rPr>
            </w:pPr>
            <w:r>
              <w:rPr>
                <w:szCs w:val="20"/>
              </w:rPr>
              <w:t>Any registered user can login through the web application.</w:t>
            </w:r>
          </w:p>
        </w:tc>
      </w:tr>
      <w:tr w:rsidR="00B5084C" w:rsidTr="00403046">
        <w:trPr>
          <w:cantSplit/>
        </w:trPr>
        <w:tc>
          <w:tcPr>
            <w:tcW w:w="1820" w:type="dxa"/>
            <w:tcBorders>
              <w:top w:val="single" w:sz="4" w:space="0" w:color="000000"/>
              <w:left w:val="single" w:sz="4" w:space="0" w:color="000000"/>
              <w:bottom w:val="single" w:sz="4" w:space="0" w:color="000000"/>
            </w:tcBorders>
            <w:shd w:val="clear" w:color="auto" w:fill="auto"/>
          </w:tcPr>
          <w:p w:rsidR="00B5084C" w:rsidRDefault="00B5084C" w:rsidP="00403046">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5084C" w:rsidRDefault="00B5084C" w:rsidP="00403046">
            <w:pPr>
              <w:numPr>
                <w:ilvl w:val="0"/>
                <w:numId w:val="9"/>
              </w:numPr>
              <w:snapToGrid w:val="0"/>
              <w:rPr>
                <w:szCs w:val="20"/>
              </w:rPr>
            </w:pPr>
            <w:r>
              <w:rPr>
                <w:szCs w:val="20"/>
              </w:rPr>
              <w:t>Server URL/IP address</w:t>
            </w:r>
          </w:p>
          <w:p w:rsidR="00B5084C" w:rsidRDefault="00B5084C" w:rsidP="00403046">
            <w:pPr>
              <w:pStyle w:val="TableText"/>
              <w:numPr>
                <w:ilvl w:val="0"/>
                <w:numId w:val="9"/>
              </w:numPr>
              <w:snapToGrid w:val="0"/>
              <w:rPr>
                <w:szCs w:val="20"/>
              </w:rPr>
            </w:pPr>
            <w:r>
              <w:rPr>
                <w:szCs w:val="20"/>
              </w:rPr>
              <w:t xml:space="preserve">User name </w:t>
            </w:r>
          </w:p>
          <w:p w:rsidR="00B5084C" w:rsidRDefault="00B5084C" w:rsidP="00403046">
            <w:pPr>
              <w:pStyle w:val="TableText"/>
              <w:numPr>
                <w:ilvl w:val="0"/>
                <w:numId w:val="9"/>
              </w:numPr>
              <w:snapToGrid w:val="0"/>
              <w:jc w:val="left"/>
              <w:rPr>
                <w:szCs w:val="20"/>
              </w:rPr>
            </w:pPr>
            <w:r>
              <w:rPr>
                <w:szCs w:val="20"/>
              </w:rPr>
              <w:t xml:space="preserve">Password </w:t>
            </w:r>
          </w:p>
        </w:tc>
      </w:tr>
      <w:tr w:rsidR="00B5084C" w:rsidTr="00403046">
        <w:trPr>
          <w:cantSplit/>
        </w:trPr>
        <w:tc>
          <w:tcPr>
            <w:tcW w:w="1820" w:type="dxa"/>
            <w:tcBorders>
              <w:top w:val="single" w:sz="4" w:space="0" w:color="000000"/>
              <w:left w:val="single" w:sz="4" w:space="0" w:color="000000"/>
              <w:bottom w:val="single" w:sz="4" w:space="0" w:color="000000"/>
            </w:tcBorders>
            <w:shd w:val="clear" w:color="auto" w:fill="auto"/>
          </w:tcPr>
          <w:p w:rsidR="00B5084C" w:rsidRDefault="00B5084C" w:rsidP="00403046">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5084C" w:rsidRDefault="00B5084C" w:rsidP="00403046">
            <w:pPr>
              <w:pStyle w:val="TableText"/>
              <w:snapToGrid w:val="0"/>
              <w:jc w:val="left"/>
              <w:rPr>
                <w:szCs w:val="20"/>
              </w:rPr>
            </w:pPr>
            <w:r>
              <w:rPr>
                <w:szCs w:val="20"/>
              </w:rPr>
              <w:t>Login status: success or failure.</w:t>
            </w:r>
          </w:p>
        </w:tc>
      </w:tr>
      <w:tr w:rsidR="00B5084C" w:rsidTr="00403046">
        <w:trPr>
          <w:cantSplit/>
        </w:trPr>
        <w:tc>
          <w:tcPr>
            <w:tcW w:w="1820" w:type="dxa"/>
            <w:tcBorders>
              <w:top w:val="single" w:sz="4" w:space="0" w:color="000000"/>
              <w:left w:val="single" w:sz="4" w:space="0" w:color="000000"/>
              <w:bottom w:val="single" w:sz="4" w:space="0" w:color="000000"/>
            </w:tcBorders>
            <w:shd w:val="clear" w:color="auto" w:fill="auto"/>
          </w:tcPr>
          <w:p w:rsidR="00B5084C" w:rsidRDefault="00B5084C" w:rsidP="00403046">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5084C" w:rsidRDefault="00B5084C" w:rsidP="00403046">
            <w:pPr>
              <w:pStyle w:val="TableText"/>
              <w:numPr>
                <w:ilvl w:val="0"/>
                <w:numId w:val="10"/>
              </w:numPr>
              <w:snapToGrid w:val="0"/>
              <w:rPr>
                <w:szCs w:val="20"/>
              </w:rPr>
            </w:pPr>
            <w:r>
              <w:rPr>
                <w:szCs w:val="20"/>
              </w:rPr>
              <w:t>Open app by clicking icon.</w:t>
            </w:r>
          </w:p>
          <w:p w:rsidR="00B5084C" w:rsidRDefault="00B5084C" w:rsidP="00403046">
            <w:pPr>
              <w:pStyle w:val="TableText"/>
              <w:numPr>
                <w:ilvl w:val="0"/>
                <w:numId w:val="10"/>
              </w:numPr>
              <w:rPr>
                <w:szCs w:val="20"/>
              </w:rPr>
            </w:pPr>
            <w:r>
              <w:rPr>
                <w:szCs w:val="20"/>
              </w:rPr>
              <w:t>Enter User Name, and password as an input, then click on Login button</w:t>
            </w:r>
          </w:p>
          <w:p w:rsidR="00B5084C" w:rsidRDefault="00B5084C" w:rsidP="00403046">
            <w:pPr>
              <w:pStyle w:val="TableText"/>
              <w:numPr>
                <w:ilvl w:val="0"/>
                <w:numId w:val="10"/>
              </w:numPr>
              <w:snapToGrid w:val="0"/>
              <w:jc w:val="left"/>
              <w:rPr>
                <w:szCs w:val="20"/>
              </w:rPr>
            </w:pPr>
            <w:r>
              <w:rPr>
                <w:szCs w:val="20"/>
              </w:rPr>
              <w:t xml:space="preserve">If valid input, then it will redirect to Home page. </w:t>
            </w:r>
          </w:p>
          <w:p w:rsidR="00A23800" w:rsidRDefault="00A23800" w:rsidP="00403046">
            <w:pPr>
              <w:pStyle w:val="TableText"/>
              <w:numPr>
                <w:ilvl w:val="0"/>
                <w:numId w:val="10"/>
              </w:numPr>
              <w:snapToGrid w:val="0"/>
              <w:jc w:val="left"/>
              <w:rPr>
                <w:szCs w:val="20"/>
              </w:rPr>
            </w:pPr>
            <w:r>
              <w:rPr>
                <w:szCs w:val="20"/>
              </w:rPr>
              <w:t>Otherwise it will indicate a login failure message and stay on the login page.</w:t>
            </w:r>
          </w:p>
        </w:tc>
      </w:tr>
      <w:tr w:rsidR="00B5084C" w:rsidTr="00403046">
        <w:trPr>
          <w:cantSplit/>
        </w:trPr>
        <w:tc>
          <w:tcPr>
            <w:tcW w:w="1820" w:type="dxa"/>
            <w:tcBorders>
              <w:top w:val="single" w:sz="4" w:space="0" w:color="000000"/>
              <w:left w:val="single" w:sz="4" w:space="0" w:color="000000"/>
              <w:bottom w:val="single" w:sz="4" w:space="0" w:color="000000"/>
            </w:tcBorders>
            <w:shd w:val="clear" w:color="auto" w:fill="auto"/>
          </w:tcPr>
          <w:p w:rsidR="00B5084C" w:rsidRDefault="00B5084C" w:rsidP="00403046">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5084C" w:rsidRDefault="00A23800" w:rsidP="00A23800">
            <w:pPr>
              <w:pStyle w:val="TableText"/>
              <w:numPr>
                <w:ilvl w:val="1"/>
                <w:numId w:val="13"/>
              </w:numPr>
              <w:snapToGrid w:val="0"/>
              <w:jc w:val="left"/>
              <w:rPr>
                <w:szCs w:val="20"/>
              </w:rPr>
            </w:pPr>
            <w:r>
              <w:rPr>
                <w:szCs w:val="20"/>
              </w:rPr>
              <w:t>Username</w:t>
            </w:r>
          </w:p>
          <w:p w:rsidR="00A23800" w:rsidRDefault="00A23800" w:rsidP="00A23800">
            <w:pPr>
              <w:pStyle w:val="TableText"/>
              <w:numPr>
                <w:ilvl w:val="1"/>
                <w:numId w:val="13"/>
              </w:numPr>
              <w:snapToGrid w:val="0"/>
              <w:jc w:val="left"/>
              <w:rPr>
                <w:szCs w:val="20"/>
              </w:rPr>
            </w:pPr>
            <w:r>
              <w:rPr>
                <w:szCs w:val="20"/>
              </w:rPr>
              <w:t>Password</w:t>
            </w:r>
          </w:p>
        </w:tc>
      </w:tr>
      <w:tr w:rsidR="00B5084C" w:rsidTr="00403046">
        <w:trPr>
          <w:cantSplit/>
        </w:trPr>
        <w:tc>
          <w:tcPr>
            <w:tcW w:w="1820" w:type="dxa"/>
            <w:tcBorders>
              <w:top w:val="single" w:sz="4" w:space="0" w:color="000000"/>
              <w:left w:val="single" w:sz="4" w:space="0" w:color="000000"/>
              <w:bottom w:val="single" w:sz="4" w:space="0" w:color="000000"/>
            </w:tcBorders>
            <w:shd w:val="clear" w:color="auto" w:fill="auto"/>
          </w:tcPr>
          <w:p w:rsidR="00B5084C" w:rsidRDefault="00B5084C" w:rsidP="00403046">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5084C" w:rsidRDefault="00B5084C" w:rsidP="00403046">
            <w:pPr>
              <w:pStyle w:val="TableText"/>
              <w:snapToGrid w:val="0"/>
              <w:jc w:val="left"/>
              <w:rPr>
                <w:szCs w:val="20"/>
              </w:rPr>
            </w:pPr>
            <w:r>
              <w:rPr>
                <w:szCs w:val="20"/>
              </w:rPr>
              <w:t>NA</w:t>
            </w:r>
          </w:p>
        </w:tc>
      </w:tr>
      <w:tr w:rsidR="00B5084C" w:rsidTr="00403046">
        <w:trPr>
          <w:cantSplit/>
        </w:trPr>
        <w:tc>
          <w:tcPr>
            <w:tcW w:w="1820" w:type="dxa"/>
            <w:tcBorders>
              <w:top w:val="single" w:sz="4" w:space="0" w:color="000000"/>
              <w:left w:val="single" w:sz="4" w:space="0" w:color="000000"/>
              <w:bottom w:val="single" w:sz="4" w:space="0" w:color="000000"/>
            </w:tcBorders>
            <w:shd w:val="clear" w:color="auto" w:fill="auto"/>
          </w:tcPr>
          <w:p w:rsidR="00B5084C" w:rsidRDefault="00B5084C" w:rsidP="00403046">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5084C" w:rsidRDefault="00B5084C" w:rsidP="00403046">
            <w:pPr>
              <w:pStyle w:val="TableText"/>
              <w:snapToGrid w:val="0"/>
              <w:jc w:val="left"/>
              <w:rPr>
                <w:szCs w:val="20"/>
              </w:rPr>
            </w:pPr>
            <w:r>
              <w:rPr>
                <w:szCs w:val="20"/>
              </w:rPr>
              <w:t>NA</w:t>
            </w:r>
          </w:p>
        </w:tc>
      </w:tr>
      <w:tr w:rsidR="00B5084C" w:rsidTr="00403046">
        <w:trPr>
          <w:cantSplit/>
        </w:trPr>
        <w:tc>
          <w:tcPr>
            <w:tcW w:w="1820" w:type="dxa"/>
            <w:tcBorders>
              <w:top w:val="single" w:sz="4" w:space="0" w:color="000000"/>
              <w:left w:val="single" w:sz="4" w:space="0" w:color="000000"/>
              <w:bottom w:val="single" w:sz="4" w:space="0" w:color="000000"/>
            </w:tcBorders>
            <w:shd w:val="clear" w:color="auto" w:fill="auto"/>
          </w:tcPr>
          <w:p w:rsidR="00B5084C" w:rsidRDefault="00B5084C" w:rsidP="00403046">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5084C" w:rsidRDefault="00B5084C" w:rsidP="00403046">
            <w:pPr>
              <w:pStyle w:val="TableText"/>
              <w:snapToGrid w:val="0"/>
              <w:jc w:val="left"/>
              <w:rPr>
                <w:szCs w:val="20"/>
              </w:rPr>
            </w:pPr>
            <w:r>
              <w:rPr>
                <w:szCs w:val="20"/>
              </w:rPr>
              <w:t>NA</w:t>
            </w:r>
          </w:p>
        </w:tc>
      </w:tr>
      <w:tr w:rsidR="00B5084C" w:rsidTr="00403046">
        <w:trPr>
          <w:cantSplit/>
        </w:trPr>
        <w:tc>
          <w:tcPr>
            <w:tcW w:w="1820" w:type="dxa"/>
            <w:tcBorders>
              <w:top w:val="single" w:sz="4" w:space="0" w:color="000000"/>
              <w:left w:val="single" w:sz="4" w:space="0" w:color="000000"/>
              <w:bottom w:val="single" w:sz="4" w:space="0" w:color="000000"/>
            </w:tcBorders>
            <w:shd w:val="clear" w:color="auto" w:fill="auto"/>
          </w:tcPr>
          <w:p w:rsidR="00B5084C" w:rsidRDefault="00B5084C" w:rsidP="00403046">
            <w:pPr>
              <w:pStyle w:val="TableText"/>
              <w:snapToGrid w:val="0"/>
              <w:jc w:val="left"/>
              <w:rPr>
                <w:szCs w:val="20"/>
              </w:rPr>
            </w:pPr>
            <w:r>
              <w:rPr>
                <w:szCs w:val="20"/>
              </w:rPr>
              <w:lastRenderedPageBreak/>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5084C" w:rsidRDefault="00B5084C" w:rsidP="00403046">
            <w:pPr>
              <w:pStyle w:val="TableText"/>
              <w:snapToGrid w:val="0"/>
              <w:jc w:val="left"/>
              <w:rPr>
                <w:szCs w:val="20"/>
              </w:rPr>
            </w:pPr>
            <w:r>
              <w:rPr>
                <w:szCs w:val="20"/>
              </w:rPr>
              <w:t>Data will be visible to user, until app is in foreground.</w:t>
            </w:r>
          </w:p>
        </w:tc>
      </w:tr>
      <w:tr w:rsidR="00B5084C" w:rsidTr="00403046">
        <w:trPr>
          <w:cantSplit/>
        </w:trPr>
        <w:tc>
          <w:tcPr>
            <w:tcW w:w="1820" w:type="dxa"/>
            <w:tcBorders>
              <w:top w:val="single" w:sz="4" w:space="0" w:color="000000"/>
              <w:left w:val="single" w:sz="4" w:space="0" w:color="000000"/>
              <w:bottom w:val="single" w:sz="4" w:space="0" w:color="000000"/>
            </w:tcBorders>
            <w:shd w:val="clear" w:color="auto" w:fill="auto"/>
          </w:tcPr>
          <w:p w:rsidR="00B5084C" w:rsidRDefault="00B5084C" w:rsidP="00403046">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5084C" w:rsidRDefault="00B5084C" w:rsidP="00403046">
            <w:pPr>
              <w:pStyle w:val="TableText"/>
              <w:snapToGrid w:val="0"/>
              <w:jc w:val="left"/>
              <w:rPr>
                <w:szCs w:val="20"/>
              </w:rPr>
            </w:pPr>
            <w:r>
              <w:rPr>
                <w:szCs w:val="20"/>
              </w:rPr>
              <w:t>NA</w:t>
            </w:r>
          </w:p>
        </w:tc>
      </w:tr>
      <w:tr w:rsidR="00B5084C" w:rsidTr="00403046">
        <w:trPr>
          <w:cantSplit/>
        </w:trPr>
        <w:tc>
          <w:tcPr>
            <w:tcW w:w="1820" w:type="dxa"/>
            <w:tcBorders>
              <w:top w:val="single" w:sz="4" w:space="0" w:color="000000"/>
              <w:left w:val="single" w:sz="4" w:space="0" w:color="000000"/>
              <w:bottom w:val="single" w:sz="4" w:space="0" w:color="000000"/>
            </w:tcBorders>
            <w:shd w:val="clear" w:color="auto" w:fill="auto"/>
          </w:tcPr>
          <w:p w:rsidR="00B5084C" w:rsidRDefault="00B5084C" w:rsidP="00403046">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5084C" w:rsidRDefault="00B5084C" w:rsidP="00403046">
            <w:pPr>
              <w:pStyle w:val="TableText"/>
              <w:snapToGrid w:val="0"/>
              <w:jc w:val="left"/>
              <w:rPr>
                <w:szCs w:val="20"/>
              </w:rPr>
            </w:pPr>
            <w:r>
              <w:rPr>
                <w:szCs w:val="20"/>
              </w:rPr>
              <w:t>When user clicks on login button, this event is triggered.</w:t>
            </w:r>
          </w:p>
        </w:tc>
      </w:tr>
      <w:tr w:rsidR="00B5084C" w:rsidTr="00403046">
        <w:trPr>
          <w:cantSplit/>
        </w:trPr>
        <w:tc>
          <w:tcPr>
            <w:tcW w:w="1820" w:type="dxa"/>
            <w:tcBorders>
              <w:top w:val="single" w:sz="4" w:space="0" w:color="000000"/>
              <w:left w:val="single" w:sz="4" w:space="0" w:color="000000"/>
              <w:bottom w:val="single" w:sz="4" w:space="0" w:color="000000"/>
            </w:tcBorders>
            <w:shd w:val="clear" w:color="auto" w:fill="auto"/>
          </w:tcPr>
          <w:p w:rsidR="00B5084C" w:rsidRDefault="00B5084C" w:rsidP="00403046">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5084C" w:rsidRDefault="00B5084C" w:rsidP="00403046">
            <w:pPr>
              <w:pStyle w:val="TableText"/>
              <w:numPr>
                <w:ilvl w:val="0"/>
                <w:numId w:val="8"/>
              </w:numPr>
              <w:snapToGrid w:val="0"/>
              <w:jc w:val="left"/>
              <w:rPr>
                <w:szCs w:val="20"/>
              </w:rPr>
            </w:pPr>
            <w:r>
              <w:rPr>
                <w:szCs w:val="20"/>
              </w:rPr>
              <w:t>Call Login API (REST API) to server</w:t>
            </w:r>
          </w:p>
          <w:p w:rsidR="00B5084C" w:rsidRDefault="00B5084C" w:rsidP="00403046">
            <w:pPr>
              <w:pStyle w:val="TableText"/>
              <w:numPr>
                <w:ilvl w:val="0"/>
                <w:numId w:val="8"/>
              </w:numPr>
              <w:snapToGrid w:val="0"/>
              <w:jc w:val="left"/>
              <w:rPr>
                <w:szCs w:val="20"/>
              </w:rPr>
            </w:pPr>
            <w:r>
              <w:rPr>
                <w:szCs w:val="20"/>
              </w:rPr>
              <w:t>Authenticate/Un-authenticate the User</w:t>
            </w:r>
          </w:p>
        </w:tc>
      </w:tr>
      <w:tr w:rsidR="00B5084C" w:rsidTr="00403046">
        <w:trPr>
          <w:cantSplit/>
        </w:trPr>
        <w:tc>
          <w:tcPr>
            <w:tcW w:w="1820" w:type="dxa"/>
            <w:tcBorders>
              <w:top w:val="single" w:sz="4" w:space="0" w:color="000000"/>
              <w:left w:val="single" w:sz="4" w:space="0" w:color="000000"/>
              <w:bottom w:val="single" w:sz="4" w:space="0" w:color="000000"/>
            </w:tcBorders>
            <w:shd w:val="clear" w:color="auto" w:fill="auto"/>
          </w:tcPr>
          <w:p w:rsidR="00B5084C" w:rsidRDefault="00B5084C" w:rsidP="00403046">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5084C" w:rsidRDefault="00A23800" w:rsidP="00A23800">
            <w:pPr>
              <w:pStyle w:val="TableText"/>
              <w:numPr>
                <w:ilvl w:val="2"/>
                <w:numId w:val="13"/>
              </w:numPr>
              <w:snapToGrid w:val="0"/>
              <w:jc w:val="left"/>
              <w:rPr>
                <w:szCs w:val="20"/>
              </w:rPr>
            </w:pPr>
            <w:r>
              <w:rPr>
                <w:szCs w:val="20"/>
              </w:rPr>
              <w:t xml:space="preserve">Username and password entered by user will be validated against username and password data in AWS </w:t>
            </w:r>
            <w:proofErr w:type="spellStart"/>
            <w:r>
              <w:rPr>
                <w:szCs w:val="20"/>
              </w:rPr>
              <w:t>Cognito</w:t>
            </w:r>
            <w:proofErr w:type="spellEnd"/>
            <w:r>
              <w:rPr>
                <w:szCs w:val="20"/>
              </w:rPr>
              <w:t xml:space="preserve"> user pool.</w:t>
            </w:r>
          </w:p>
        </w:tc>
      </w:tr>
      <w:tr w:rsidR="00B5084C" w:rsidTr="00403046">
        <w:trPr>
          <w:cantSplit/>
        </w:trPr>
        <w:tc>
          <w:tcPr>
            <w:tcW w:w="1820" w:type="dxa"/>
            <w:tcBorders>
              <w:top w:val="single" w:sz="4" w:space="0" w:color="000000"/>
              <w:left w:val="single" w:sz="4" w:space="0" w:color="000000"/>
              <w:bottom w:val="single" w:sz="4" w:space="0" w:color="000000"/>
            </w:tcBorders>
            <w:shd w:val="clear" w:color="auto" w:fill="auto"/>
          </w:tcPr>
          <w:p w:rsidR="00B5084C" w:rsidRDefault="00B5084C" w:rsidP="00403046">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5084C" w:rsidRDefault="00B5084C" w:rsidP="00403046">
            <w:pPr>
              <w:pStyle w:val="TableText"/>
              <w:snapToGrid w:val="0"/>
              <w:jc w:val="left"/>
              <w:rPr>
                <w:szCs w:val="20"/>
              </w:rPr>
            </w:pPr>
            <w:r>
              <w:rPr>
                <w:szCs w:val="20"/>
              </w:rPr>
              <w:t>Restful API handling</w:t>
            </w:r>
          </w:p>
        </w:tc>
      </w:tr>
      <w:tr w:rsidR="00B5084C" w:rsidTr="00403046">
        <w:trPr>
          <w:cantSplit/>
        </w:trPr>
        <w:tc>
          <w:tcPr>
            <w:tcW w:w="1820" w:type="dxa"/>
            <w:tcBorders>
              <w:top w:val="single" w:sz="4" w:space="0" w:color="000000"/>
              <w:left w:val="single" w:sz="4" w:space="0" w:color="000000"/>
              <w:bottom w:val="single" w:sz="4" w:space="0" w:color="000000"/>
            </w:tcBorders>
            <w:shd w:val="clear" w:color="auto" w:fill="auto"/>
          </w:tcPr>
          <w:p w:rsidR="00B5084C" w:rsidRDefault="00B5084C" w:rsidP="00403046">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5084C" w:rsidRDefault="00B5084C" w:rsidP="00403046">
            <w:pPr>
              <w:pStyle w:val="TableText"/>
              <w:snapToGrid w:val="0"/>
              <w:jc w:val="left"/>
              <w:rPr>
                <w:szCs w:val="20"/>
              </w:rPr>
            </w:pPr>
            <w:r>
              <w:rPr>
                <w:szCs w:val="20"/>
              </w:rPr>
              <w:t>NA</w:t>
            </w:r>
          </w:p>
        </w:tc>
      </w:tr>
      <w:tr w:rsidR="00B5084C" w:rsidTr="00403046">
        <w:trPr>
          <w:cantSplit/>
        </w:trPr>
        <w:tc>
          <w:tcPr>
            <w:tcW w:w="1820" w:type="dxa"/>
            <w:tcBorders>
              <w:top w:val="single" w:sz="4" w:space="0" w:color="000000"/>
              <w:left w:val="single" w:sz="4" w:space="0" w:color="000000"/>
              <w:bottom w:val="single" w:sz="4" w:space="0" w:color="000000"/>
            </w:tcBorders>
            <w:shd w:val="clear" w:color="auto" w:fill="auto"/>
          </w:tcPr>
          <w:p w:rsidR="00B5084C" w:rsidRDefault="00B5084C" w:rsidP="00403046">
            <w:pPr>
              <w:pStyle w:val="TableText"/>
              <w:snapToGrid w:val="0"/>
              <w:jc w:val="left"/>
              <w:rPr>
                <w:szCs w:val="20"/>
              </w:rPr>
            </w:pPr>
            <w:r>
              <w:rPr>
                <w:szCs w:val="20"/>
              </w:rPr>
              <w:t>Testability with respect to test environment</w:t>
            </w:r>
          </w:p>
          <w:p w:rsidR="00B5084C" w:rsidRDefault="00B5084C" w:rsidP="00403046">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5084C" w:rsidRDefault="00B5084C" w:rsidP="00403046">
            <w:pPr>
              <w:pStyle w:val="TableText"/>
              <w:snapToGrid w:val="0"/>
              <w:jc w:val="left"/>
              <w:rPr>
                <w:szCs w:val="20"/>
              </w:rPr>
            </w:pPr>
            <w:r>
              <w:rPr>
                <w:szCs w:val="20"/>
              </w:rPr>
              <w:t>Yes</w:t>
            </w:r>
          </w:p>
        </w:tc>
      </w:tr>
      <w:tr w:rsidR="00B5084C" w:rsidTr="00403046">
        <w:trPr>
          <w:cantSplit/>
        </w:trPr>
        <w:tc>
          <w:tcPr>
            <w:tcW w:w="1820" w:type="dxa"/>
            <w:tcBorders>
              <w:left w:val="single" w:sz="4" w:space="0" w:color="000000"/>
              <w:bottom w:val="single" w:sz="4" w:space="0" w:color="000000"/>
            </w:tcBorders>
            <w:shd w:val="clear" w:color="auto" w:fill="auto"/>
          </w:tcPr>
          <w:p w:rsidR="00B5084C" w:rsidRDefault="00B5084C" w:rsidP="00403046">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B5084C" w:rsidRDefault="00726D6C" w:rsidP="00726D6C">
            <w:pPr>
              <w:pStyle w:val="BodyText"/>
              <w:numPr>
                <w:ilvl w:val="3"/>
                <w:numId w:val="13"/>
              </w:numPr>
              <w:snapToGrid w:val="0"/>
              <w:spacing w:before="60" w:after="60"/>
              <w:jc w:val="left"/>
              <w:rPr>
                <w:szCs w:val="20"/>
                <w:lang w:val="en-IN"/>
              </w:rPr>
            </w:pPr>
            <w:r>
              <w:rPr>
                <w:szCs w:val="20"/>
                <w:lang w:val="en-IN"/>
              </w:rPr>
              <w:t>User should be redirected to home page if login credentials are valid</w:t>
            </w:r>
          </w:p>
          <w:p w:rsidR="00726D6C" w:rsidRDefault="00726D6C" w:rsidP="00726D6C">
            <w:pPr>
              <w:pStyle w:val="BodyText"/>
              <w:numPr>
                <w:ilvl w:val="3"/>
                <w:numId w:val="13"/>
              </w:numPr>
              <w:snapToGrid w:val="0"/>
              <w:spacing w:before="60" w:after="60"/>
              <w:jc w:val="left"/>
              <w:rPr>
                <w:szCs w:val="20"/>
                <w:lang w:val="en-IN"/>
              </w:rPr>
            </w:pPr>
            <w:r>
              <w:rPr>
                <w:szCs w:val="20"/>
                <w:lang w:val="en-IN"/>
              </w:rPr>
              <w:t xml:space="preserve">If invalid credentials </w:t>
            </w:r>
            <w:proofErr w:type="gramStart"/>
            <w:r>
              <w:rPr>
                <w:szCs w:val="20"/>
                <w:lang w:val="en-IN"/>
              </w:rPr>
              <w:t>are  provided</w:t>
            </w:r>
            <w:proofErr w:type="gramEnd"/>
            <w:r>
              <w:rPr>
                <w:szCs w:val="20"/>
                <w:lang w:val="en-IN"/>
              </w:rPr>
              <w:t xml:space="preserve"> by user, user should not be able to login.</w:t>
            </w:r>
          </w:p>
        </w:tc>
      </w:tr>
    </w:tbl>
    <w:p w:rsidR="008E4859" w:rsidRPr="008E4859" w:rsidRDefault="008E4859" w:rsidP="008E4859">
      <w:pPr>
        <w:pStyle w:val="BodyText"/>
      </w:pPr>
    </w:p>
    <w:p w:rsidR="00D75182" w:rsidRDefault="00A565F7" w:rsidP="00D75182">
      <w:pPr>
        <w:pStyle w:val="Heading3"/>
      </w:pPr>
      <w:r>
        <w:t xml:space="preserve">Personal </w:t>
      </w:r>
      <w:r w:rsidR="00D75182">
        <w:t xml:space="preserve">Signup through </w:t>
      </w:r>
      <w:proofErr w:type="spellStart"/>
      <w:r w:rsidR="00D75182">
        <w:t>WebApp</w:t>
      </w:r>
      <w:proofErr w:type="spellEnd"/>
    </w:p>
    <w:p w:rsidR="00A565F7" w:rsidRPr="00A565F7" w:rsidRDefault="00A565F7" w:rsidP="00A565F7">
      <w:pPr>
        <w:pStyle w:val="BodyText"/>
      </w:pPr>
    </w:p>
    <w:tbl>
      <w:tblPr>
        <w:tblW w:w="0" w:type="auto"/>
        <w:tblInd w:w="108" w:type="dxa"/>
        <w:tblLayout w:type="fixed"/>
        <w:tblLook w:val="0000" w:firstRow="0" w:lastRow="0" w:firstColumn="0" w:lastColumn="0" w:noHBand="0" w:noVBand="0"/>
      </w:tblPr>
      <w:tblGrid>
        <w:gridCol w:w="1820"/>
        <w:gridCol w:w="7848"/>
      </w:tblGrid>
      <w:tr w:rsidR="00D75182" w:rsidTr="00680E7D">
        <w:trPr>
          <w:cantSplit/>
        </w:trPr>
        <w:tc>
          <w:tcPr>
            <w:tcW w:w="1820" w:type="dxa"/>
            <w:tcBorders>
              <w:top w:val="single" w:sz="4" w:space="0" w:color="000000"/>
              <w:left w:val="single" w:sz="4" w:space="0" w:color="000000"/>
              <w:bottom w:val="single" w:sz="4" w:space="0" w:color="000000"/>
            </w:tcBorders>
            <w:shd w:val="clear" w:color="auto" w:fill="D9D9D9"/>
          </w:tcPr>
          <w:p w:rsidR="00D75182" w:rsidRDefault="00D75182" w:rsidP="00680E7D">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D75182" w:rsidRDefault="00D75182" w:rsidP="00680E7D">
            <w:pPr>
              <w:pStyle w:val="TableColumnTitle"/>
              <w:snapToGrid w:val="0"/>
              <w:jc w:val="left"/>
              <w:rPr>
                <w:szCs w:val="20"/>
              </w:rPr>
            </w:pPr>
            <w:r>
              <w:rPr>
                <w:szCs w:val="20"/>
              </w:rPr>
              <w:t>Description</w:t>
            </w:r>
          </w:p>
        </w:tc>
      </w:tr>
      <w:tr w:rsidR="00D75182" w:rsidTr="00680E7D">
        <w:trPr>
          <w:cantSplit/>
          <w:trHeight w:val="133"/>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RQ014</w:t>
            </w:r>
          </w:p>
        </w:tc>
      </w:tr>
      <w:tr w:rsidR="00D75182" w:rsidTr="00680E7D">
        <w:trPr>
          <w:cantSplit/>
          <w:trHeight w:val="133"/>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975102" w:rsidP="00680E7D">
            <w:pPr>
              <w:pStyle w:val="TableText"/>
              <w:snapToGrid w:val="0"/>
              <w:jc w:val="left"/>
              <w:rPr>
                <w:szCs w:val="20"/>
              </w:rPr>
            </w:pPr>
            <w:r>
              <w:rPr>
                <w:szCs w:val="20"/>
              </w:rPr>
              <w:t xml:space="preserve">Personal </w:t>
            </w:r>
            <w:r w:rsidR="00D75182">
              <w:rPr>
                <w:szCs w:val="20"/>
              </w:rPr>
              <w:t>Registration for users.</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A confirmation code is send to the user. Upon, verification user can access account.</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User can register</w:t>
            </w:r>
            <w:r w:rsidR="00975102">
              <w:rPr>
                <w:szCs w:val="20"/>
              </w:rPr>
              <w:t xml:space="preserve"> personal details</w:t>
            </w:r>
            <w:r>
              <w:rPr>
                <w:szCs w:val="20"/>
              </w:rPr>
              <w:t xml:space="preserve"> through web application.</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 xml:space="preserve">First name, Last name, , </w:t>
            </w:r>
            <w:proofErr w:type="spellStart"/>
            <w:r>
              <w:rPr>
                <w:szCs w:val="20"/>
              </w:rPr>
              <w:t>emailID</w:t>
            </w:r>
            <w:proofErr w:type="spellEnd"/>
            <w:r>
              <w:rPr>
                <w:szCs w:val="20"/>
              </w:rPr>
              <w:t>, Password, Phone number, Gender</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Registration status: success or failure.</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numPr>
                <w:ilvl w:val="0"/>
                <w:numId w:val="10"/>
              </w:numPr>
              <w:snapToGrid w:val="0"/>
              <w:rPr>
                <w:szCs w:val="20"/>
              </w:rPr>
            </w:pPr>
            <w:r>
              <w:rPr>
                <w:szCs w:val="20"/>
              </w:rPr>
              <w:t>Open app by clicking icon.</w:t>
            </w:r>
          </w:p>
          <w:p w:rsidR="00D75182" w:rsidRDefault="00D75182" w:rsidP="00680E7D">
            <w:pPr>
              <w:pStyle w:val="TableText"/>
              <w:numPr>
                <w:ilvl w:val="0"/>
                <w:numId w:val="10"/>
              </w:numPr>
              <w:rPr>
                <w:szCs w:val="20"/>
              </w:rPr>
            </w:pPr>
            <w:r>
              <w:rPr>
                <w:szCs w:val="20"/>
              </w:rPr>
              <w:t>If not Registered, register new user</w:t>
            </w:r>
          </w:p>
          <w:p w:rsidR="00D75182" w:rsidRDefault="00D75182" w:rsidP="00680E7D">
            <w:pPr>
              <w:pStyle w:val="TableText"/>
              <w:numPr>
                <w:ilvl w:val="0"/>
                <w:numId w:val="10"/>
              </w:numPr>
              <w:snapToGrid w:val="0"/>
              <w:jc w:val="left"/>
              <w:rPr>
                <w:szCs w:val="20"/>
              </w:rPr>
            </w:pPr>
            <w:r>
              <w:rPr>
                <w:szCs w:val="20"/>
              </w:rPr>
              <w:t>Code confirmation mail send.</w:t>
            </w:r>
          </w:p>
          <w:p w:rsidR="00D75182" w:rsidRDefault="00D75182" w:rsidP="00680E7D">
            <w:pPr>
              <w:pStyle w:val="TableText"/>
              <w:numPr>
                <w:ilvl w:val="0"/>
                <w:numId w:val="10"/>
              </w:numPr>
              <w:snapToGrid w:val="0"/>
              <w:jc w:val="left"/>
              <w:rPr>
                <w:szCs w:val="20"/>
              </w:rPr>
            </w:pPr>
            <w:r>
              <w:rPr>
                <w:szCs w:val="20"/>
              </w:rPr>
              <w:t xml:space="preserve">Upon verification, redirected to home screen. </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 xml:space="preserve">First name, Last name, </w:t>
            </w:r>
            <w:proofErr w:type="spellStart"/>
            <w:r w:rsidR="00C371C2">
              <w:rPr>
                <w:szCs w:val="20"/>
              </w:rPr>
              <w:t>emailI</w:t>
            </w:r>
            <w:r>
              <w:rPr>
                <w:szCs w:val="20"/>
              </w:rPr>
              <w:t>D</w:t>
            </w:r>
            <w:proofErr w:type="spellEnd"/>
            <w:r>
              <w:rPr>
                <w:szCs w:val="20"/>
              </w:rPr>
              <w:t>, Password, Phone number,</w:t>
            </w:r>
            <w:r w:rsidR="00C371C2">
              <w:rPr>
                <w:szCs w:val="20"/>
              </w:rPr>
              <w:t xml:space="preserve"> </w:t>
            </w:r>
            <w:r>
              <w:rPr>
                <w:szCs w:val="20"/>
              </w:rPr>
              <w:t>Gender</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NA</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NA</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NA</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lastRenderedPageBreak/>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Data will be visible to user, until app is in foreground.</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NA</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When user clicks on register button, this event is triggered.</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numPr>
                <w:ilvl w:val="0"/>
                <w:numId w:val="8"/>
              </w:numPr>
              <w:snapToGrid w:val="0"/>
              <w:jc w:val="left"/>
              <w:rPr>
                <w:szCs w:val="20"/>
              </w:rPr>
            </w:pPr>
            <w:r>
              <w:rPr>
                <w:szCs w:val="20"/>
              </w:rPr>
              <w:t>Call register API (REST API) to server</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 xml:space="preserve">First name, last name, phone number, </w:t>
            </w:r>
            <w:proofErr w:type="spellStart"/>
            <w:r>
              <w:rPr>
                <w:szCs w:val="20"/>
              </w:rPr>
              <w:t>emailID</w:t>
            </w:r>
            <w:proofErr w:type="spellEnd"/>
            <w:r>
              <w:rPr>
                <w:szCs w:val="20"/>
              </w:rPr>
              <w:t xml:space="preserve"> and password are mandatory field. Standard phone number regex format is required. One </w:t>
            </w:r>
            <w:proofErr w:type="spellStart"/>
            <w:r>
              <w:rPr>
                <w:szCs w:val="20"/>
              </w:rPr>
              <w:t>emailID</w:t>
            </w:r>
            <w:proofErr w:type="spellEnd"/>
            <w:r>
              <w:rPr>
                <w:szCs w:val="20"/>
              </w:rPr>
              <w:t xml:space="preserve"> will be registered once. Password must be min. 8 characters and have one alphanumeric and one special character.</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Restful API handling</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NA</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Testability with respect to test environment</w:t>
            </w:r>
          </w:p>
          <w:p w:rsidR="00D75182" w:rsidRDefault="00D75182" w:rsidP="00680E7D">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Yes</w:t>
            </w:r>
          </w:p>
        </w:tc>
      </w:tr>
      <w:tr w:rsidR="00D75182" w:rsidTr="00680E7D">
        <w:trPr>
          <w:cantSplit/>
        </w:trPr>
        <w:tc>
          <w:tcPr>
            <w:tcW w:w="1820" w:type="dxa"/>
            <w:tcBorders>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975102" w:rsidRDefault="00D75182" w:rsidP="00680E7D">
            <w:pPr>
              <w:pStyle w:val="BodyText"/>
              <w:snapToGrid w:val="0"/>
              <w:jc w:val="left"/>
              <w:rPr>
                <w:szCs w:val="20"/>
                <w:lang w:val="en-IN"/>
              </w:rPr>
            </w:pPr>
            <w:r>
              <w:rPr>
                <w:szCs w:val="20"/>
                <w:lang w:val="en-IN"/>
              </w:rPr>
              <w:t>User should be able to r</w:t>
            </w:r>
            <w:r w:rsidR="00975102">
              <w:rPr>
                <w:szCs w:val="20"/>
                <w:lang w:val="en-IN"/>
              </w:rPr>
              <w:t>egister successfully upon email verification.</w:t>
            </w:r>
          </w:p>
        </w:tc>
      </w:tr>
    </w:tbl>
    <w:p w:rsidR="00D75182" w:rsidRPr="00D75182" w:rsidRDefault="00D75182" w:rsidP="00D75182">
      <w:pPr>
        <w:pStyle w:val="BodyText"/>
      </w:pPr>
    </w:p>
    <w:p w:rsidR="00D75182" w:rsidRDefault="00A565F7" w:rsidP="00D75182">
      <w:pPr>
        <w:pStyle w:val="Heading3"/>
      </w:pPr>
      <w:r>
        <w:t xml:space="preserve">Professional </w:t>
      </w:r>
      <w:r w:rsidR="00D75182">
        <w:t xml:space="preserve">Signup through </w:t>
      </w:r>
      <w:proofErr w:type="spellStart"/>
      <w:r w:rsidR="00D75182">
        <w:t>WebApp</w:t>
      </w:r>
      <w:proofErr w:type="spellEnd"/>
    </w:p>
    <w:p w:rsidR="00A565F7" w:rsidRPr="00A565F7" w:rsidRDefault="00A565F7" w:rsidP="00A565F7">
      <w:pPr>
        <w:pStyle w:val="BodyText"/>
      </w:pPr>
    </w:p>
    <w:tbl>
      <w:tblPr>
        <w:tblW w:w="0" w:type="auto"/>
        <w:tblInd w:w="108" w:type="dxa"/>
        <w:tblLayout w:type="fixed"/>
        <w:tblLook w:val="0000" w:firstRow="0" w:lastRow="0" w:firstColumn="0" w:lastColumn="0" w:noHBand="0" w:noVBand="0"/>
      </w:tblPr>
      <w:tblGrid>
        <w:gridCol w:w="1820"/>
        <w:gridCol w:w="7848"/>
      </w:tblGrid>
      <w:tr w:rsidR="00D75182" w:rsidTr="00680E7D">
        <w:trPr>
          <w:cantSplit/>
        </w:trPr>
        <w:tc>
          <w:tcPr>
            <w:tcW w:w="1820" w:type="dxa"/>
            <w:tcBorders>
              <w:top w:val="single" w:sz="4" w:space="0" w:color="000000"/>
              <w:left w:val="single" w:sz="4" w:space="0" w:color="000000"/>
              <w:bottom w:val="single" w:sz="4" w:space="0" w:color="000000"/>
            </w:tcBorders>
            <w:shd w:val="clear" w:color="auto" w:fill="D9D9D9"/>
          </w:tcPr>
          <w:p w:rsidR="00D75182" w:rsidRDefault="00D75182" w:rsidP="00680E7D">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D75182" w:rsidRDefault="00D75182" w:rsidP="00680E7D">
            <w:pPr>
              <w:pStyle w:val="TableColumnTitle"/>
              <w:snapToGrid w:val="0"/>
              <w:jc w:val="left"/>
              <w:rPr>
                <w:szCs w:val="20"/>
              </w:rPr>
            </w:pPr>
            <w:r>
              <w:rPr>
                <w:szCs w:val="20"/>
              </w:rPr>
              <w:t>Description</w:t>
            </w:r>
          </w:p>
        </w:tc>
      </w:tr>
      <w:tr w:rsidR="00D75182" w:rsidTr="00680E7D">
        <w:trPr>
          <w:cantSplit/>
          <w:trHeight w:val="133"/>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975102" w:rsidP="00680E7D">
            <w:pPr>
              <w:pStyle w:val="TableText"/>
              <w:snapToGrid w:val="0"/>
              <w:jc w:val="left"/>
              <w:rPr>
                <w:szCs w:val="20"/>
              </w:rPr>
            </w:pPr>
            <w:r>
              <w:rPr>
                <w:szCs w:val="20"/>
              </w:rPr>
              <w:t>RQ015</w:t>
            </w:r>
          </w:p>
        </w:tc>
      </w:tr>
      <w:tr w:rsidR="00D75182" w:rsidTr="00680E7D">
        <w:trPr>
          <w:cantSplit/>
          <w:trHeight w:val="133"/>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Professional Registration for users.</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A confirmation code is send to the user. Upon, verification user can access account.</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 xml:space="preserve">User can register </w:t>
            </w:r>
            <w:r w:rsidR="00975102">
              <w:rPr>
                <w:szCs w:val="20"/>
              </w:rPr>
              <w:t xml:space="preserve">professional details </w:t>
            </w:r>
            <w:r>
              <w:rPr>
                <w:szCs w:val="20"/>
              </w:rPr>
              <w:t>through web application.</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975102" w:rsidP="00680E7D">
            <w:pPr>
              <w:pStyle w:val="TableText"/>
              <w:snapToGrid w:val="0"/>
              <w:jc w:val="left"/>
              <w:rPr>
                <w:szCs w:val="20"/>
              </w:rPr>
            </w:pPr>
            <w:r>
              <w:rPr>
                <w:szCs w:val="20"/>
              </w:rPr>
              <w:t>Practice/</w:t>
            </w:r>
            <w:r w:rsidR="00D75182">
              <w:rPr>
                <w:szCs w:val="20"/>
              </w:rPr>
              <w:t xml:space="preserve">Hospital/Organization, </w:t>
            </w:r>
            <w:proofErr w:type="spellStart"/>
            <w:r w:rsidR="00D75182">
              <w:rPr>
                <w:szCs w:val="20"/>
              </w:rPr>
              <w:t>Speciality</w:t>
            </w:r>
            <w:proofErr w:type="spellEnd"/>
            <w:r w:rsidR="00D75182">
              <w:rPr>
                <w:szCs w:val="20"/>
              </w:rPr>
              <w:t>, Country</w:t>
            </w:r>
            <w:r>
              <w:rPr>
                <w:szCs w:val="20"/>
              </w:rPr>
              <w:t xml:space="preserve"> of Practice</w:t>
            </w:r>
            <w:r w:rsidR="00D75182">
              <w:rPr>
                <w:szCs w:val="20"/>
              </w:rPr>
              <w:t>, Zip Code, NPI Number</w:t>
            </w:r>
            <w:r>
              <w:rPr>
                <w:szCs w:val="20"/>
              </w:rPr>
              <w:t>/RN/NP Numbers</w:t>
            </w:r>
            <w:r w:rsidR="00D75182">
              <w:rPr>
                <w:szCs w:val="20"/>
              </w:rPr>
              <w:t xml:space="preserve">, </w:t>
            </w:r>
            <w:proofErr w:type="spellStart"/>
            <w:r w:rsidR="00D75182">
              <w:rPr>
                <w:szCs w:val="20"/>
              </w:rPr>
              <w:t>MouthLab</w:t>
            </w:r>
            <w:proofErr w:type="spellEnd"/>
            <w:r w:rsidR="00D75182">
              <w:rPr>
                <w:szCs w:val="20"/>
              </w:rPr>
              <w:t xml:space="preserve"> Provider ID, License Number</w:t>
            </w:r>
            <w:r>
              <w:rPr>
                <w:szCs w:val="20"/>
              </w:rPr>
              <w:t>/</w:t>
            </w:r>
            <w:proofErr w:type="spellStart"/>
            <w:r>
              <w:rPr>
                <w:szCs w:val="20"/>
              </w:rPr>
              <w:t>Reg.Number</w:t>
            </w:r>
            <w:proofErr w:type="spellEnd"/>
            <w:r w:rsidR="00D75182">
              <w:rPr>
                <w:szCs w:val="20"/>
              </w:rPr>
              <w:t>, Expiration date</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Registration status: success or failure.</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numPr>
                <w:ilvl w:val="0"/>
                <w:numId w:val="10"/>
              </w:numPr>
              <w:snapToGrid w:val="0"/>
              <w:rPr>
                <w:szCs w:val="20"/>
              </w:rPr>
            </w:pPr>
            <w:r>
              <w:rPr>
                <w:szCs w:val="20"/>
              </w:rPr>
              <w:t>Open app by clicking icon.</w:t>
            </w:r>
          </w:p>
          <w:p w:rsidR="00D75182" w:rsidRDefault="00D75182" w:rsidP="00680E7D">
            <w:pPr>
              <w:pStyle w:val="TableText"/>
              <w:numPr>
                <w:ilvl w:val="0"/>
                <w:numId w:val="10"/>
              </w:numPr>
              <w:rPr>
                <w:szCs w:val="20"/>
              </w:rPr>
            </w:pPr>
            <w:r>
              <w:rPr>
                <w:szCs w:val="20"/>
              </w:rPr>
              <w:t>If not Registered, register new user</w:t>
            </w:r>
          </w:p>
          <w:p w:rsidR="00D75182" w:rsidRDefault="00D75182" w:rsidP="00680E7D">
            <w:pPr>
              <w:pStyle w:val="TableText"/>
              <w:numPr>
                <w:ilvl w:val="0"/>
                <w:numId w:val="10"/>
              </w:numPr>
              <w:snapToGrid w:val="0"/>
              <w:jc w:val="left"/>
              <w:rPr>
                <w:szCs w:val="20"/>
              </w:rPr>
            </w:pPr>
            <w:r>
              <w:rPr>
                <w:szCs w:val="20"/>
              </w:rPr>
              <w:t>Code confirmation mail send.</w:t>
            </w:r>
          </w:p>
          <w:p w:rsidR="00D75182" w:rsidRDefault="00D75182" w:rsidP="00680E7D">
            <w:pPr>
              <w:pStyle w:val="TableText"/>
              <w:numPr>
                <w:ilvl w:val="0"/>
                <w:numId w:val="10"/>
              </w:numPr>
              <w:snapToGrid w:val="0"/>
              <w:jc w:val="left"/>
              <w:rPr>
                <w:szCs w:val="20"/>
              </w:rPr>
            </w:pPr>
            <w:r>
              <w:rPr>
                <w:szCs w:val="20"/>
              </w:rPr>
              <w:t xml:space="preserve">Upon verification, redirected to home screen. </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975102" w:rsidP="00680E7D">
            <w:pPr>
              <w:pStyle w:val="TableText"/>
              <w:snapToGrid w:val="0"/>
              <w:jc w:val="left"/>
              <w:rPr>
                <w:szCs w:val="20"/>
              </w:rPr>
            </w:pPr>
            <w:r>
              <w:rPr>
                <w:szCs w:val="20"/>
              </w:rPr>
              <w:t xml:space="preserve">Practice/Hospital/Organization, </w:t>
            </w:r>
            <w:proofErr w:type="spellStart"/>
            <w:r>
              <w:rPr>
                <w:szCs w:val="20"/>
              </w:rPr>
              <w:t>Speciality</w:t>
            </w:r>
            <w:proofErr w:type="spellEnd"/>
            <w:r>
              <w:rPr>
                <w:szCs w:val="20"/>
              </w:rPr>
              <w:t xml:space="preserve">, Country of Practice, Zip Code, NPI Number/RN/NP Numbers, </w:t>
            </w:r>
            <w:proofErr w:type="spellStart"/>
            <w:r>
              <w:rPr>
                <w:szCs w:val="20"/>
              </w:rPr>
              <w:t>MouthLab</w:t>
            </w:r>
            <w:proofErr w:type="spellEnd"/>
            <w:r>
              <w:rPr>
                <w:szCs w:val="20"/>
              </w:rPr>
              <w:t xml:space="preserve"> Provider ID, License Number/</w:t>
            </w:r>
            <w:proofErr w:type="spellStart"/>
            <w:r>
              <w:rPr>
                <w:szCs w:val="20"/>
              </w:rPr>
              <w:t>Reg.Number</w:t>
            </w:r>
            <w:proofErr w:type="spellEnd"/>
            <w:r>
              <w:rPr>
                <w:szCs w:val="20"/>
              </w:rPr>
              <w:t>, Expiration date</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NA</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NA</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lastRenderedPageBreak/>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NA</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Data will be visible to user, until app is in foreground.</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NA</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When user clicks on register button, this event is triggered.</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numPr>
                <w:ilvl w:val="0"/>
                <w:numId w:val="8"/>
              </w:numPr>
              <w:snapToGrid w:val="0"/>
              <w:jc w:val="left"/>
              <w:rPr>
                <w:szCs w:val="20"/>
              </w:rPr>
            </w:pPr>
            <w:r>
              <w:rPr>
                <w:szCs w:val="20"/>
              </w:rPr>
              <w:t>Call register API (REST API) to server</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975102" w:rsidP="00D75182">
            <w:pPr>
              <w:pStyle w:val="TableText"/>
              <w:snapToGrid w:val="0"/>
              <w:jc w:val="left"/>
              <w:rPr>
                <w:szCs w:val="20"/>
              </w:rPr>
            </w:pPr>
            <w:r>
              <w:rPr>
                <w:szCs w:val="20"/>
              </w:rPr>
              <w:t xml:space="preserve">Practice/Hospital/Organization, </w:t>
            </w:r>
            <w:proofErr w:type="spellStart"/>
            <w:r>
              <w:rPr>
                <w:szCs w:val="20"/>
              </w:rPr>
              <w:t>Speciality</w:t>
            </w:r>
            <w:proofErr w:type="spellEnd"/>
            <w:r>
              <w:rPr>
                <w:szCs w:val="20"/>
              </w:rPr>
              <w:t xml:space="preserve">, Country of Practice, Zip Code, NPI Number/RN/NP Numbers, </w:t>
            </w:r>
            <w:proofErr w:type="spellStart"/>
            <w:r>
              <w:rPr>
                <w:szCs w:val="20"/>
              </w:rPr>
              <w:t>MouthLab</w:t>
            </w:r>
            <w:proofErr w:type="spellEnd"/>
            <w:r>
              <w:rPr>
                <w:szCs w:val="20"/>
              </w:rPr>
              <w:t xml:space="preserve"> Provider ID, License Number/</w:t>
            </w:r>
            <w:proofErr w:type="spellStart"/>
            <w:r>
              <w:rPr>
                <w:szCs w:val="20"/>
              </w:rPr>
              <w:t>Reg.Number</w:t>
            </w:r>
            <w:proofErr w:type="spellEnd"/>
            <w:r>
              <w:rPr>
                <w:szCs w:val="20"/>
              </w:rPr>
              <w:t>, Expiration date</w:t>
            </w:r>
            <w:r>
              <w:rPr>
                <w:szCs w:val="20"/>
              </w:rPr>
              <w:t xml:space="preserve"> </w:t>
            </w:r>
            <w:r w:rsidR="00D75182">
              <w:rPr>
                <w:szCs w:val="20"/>
              </w:rPr>
              <w:t xml:space="preserve">are mandatory field. </w:t>
            </w:r>
            <w:r w:rsidR="00C371C2">
              <w:rPr>
                <w:szCs w:val="20"/>
              </w:rPr>
              <w:t xml:space="preserve">Standard 6 digits of </w:t>
            </w:r>
            <w:r w:rsidR="00D75182">
              <w:rPr>
                <w:szCs w:val="20"/>
              </w:rPr>
              <w:t>Zip Code</w:t>
            </w:r>
            <w:r w:rsidR="00C371C2">
              <w:rPr>
                <w:szCs w:val="20"/>
              </w:rPr>
              <w:t xml:space="preserve"> is required</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Restful API handling</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NA</w:t>
            </w:r>
          </w:p>
        </w:tc>
      </w:tr>
      <w:tr w:rsidR="00D75182" w:rsidTr="00680E7D">
        <w:trPr>
          <w:cantSplit/>
        </w:trPr>
        <w:tc>
          <w:tcPr>
            <w:tcW w:w="1820" w:type="dxa"/>
            <w:tcBorders>
              <w:top w:val="single" w:sz="4" w:space="0" w:color="000000"/>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Testability with respect to test environment</w:t>
            </w:r>
          </w:p>
          <w:p w:rsidR="00D75182" w:rsidRDefault="00D75182" w:rsidP="00680E7D">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D75182" w:rsidRDefault="00D75182" w:rsidP="00680E7D">
            <w:pPr>
              <w:pStyle w:val="TableText"/>
              <w:snapToGrid w:val="0"/>
              <w:jc w:val="left"/>
              <w:rPr>
                <w:szCs w:val="20"/>
              </w:rPr>
            </w:pPr>
            <w:r>
              <w:rPr>
                <w:szCs w:val="20"/>
              </w:rPr>
              <w:t>Yes</w:t>
            </w:r>
          </w:p>
        </w:tc>
      </w:tr>
      <w:tr w:rsidR="00D75182" w:rsidTr="00680E7D">
        <w:trPr>
          <w:cantSplit/>
        </w:trPr>
        <w:tc>
          <w:tcPr>
            <w:tcW w:w="1820" w:type="dxa"/>
            <w:tcBorders>
              <w:left w:val="single" w:sz="4" w:space="0" w:color="000000"/>
              <w:bottom w:val="single" w:sz="4" w:space="0" w:color="000000"/>
            </w:tcBorders>
            <w:shd w:val="clear" w:color="auto" w:fill="auto"/>
          </w:tcPr>
          <w:p w:rsidR="00D75182" w:rsidRDefault="00D75182" w:rsidP="00680E7D">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D75182" w:rsidRDefault="00D75182" w:rsidP="00680E7D">
            <w:pPr>
              <w:pStyle w:val="BodyText"/>
              <w:snapToGrid w:val="0"/>
              <w:jc w:val="left"/>
              <w:rPr>
                <w:szCs w:val="20"/>
                <w:lang w:val="en-IN"/>
              </w:rPr>
            </w:pPr>
            <w:r>
              <w:rPr>
                <w:szCs w:val="20"/>
                <w:lang w:val="en-IN"/>
              </w:rPr>
              <w:t xml:space="preserve">User should be able to register </w:t>
            </w:r>
            <w:r w:rsidR="0042600B">
              <w:rPr>
                <w:szCs w:val="20"/>
                <w:lang w:val="en-IN"/>
              </w:rPr>
              <w:t xml:space="preserve">successfully </w:t>
            </w:r>
            <w:r>
              <w:rPr>
                <w:szCs w:val="20"/>
                <w:lang w:val="en-IN"/>
              </w:rPr>
              <w:t>upon email verification.</w:t>
            </w:r>
          </w:p>
        </w:tc>
      </w:tr>
    </w:tbl>
    <w:p w:rsidR="00D75182" w:rsidRPr="00D75182" w:rsidRDefault="00D75182" w:rsidP="00D75182">
      <w:pPr>
        <w:pStyle w:val="BodyText"/>
      </w:pPr>
    </w:p>
    <w:p w:rsidR="00C32350" w:rsidRDefault="00A565F7" w:rsidP="00C32350">
      <w:pPr>
        <w:pStyle w:val="Heading3"/>
      </w:pPr>
      <w:r>
        <w:t xml:space="preserve">Team </w:t>
      </w:r>
      <w:r w:rsidR="00C32350">
        <w:t xml:space="preserve">Signup through </w:t>
      </w:r>
      <w:proofErr w:type="spellStart"/>
      <w:r w:rsidR="00C32350">
        <w:t>WebApp</w:t>
      </w:r>
      <w:proofErr w:type="spellEnd"/>
    </w:p>
    <w:p w:rsidR="00C32350" w:rsidRDefault="00C32350" w:rsidP="00C32350">
      <w:pPr>
        <w:pStyle w:val="BodyText"/>
      </w:pPr>
    </w:p>
    <w:tbl>
      <w:tblPr>
        <w:tblW w:w="0" w:type="auto"/>
        <w:tblInd w:w="108" w:type="dxa"/>
        <w:tblLayout w:type="fixed"/>
        <w:tblLook w:val="0000" w:firstRow="0" w:lastRow="0" w:firstColumn="0" w:lastColumn="0" w:noHBand="0" w:noVBand="0"/>
      </w:tblPr>
      <w:tblGrid>
        <w:gridCol w:w="1820"/>
        <w:gridCol w:w="7848"/>
      </w:tblGrid>
      <w:tr w:rsidR="00C32350" w:rsidTr="00CD4C96">
        <w:trPr>
          <w:cantSplit/>
        </w:trPr>
        <w:tc>
          <w:tcPr>
            <w:tcW w:w="1820" w:type="dxa"/>
            <w:tcBorders>
              <w:top w:val="single" w:sz="4" w:space="0" w:color="000000"/>
              <w:left w:val="single" w:sz="4" w:space="0" w:color="000000"/>
              <w:bottom w:val="single" w:sz="4" w:space="0" w:color="000000"/>
            </w:tcBorders>
            <w:shd w:val="clear" w:color="auto" w:fill="D9D9D9"/>
          </w:tcPr>
          <w:p w:rsidR="00C32350" w:rsidRDefault="00C32350" w:rsidP="00CD4C96">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C32350" w:rsidRDefault="00C32350" w:rsidP="00CD4C96">
            <w:pPr>
              <w:pStyle w:val="TableColumnTitle"/>
              <w:snapToGrid w:val="0"/>
              <w:jc w:val="left"/>
              <w:rPr>
                <w:szCs w:val="20"/>
              </w:rPr>
            </w:pPr>
            <w:r>
              <w:rPr>
                <w:szCs w:val="20"/>
              </w:rPr>
              <w:t>Description</w:t>
            </w:r>
          </w:p>
        </w:tc>
      </w:tr>
      <w:tr w:rsidR="00C32350" w:rsidTr="00CD4C96">
        <w:trPr>
          <w:cantSplit/>
          <w:trHeight w:val="133"/>
        </w:trPr>
        <w:tc>
          <w:tcPr>
            <w:tcW w:w="1820" w:type="dxa"/>
            <w:tcBorders>
              <w:top w:val="single" w:sz="4" w:space="0" w:color="000000"/>
              <w:left w:val="single" w:sz="4" w:space="0" w:color="000000"/>
              <w:bottom w:val="single" w:sz="4" w:space="0" w:color="000000"/>
            </w:tcBorders>
            <w:shd w:val="clear" w:color="auto" w:fill="auto"/>
          </w:tcPr>
          <w:p w:rsidR="00C32350" w:rsidRDefault="00C32350" w:rsidP="00CD4C96">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32350" w:rsidRDefault="00975102" w:rsidP="00CD4C96">
            <w:pPr>
              <w:pStyle w:val="TableText"/>
              <w:snapToGrid w:val="0"/>
              <w:jc w:val="left"/>
              <w:rPr>
                <w:szCs w:val="20"/>
              </w:rPr>
            </w:pPr>
            <w:r>
              <w:rPr>
                <w:szCs w:val="20"/>
              </w:rPr>
              <w:t>RQ016</w:t>
            </w:r>
          </w:p>
        </w:tc>
      </w:tr>
      <w:tr w:rsidR="00C32350" w:rsidTr="00CD4C96">
        <w:trPr>
          <w:cantSplit/>
          <w:trHeight w:val="133"/>
        </w:trPr>
        <w:tc>
          <w:tcPr>
            <w:tcW w:w="1820" w:type="dxa"/>
            <w:tcBorders>
              <w:top w:val="single" w:sz="4" w:space="0" w:color="000000"/>
              <w:left w:val="single" w:sz="4" w:space="0" w:color="000000"/>
              <w:bottom w:val="single" w:sz="4" w:space="0" w:color="000000"/>
            </w:tcBorders>
            <w:shd w:val="clear" w:color="auto" w:fill="auto"/>
          </w:tcPr>
          <w:p w:rsidR="00C32350" w:rsidRDefault="00C32350" w:rsidP="00CD4C96">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32350" w:rsidRDefault="00C32350" w:rsidP="00CD4C96">
            <w:pPr>
              <w:pStyle w:val="TableText"/>
              <w:snapToGrid w:val="0"/>
              <w:jc w:val="left"/>
              <w:rPr>
                <w:szCs w:val="20"/>
              </w:rPr>
            </w:pPr>
            <w:r>
              <w:rPr>
                <w:szCs w:val="20"/>
              </w:rPr>
              <w:t>Team Registration for users.</w:t>
            </w:r>
          </w:p>
        </w:tc>
      </w:tr>
      <w:tr w:rsidR="00C32350" w:rsidTr="00CD4C96">
        <w:trPr>
          <w:cantSplit/>
        </w:trPr>
        <w:tc>
          <w:tcPr>
            <w:tcW w:w="1820" w:type="dxa"/>
            <w:tcBorders>
              <w:top w:val="single" w:sz="4" w:space="0" w:color="000000"/>
              <w:left w:val="single" w:sz="4" w:space="0" w:color="000000"/>
              <w:bottom w:val="single" w:sz="4" w:space="0" w:color="000000"/>
            </w:tcBorders>
            <w:shd w:val="clear" w:color="auto" w:fill="auto"/>
          </w:tcPr>
          <w:p w:rsidR="00C32350" w:rsidRDefault="00C32350" w:rsidP="00CD4C96">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32350" w:rsidRDefault="00C32350" w:rsidP="00CD4C96">
            <w:pPr>
              <w:pStyle w:val="TableText"/>
              <w:snapToGrid w:val="0"/>
              <w:jc w:val="left"/>
              <w:rPr>
                <w:szCs w:val="20"/>
              </w:rPr>
            </w:pPr>
            <w:r>
              <w:rPr>
                <w:szCs w:val="20"/>
              </w:rPr>
              <w:t>A confirmation code is send to the user. Upon, verification user can access account.</w:t>
            </w:r>
          </w:p>
        </w:tc>
      </w:tr>
      <w:tr w:rsidR="00C32350" w:rsidTr="00CD4C96">
        <w:trPr>
          <w:cantSplit/>
        </w:trPr>
        <w:tc>
          <w:tcPr>
            <w:tcW w:w="1820" w:type="dxa"/>
            <w:tcBorders>
              <w:top w:val="single" w:sz="4" w:space="0" w:color="000000"/>
              <w:left w:val="single" w:sz="4" w:space="0" w:color="000000"/>
              <w:bottom w:val="single" w:sz="4" w:space="0" w:color="000000"/>
            </w:tcBorders>
            <w:shd w:val="clear" w:color="auto" w:fill="auto"/>
          </w:tcPr>
          <w:p w:rsidR="00C32350" w:rsidRDefault="00C32350" w:rsidP="00CD4C96">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32350" w:rsidRDefault="00C32350" w:rsidP="00CD4C96">
            <w:pPr>
              <w:pStyle w:val="TableText"/>
              <w:snapToGrid w:val="0"/>
              <w:jc w:val="left"/>
              <w:rPr>
                <w:szCs w:val="20"/>
              </w:rPr>
            </w:pPr>
            <w:r>
              <w:rPr>
                <w:szCs w:val="20"/>
              </w:rPr>
              <w:t>User can register</w:t>
            </w:r>
            <w:r w:rsidR="00975102">
              <w:rPr>
                <w:szCs w:val="20"/>
              </w:rPr>
              <w:t xml:space="preserve"> team details</w:t>
            </w:r>
            <w:r>
              <w:rPr>
                <w:szCs w:val="20"/>
              </w:rPr>
              <w:t xml:space="preserve"> through web application.</w:t>
            </w:r>
          </w:p>
        </w:tc>
      </w:tr>
      <w:tr w:rsidR="00C32350" w:rsidTr="00CD4C96">
        <w:trPr>
          <w:cantSplit/>
        </w:trPr>
        <w:tc>
          <w:tcPr>
            <w:tcW w:w="1820" w:type="dxa"/>
            <w:tcBorders>
              <w:top w:val="single" w:sz="4" w:space="0" w:color="000000"/>
              <w:left w:val="single" w:sz="4" w:space="0" w:color="000000"/>
              <w:bottom w:val="single" w:sz="4" w:space="0" w:color="000000"/>
            </w:tcBorders>
            <w:shd w:val="clear" w:color="auto" w:fill="auto"/>
          </w:tcPr>
          <w:p w:rsidR="00C32350" w:rsidRDefault="00C32350" w:rsidP="00CD4C96">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32350" w:rsidRDefault="0042600B" w:rsidP="0042600B">
            <w:pPr>
              <w:pStyle w:val="TableText"/>
              <w:snapToGrid w:val="0"/>
              <w:jc w:val="left"/>
              <w:rPr>
                <w:szCs w:val="20"/>
              </w:rPr>
            </w:pPr>
            <w:r>
              <w:rPr>
                <w:szCs w:val="20"/>
              </w:rPr>
              <w:t>Email, Cell</w:t>
            </w:r>
            <w:r w:rsidR="00C32350">
              <w:rPr>
                <w:szCs w:val="20"/>
              </w:rPr>
              <w:t xml:space="preserve">, Practice/Hospital, </w:t>
            </w:r>
            <w:proofErr w:type="spellStart"/>
            <w:r>
              <w:rPr>
                <w:szCs w:val="20"/>
              </w:rPr>
              <w:t>Speciality</w:t>
            </w:r>
            <w:proofErr w:type="spellEnd"/>
            <w:r>
              <w:rPr>
                <w:szCs w:val="20"/>
              </w:rPr>
              <w:t>, NPI/license</w:t>
            </w:r>
          </w:p>
        </w:tc>
      </w:tr>
      <w:tr w:rsidR="00C32350" w:rsidTr="00CD4C96">
        <w:trPr>
          <w:cantSplit/>
        </w:trPr>
        <w:tc>
          <w:tcPr>
            <w:tcW w:w="1820" w:type="dxa"/>
            <w:tcBorders>
              <w:top w:val="single" w:sz="4" w:space="0" w:color="000000"/>
              <w:left w:val="single" w:sz="4" w:space="0" w:color="000000"/>
              <w:bottom w:val="single" w:sz="4" w:space="0" w:color="000000"/>
            </w:tcBorders>
            <w:shd w:val="clear" w:color="auto" w:fill="auto"/>
          </w:tcPr>
          <w:p w:rsidR="00C32350" w:rsidRDefault="00C32350" w:rsidP="00CD4C96">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32350" w:rsidRDefault="00C32350" w:rsidP="00CD4C96">
            <w:pPr>
              <w:pStyle w:val="TableText"/>
              <w:snapToGrid w:val="0"/>
              <w:jc w:val="left"/>
              <w:rPr>
                <w:szCs w:val="20"/>
              </w:rPr>
            </w:pPr>
            <w:r>
              <w:rPr>
                <w:szCs w:val="20"/>
              </w:rPr>
              <w:t>Registration status: success or failure.</w:t>
            </w:r>
          </w:p>
        </w:tc>
      </w:tr>
      <w:tr w:rsidR="00C32350" w:rsidTr="00CD4C96">
        <w:trPr>
          <w:cantSplit/>
        </w:trPr>
        <w:tc>
          <w:tcPr>
            <w:tcW w:w="1820" w:type="dxa"/>
            <w:tcBorders>
              <w:top w:val="single" w:sz="4" w:space="0" w:color="000000"/>
              <w:left w:val="single" w:sz="4" w:space="0" w:color="000000"/>
              <w:bottom w:val="single" w:sz="4" w:space="0" w:color="000000"/>
            </w:tcBorders>
            <w:shd w:val="clear" w:color="auto" w:fill="auto"/>
          </w:tcPr>
          <w:p w:rsidR="00C32350" w:rsidRDefault="00C32350" w:rsidP="00CD4C96">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32350" w:rsidRDefault="00C32350" w:rsidP="00CD4C96">
            <w:pPr>
              <w:pStyle w:val="TableText"/>
              <w:numPr>
                <w:ilvl w:val="0"/>
                <w:numId w:val="10"/>
              </w:numPr>
              <w:snapToGrid w:val="0"/>
              <w:rPr>
                <w:szCs w:val="20"/>
              </w:rPr>
            </w:pPr>
            <w:r>
              <w:rPr>
                <w:szCs w:val="20"/>
              </w:rPr>
              <w:t>Open app by clicking icon.</w:t>
            </w:r>
          </w:p>
          <w:p w:rsidR="00C32350" w:rsidRDefault="00C32350" w:rsidP="00CD4C96">
            <w:pPr>
              <w:pStyle w:val="TableText"/>
              <w:numPr>
                <w:ilvl w:val="0"/>
                <w:numId w:val="10"/>
              </w:numPr>
              <w:rPr>
                <w:szCs w:val="20"/>
              </w:rPr>
            </w:pPr>
            <w:r>
              <w:rPr>
                <w:szCs w:val="20"/>
              </w:rPr>
              <w:t>If not Registered, register new user</w:t>
            </w:r>
          </w:p>
          <w:p w:rsidR="00C32350" w:rsidRDefault="00C32350" w:rsidP="00CD4C96">
            <w:pPr>
              <w:pStyle w:val="TableText"/>
              <w:numPr>
                <w:ilvl w:val="0"/>
                <w:numId w:val="10"/>
              </w:numPr>
              <w:snapToGrid w:val="0"/>
              <w:jc w:val="left"/>
              <w:rPr>
                <w:szCs w:val="20"/>
              </w:rPr>
            </w:pPr>
            <w:r>
              <w:rPr>
                <w:szCs w:val="20"/>
              </w:rPr>
              <w:t>Code confirmation mail send.</w:t>
            </w:r>
          </w:p>
          <w:p w:rsidR="00C32350" w:rsidRDefault="00C32350" w:rsidP="00CD4C96">
            <w:pPr>
              <w:pStyle w:val="TableText"/>
              <w:numPr>
                <w:ilvl w:val="0"/>
                <w:numId w:val="10"/>
              </w:numPr>
              <w:snapToGrid w:val="0"/>
              <w:jc w:val="left"/>
              <w:rPr>
                <w:szCs w:val="20"/>
              </w:rPr>
            </w:pPr>
            <w:r>
              <w:rPr>
                <w:szCs w:val="20"/>
              </w:rPr>
              <w:t xml:space="preserve">Upon verification, redirected to home screen. </w:t>
            </w:r>
          </w:p>
        </w:tc>
      </w:tr>
      <w:tr w:rsidR="00C32350" w:rsidTr="00CD4C96">
        <w:trPr>
          <w:cantSplit/>
        </w:trPr>
        <w:tc>
          <w:tcPr>
            <w:tcW w:w="1820" w:type="dxa"/>
            <w:tcBorders>
              <w:top w:val="single" w:sz="4" w:space="0" w:color="000000"/>
              <w:left w:val="single" w:sz="4" w:space="0" w:color="000000"/>
              <w:bottom w:val="single" w:sz="4" w:space="0" w:color="000000"/>
            </w:tcBorders>
            <w:shd w:val="clear" w:color="auto" w:fill="auto"/>
          </w:tcPr>
          <w:p w:rsidR="00C32350" w:rsidRDefault="00C32350" w:rsidP="00CD4C96">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32350" w:rsidRDefault="0042600B" w:rsidP="00CD4C96">
            <w:pPr>
              <w:pStyle w:val="TableText"/>
              <w:snapToGrid w:val="0"/>
              <w:jc w:val="left"/>
              <w:rPr>
                <w:szCs w:val="20"/>
              </w:rPr>
            </w:pPr>
            <w:r>
              <w:rPr>
                <w:szCs w:val="20"/>
              </w:rPr>
              <w:t xml:space="preserve">Email, Cell, Practice/Hospital, </w:t>
            </w:r>
            <w:proofErr w:type="spellStart"/>
            <w:r>
              <w:rPr>
                <w:szCs w:val="20"/>
              </w:rPr>
              <w:t>Speciality</w:t>
            </w:r>
            <w:proofErr w:type="spellEnd"/>
            <w:r>
              <w:rPr>
                <w:szCs w:val="20"/>
              </w:rPr>
              <w:t>, NPI/license</w:t>
            </w:r>
          </w:p>
        </w:tc>
      </w:tr>
      <w:tr w:rsidR="00C32350" w:rsidTr="00CD4C96">
        <w:trPr>
          <w:cantSplit/>
        </w:trPr>
        <w:tc>
          <w:tcPr>
            <w:tcW w:w="1820" w:type="dxa"/>
            <w:tcBorders>
              <w:top w:val="single" w:sz="4" w:space="0" w:color="000000"/>
              <w:left w:val="single" w:sz="4" w:space="0" w:color="000000"/>
              <w:bottom w:val="single" w:sz="4" w:space="0" w:color="000000"/>
            </w:tcBorders>
            <w:shd w:val="clear" w:color="auto" w:fill="auto"/>
          </w:tcPr>
          <w:p w:rsidR="00C32350" w:rsidRDefault="00C32350" w:rsidP="00CD4C96">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32350" w:rsidRDefault="00C32350" w:rsidP="00CD4C96">
            <w:pPr>
              <w:pStyle w:val="TableText"/>
              <w:snapToGrid w:val="0"/>
              <w:jc w:val="left"/>
              <w:rPr>
                <w:szCs w:val="20"/>
              </w:rPr>
            </w:pPr>
            <w:r>
              <w:rPr>
                <w:szCs w:val="20"/>
              </w:rPr>
              <w:t>NA</w:t>
            </w:r>
          </w:p>
        </w:tc>
      </w:tr>
      <w:tr w:rsidR="00C32350" w:rsidTr="00CD4C96">
        <w:trPr>
          <w:cantSplit/>
        </w:trPr>
        <w:tc>
          <w:tcPr>
            <w:tcW w:w="1820" w:type="dxa"/>
            <w:tcBorders>
              <w:top w:val="single" w:sz="4" w:space="0" w:color="000000"/>
              <w:left w:val="single" w:sz="4" w:space="0" w:color="000000"/>
              <w:bottom w:val="single" w:sz="4" w:space="0" w:color="000000"/>
            </w:tcBorders>
            <w:shd w:val="clear" w:color="auto" w:fill="auto"/>
          </w:tcPr>
          <w:p w:rsidR="00C32350" w:rsidRDefault="00C32350" w:rsidP="00CD4C96">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32350" w:rsidRDefault="00C32350" w:rsidP="00CD4C96">
            <w:pPr>
              <w:pStyle w:val="TableText"/>
              <w:snapToGrid w:val="0"/>
              <w:jc w:val="left"/>
              <w:rPr>
                <w:szCs w:val="20"/>
              </w:rPr>
            </w:pPr>
            <w:r>
              <w:rPr>
                <w:szCs w:val="20"/>
              </w:rPr>
              <w:t>NA</w:t>
            </w:r>
          </w:p>
        </w:tc>
      </w:tr>
      <w:tr w:rsidR="00C32350" w:rsidTr="00CD4C96">
        <w:trPr>
          <w:cantSplit/>
        </w:trPr>
        <w:tc>
          <w:tcPr>
            <w:tcW w:w="1820" w:type="dxa"/>
            <w:tcBorders>
              <w:top w:val="single" w:sz="4" w:space="0" w:color="000000"/>
              <w:left w:val="single" w:sz="4" w:space="0" w:color="000000"/>
              <w:bottom w:val="single" w:sz="4" w:space="0" w:color="000000"/>
            </w:tcBorders>
            <w:shd w:val="clear" w:color="auto" w:fill="auto"/>
          </w:tcPr>
          <w:p w:rsidR="00C32350" w:rsidRDefault="00C32350" w:rsidP="00CD4C96">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32350" w:rsidRDefault="00C32350" w:rsidP="00CD4C96">
            <w:pPr>
              <w:pStyle w:val="TableText"/>
              <w:snapToGrid w:val="0"/>
              <w:jc w:val="left"/>
              <w:rPr>
                <w:szCs w:val="20"/>
              </w:rPr>
            </w:pPr>
            <w:r>
              <w:rPr>
                <w:szCs w:val="20"/>
              </w:rPr>
              <w:t>NA</w:t>
            </w:r>
          </w:p>
        </w:tc>
      </w:tr>
      <w:tr w:rsidR="00C32350" w:rsidTr="00CD4C96">
        <w:trPr>
          <w:cantSplit/>
        </w:trPr>
        <w:tc>
          <w:tcPr>
            <w:tcW w:w="1820" w:type="dxa"/>
            <w:tcBorders>
              <w:top w:val="single" w:sz="4" w:space="0" w:color="000000"/>
              <w:left w:val="single" w:sz="4" w:space="0" w:color="000000"/>
              <w:bottom w:val="single" w:sz="4" w:space="0" w:color="000000"/>
            </w:tcBorders>
            <w:shd w:val="clear" w:color="auto" w:fill="auto"/>
          </w:tcPr>
          <w:p w:rsidR="00C32350" w:rsidRDefault="00C32350" w:rsidP="00CD4C96">
            <w:pPr>
              <w:pStyle w:val="TableText"/>
              <w:snapToGrid w:val="0"/>
              <w:jc w:val="left"/>
              <w:rPr>
                <w:szCs w:val="20"/>
              </w:rPr>
            </w:pPr>
            <w:r>
              <w:rPr>
                <w:szCs w:val="20"/>
              </w:rPr>
              <w:lastRenderedPageBreak/>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32350" w:rsidRDefault="00C32350" w:rsidP="00CD4C96">
            <w:pPr>
              <w:pStyle w:val="TableText"/>
              <w:snapToGrid w:val="0"/>
              <w:jc w:val="left"/>
              <w:rPr>
                <w:szCs w:val="20"/>
              </w:rPr>
            </w:pPr>
            <w:r>
              <w:rPr>
                <w:szCs w:val="20"/>
              </w:rPr>
              <w:t>Data will be visible to user, until app is in foreground.</w:t>
            </w:r>
          </w:p>
        </w:tc>
      </w:tr>
      <w:tr w:rsidR="00C32350" w:rsidTr="00CD4C96">
        <w:trPr>
          <w:cantSplit/>
        </w:trPr>
        <w:tc>
          <w:tcPr>
            <w:tcW w:w="1820" w:type="dxa"/>
            <w:tcBorders>
              <w:top w:val="single" w:sz="4" w:space="0" w:color="000000"/>
              <w:left w:val="single" w:sz="4" w:space="0" w:color="000000"/>
              <w:bottom w:val="single" w:sz="4" w:space="0" w:color="000000"/>
            </w:tcBorders>
            <w:shd w:val="clear" w:color="auto" w:fill="auto"/>
          </w:tcPr>
          <w:p w:rsidR="00C32350" w:rsidRDefault="00C32350" w:rsidP="00CD4C96">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32350" w:rsidRDefault="00C32350" w:rsidP="00CD4C96">
            <w:pPr>
              <w:pStyle w:val="TableText"/>
              <w:snapToGrid w:val="0"/>
              <w:jc w:val="left"/>
              <w:rPr>
                <w:szCs w:val="20"/>
              </w:rPr>
            </w:pPr>
            <w:r>
              <w:rPr>
                <w:szCs w:val="20"/>
              </w:rPr>
              <w:t>NA</w:t>
            </w:r>
          </w:p>
        </w:tc>
      </w:tr>
      <w:tr w:rsidR="00C32350" w:rsidTr="00CD4C96">
        <w:trPr>
          <w:cantSplit/>
        </w:trPr>
        <w:tc>
          <w:tcPr>
            <w:tcW w:w="1820" w:type="dxa"/>
            <w:tcBorders>
              <w:top w:val="single" w:sz="4" w:space="0" w:color="000000"/>
              <w:left w:val="single" w:sz="4" w:space="0" w:color="000000"/>
              <w:bottom w:val="single" w:sz="4" w:space="0" w:color="000000"/>
            </w:tcBorders>
            <w:shd w:val="clear" w:color="auto" w:fill="auto"/>
          </w:tcPr>
          <w:p w:rsidR="00C32350" w:rsidRDefault="00C32350" w:rsidP="00CD4C96">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32350" w:rsidRDefault="00C32350" w:rsidP="00CD4C96">
            <w:pPr>
              <w:pStyle w:val="TableText"/>
              <w:snapToGrid w:val="0"/>
              <w:jc w:val="left"/>
              <w:rPr>
                <w:szCs w:val="20"/>
              </w:rPr>
            </w:pPr>
            <w:r>
              <w:rPr>
                <w:szCs w:val="20"/>
              </w:rPr>
              <w:t>When user clicks on register button, this event is triggered.</w:t>
            </w:r>
          </w:p>
        </w:tc>
      </w:tr>
      <w:tr w:rsidR="00C32350" w:rsidTr="00CD4C96">
        <w:trPr>
          <w:cantSplit/>
        </w:trPr>
        <w:tc>
          <w:tcPr>
            <w:tcW w:w="1820" w:type="dxa"/>
            <w:tcBorders>
              <w:top w:val="single" w:sz="4" w:space="0" w:color="000000"/>
              <w:left w:val="single" w:sz="4" w:space="0" w:color="000000"/>
              <w:bottom w:val="single" w:sz="4" w:space="0" w:color="000000"/>
            </w:tcBorders>
            <w:shd w:val="clear" w:color="auto" w:fill="auto"/>
          </w:tcPr>
          <w:p w:rsidR="00C32350" w:rsidRDefault="00C32350" w:rsidP="00CD4C96">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32350" w:rsidRDefault="00C32350" w:rsidP="00CD4C96">
            <w:pPr>
              <w:pStyle w:val="TableText"/>
              <w:numPr>
                <w:ilvl w:val="0"/>
                <w:numId w:val="8"/>
              </w:numPr>
              <w:snapToGrid w:val="0"/>
              <w:jc w:val="left"/>
              <w:rPr>
                <w:szCs w:val="20"/>
              </w:rPr>
            </w:pPr>
            <w:r>
              <w:rPr>
                <w:szCs w:val="20"/>
              </w:rPr>
              <w:t>Call register API (REST API) to server</w:t>
            </w:r>
          </w:p>
        </w:tc>
      </w:tr>
      <w:tr w:rsidR="00C32350" w:rsidTr="00CD4C96">
        <w:trPr>
          <w:cantSplit/>
        </w:trPr>
        <w:tc>
          <w:tcPr>
            <w:tcW w:w="1820" w:type="dxa"/>
            <w:tcBorders>
              <w:top w:val="single" w:sz="4" w:space="0" w:color="000000"/>
              <w:left w:val="single" w:sz="4" w:space="0" w:color="000000"/>
              <w:bottom w:val="single" w:sz="4" w:space="0" w:color="000000"/>
            </w:tcBorders>
            <w:shd w:val="clear" w:color="auto" w:fill="auto"/>
          </w:tcPr>
          <w:p w:rsidR="00C32350" w:rsidRDefault="00C32350" w:rsidP="00CD4C96">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32350" w:rsidRDefault="0042600B" w:rsidP="00CD4C96">
            <w:pPr>
              <w:pStyle w:val="TableText"/>
              <w:snapToGrid w:val="0"/>
              <w:jc w:val="left"/>
              <w:rPr>
                <w:szCs w:val="20"/>
              </w:rPr>
            </w:pPr>
            <w:r>
              <w:rPr>
                <w:szCs w:val="20"/>
              </w:rPr>
              <w:t xml:space="preserve">Email, Cell, Practice/Hospital, </w:t>
            </w:r>
            <w:proofErr w:type="spellStart"/>
            <w:r>
              <w:rPr>
                <w:szCs w:val="20"/>
              </w:rPr>
              <w:t>Speciality</w:t>
            </w:r>
            <w:proofErr w:type="spellEnd"/>
            <w:r>
              <w:rPr>
                <w:szCs w:val="20"/>
              </w:rPr>
              <w:t>, NPI/license</w:t>
            </w:r>
            <w:r>
              <w:rPr>
                <w:szCs w:val="20"/>
              </w:rPr>
              <w:t xml:space="preserve"> </w:t>
            </w:r>
            <w:r w:rsidR="00C32350">
              <w:rPr>
                <w:szCs w:val="20"/>
              </w:rPr>
              <w:t>are mandatory field. Standard phone number regex format is required</w:t>
            </w:r>
          </w:p>
        </w:tc>
      </w:tr>
      <w:tr w:rsidR="00C32350" w:rsidTr="00CD4C96">
        <w:trPr>
          <w:cantSplit/>
        </w:trPr>
        <w:tc>
          <w:tcPr>
            <w:tcW w:w="1820" w:type="dxa"/>
            <w:tcBorders>
              <w:top w:val="single" w:sz="4" w:space="0" w:color="000000"/>
              <w:left w:val="single" w:sz="4" w:space="0" w:color="000000"/>
              <w:bottom w:val="single" w:sz="4" w:space="0" w:color="000000"/>
            </w:tcBorders>
            <w:shd w:val="clear" w:color="auto" w:fill="auto"/>
          </w:tcPr>
          <w:p w:rsidR="00C32350" w:rsidRDefault="00C32350" w:rsidP="00CD4C96">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32350" w:rsidRDefault="00C32350" w:rsidP="00CD4C96">
            <w:pPr>
              <w:pStyle w:val="TableText"/>
              <w:snapToGrid w:val="0"/>
              <w:jc w:val="left"/>
              <w:rPr>
                <w:szCs w:val="20"/>
              </w:rPr>
            </w:pPr>
            <w:r>
              <w:rPr>
                <w:szCs w:val="20"/>
              </w:rPr>
              <w:t>Restful API handling</w:t>
            </w:r>
          </w:p>
        </w:tc>
      </w:tr>
      <w:tr w:rsidR="00C32350" w:rsidTr="00CD4C96">
        <w:trPr>
          <w:cantSplit/>
        </w:trPr>
        <w:tc>
          <w:tcPr>
            <w:tcW w:w="1820" w:type="dxa"/>
            <w:tcBorders>
              <w:top w:val="single" w:sz="4" w:space="0" w:color="000000"/>
              <w:left w:val="single" w:sz="4" w:space="0" w:color="000000"/>
              <w:bottom w:val="single" w:sz="4" w:space="0" w:color="000000"/>
            </w:tcBorders>
            <w:shd w:val="clear" w:color="auto" w:fill="auto"/>
          </w:tcPr>
          <w:p w:rsidR="00C32350" w:rsidRDefault="00C32350" w:rsidP="00CD4C96">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32350" w:rsidRDefault="00C32350" w:rsidP="00CD4C96">
            <w:pPr>
              <w:pStyle w:val="TableText"/>
              <w:snapToGrid w:val="0"/>
              <w:jc w:val="left"/>
              <w:rPr>
                <w:szCs w:val="20"/>
              </w:rPr>
            </w:pPr>
            <w:r>
              <w:rPr>
                <w:szCs w:val="20"/>
              </w:rPr>
              <w:t>NA</w:t>
            </w:r>
          </w:p>
        </w:tc>
      </w:tr>
      <w:tr w:rsidR="00C32350" w:rsidTr="00CD4C96">
        <w:trPr>
          <w:cantSplit/>
        </w:trPr>
        <w:tc>
          <w:tcPr>
            <w:tcW w:w="1820" w:type="dxa"/>
            <w:tcBorders>
              <w:top w:val="single" w:sz="4" w:space="0" w:color="000000"/>
              <w:left w:val="single" w:sz="4" w:space="0" w:color="000000"/>
              <w:bottom w:val="single" w:sz="4" w:space="0" w:color="000000"/>
            </w:tcBorders>
            <w:shd w:val="clear" w:color="auto" w:fill="auto"/>
          </w:tcPr>
          <w:p w:rsidR="00C32350" w:rsidRDefault="00C32350" w:rsidP="00CD4C96">
            <w:pPr>
              <w:pStyle w:val="TableText"/>
              <w:snapToGrid w:val="0"/>
              <w:jc w:val="left"/>
              <w:rPr>
                <w:szCs w:val="20"/>
              </w:rPr>
            </w:pPr>
            <w:r>
              <w:rPr>
                <w:szCs w:val="20"/>
              </w:rPr>
              <w:t>Testability with respect to test environment</w:t>
            </w:r>
          </w:p>
          <w:p w:rsidR="00C32350" w:rsidRDefault="00C32350" w:rsidP="00CD4C96">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32350" w:rsidRDefault="00C32350" w:rsidP="00CD4C96">
            <w:pPr>
              <w:pStyle w:val="TableText"/>
              <w:snapToGrid w:val="0"/>
              <w:jc w:val="left"/>
              <w:rPr>
                <w:szCs w:val="20"/>
              </w:rPr>
            </w:pPr>
            <w:r>
              <w:rPr>
                <w:szCs w:val="20"/>
              </w:rPr>
              <w:t>Yes</w:t>
            </w:r>
          </w:p>
        </w:tc>
      </w:tr>
      <w:tr w:rsidR="00C32350" w:rsidTr="00CD4C96">
        <w:trPr>
          <w:cantSplit/>
        </w:trPr>
        <w:tc>
          <w:tcPr>
            <w:tcW w:w="1820" w:type="dxa"/>
            <w:tcBorders>
              <w:left w:val="single" w:sz="4" w:space="0" w:color="000000"/>
              <w:bottom w:val="single" w:sz="4" w:space="0" w:color="000000"/>
            </w:tcBorders>
            <w:shd w:val="clear" w:color="auto" w:fill="auto"/>
          </w:tcPr>
          <w:p w:rsidR="00C32350" w:rsidRDefault="00C32350" w:rsidP="00CD4C96">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C32350" w:rsidRDefault="00C32350" w:rsidP="00CD4C96">
            <w:pPr>
              <w:pStyle w:val="BodyText"/>
              <w:snapToGrid w:val="0"/>
              <w:jc w:val="left"/>
              <w:rPr>
                <w:szCs w:val="20"/>
                <w:lang w:val="en-IN"/>
              </w:rPr>
            </w:pPr>
            <w:r>
              <w:rPr>
                <w:szCs w:val="20"/>
                <w:lang w:val="en-IN"/>
              </w:rPr>
              <w:t>User should be able to register</w:t>
            </w:r>
            <w:r w:rsidR="0042600B">
              <w:rPr>
                <w:szCs w:val="20"/>
                <w:lang w:val="en-IN"/>
              </w:rPr>
              <w:t xml:space="preserve"> successfully</w:t>
            </w:r>
            <w:r>
              <w:rPr>
                <w:szCs w:val="20"/>
                <w:lang w:val="en-IN"/>
              </w:rPr>
              <w:t xml:space="preserve"> upon email verification.</w:t>
            </w:r>
          </w:p>
        </w:tc>
      </w:tr>
    </w:tbl>
    <w:p w:rsidR="00C32350" w:rsidRDefault="00C32350" w:rsidP="00C32350">
      <w:pPr>
        <w:pStyle w:val="Heading3"/>
        <w:numPr>
          <w:ilvl w:val="0"/>
          <w:numId w:val="0"/>
        </w:numPr>
        <w:ind w:left="720" w:hanging="720"/>
      </w:pPr>
    </w:p>
    <w:p w:rsidR="00C32350" w:rsidRPr="00C32350" w:rsidRDefault="00C32350" w:rsidP="00C32350">
      <w:pPr>
        <w:pStyle w:val="BodyText"/>
      </w:pPr>
    </w:p>
    <w:p w:rsidR="00B5084C" w:rsidRDefault="00C32350" w:rsidP="008E4859">
      <w:pPr>
        <w:pStyle w:val="Heading3"/>
      </w:pPr>
      <w:r>
        <w:t>Add Team Members</w:t>
      </w:r>
      <w:r w:rsidR="00B5084C">
        <w:t xml:space="preserve"> through</w:t>
      </w:r>
      <w:r>
        <w:t xml:space="preserve"> Login&gt;Create Account</w:t>
      </w:r>
      <w:r w:rsidR="00B5084C">
        <w:t xml:space="preserve"> </w:t>
      </w:r>
      <w:r>
        <w:t xml:space="preserve">in </w:t>
      </w:r>
      <w:proofErr w:type="spellStart"/>
      <w:r w:rsidR="00B5084C">
        <w:t>WebApp</w:t>
      </w:r>
      <w:proofErr w:type="spellEnd"/>
    </w:p>
    <w:p w:rsidR="002401F1" w:rsidRDefault="002401F1" w:rsidP="002401F1">
      <w:pPr>
        <w:pStyle w:val="BodyText"/>
      </w:pPr>
    </w:p>
    <w:tbl>
      <w:tblPr>
        <w:tblW w:w="0" w:type="auto"/>
        <w:tblInd w:w="108" w:type="dxa"/>
        <w:tblLayout w:type="fixed"/>
        <w:tblLook w:val="0000" w:firstRow="0" w:lastRow="0" w:firstColumn="0" w:lastColumn="0" w:noHBand="0" w:noVBand="0"/>
      </w:tblPr>
      <w:tblGrid>
        <w:gridCol w:w="1820"/>
        <w:gridCol w:w="7848"/>
      </w:tblGrid>
      <w:tr w:rsidR="001B679D" w:rsidTr="00733AF4">
        <w:trPr>
          <w:cantSplit/>
        </w:trPr>
        <w:tc>
          <w:tcPr>
            <w:tcW w:w="1820" w:type="dxa"/>
            <w:tcBorders>
              <w:top w:val="single" w:sz="4" w:space="0" w:color="000000"/>
              <w:left w:val="single" w:sz="4" w:space="0" w:color="000000"/>
              <w:bottom w:val="single" w:sz="4" w:space="0" w:color="000000"/>
            </w:tcBorders>
            <w:shd w:val="clear" w:color="auto" w:fill="D9D9D9"/>
          </w:tcPr>
          <w:p w:rsidR="001B679D" w:rsidRDefault="001B679D" w:rsidP="00733AF4">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1B679D" w:rsidRDefault="001B679D" w:rsidP="00733AF4">
            <w:pPr>
              <w:pStyle w:val="TableColumnTitle"/>
              <w:snapToGrid w:val="0"/>
              <w:jc w:val="left"/>
              <w:rPr>
                <w:szCs w:val="20"/>
              </w:rPr>
            </w:pPr>
            <w:r>
              <w:rPr>
                <w:szCs w:val="20"/>
              </w:rPr>
              <w:t>Description</w:t>
            </w:r>
          </w:p>
        </w:tc>
      </w:tr>
      <w:tr w:rsidR="001B679D" w:rsidTr="00733AF4">
        <w:trPr>
          <w:cantSplit/>
          <w:trHeight w:val="133"/>
        </w:trPr>
        <w:tc>
          <w:tcPr>
            <w:tcW w:w="1820" w:type="dxa"/>
            <w:tcBorders>
              <w:top w:val="single" w:sz="4" w:space="0" w:color="000000"/>
              <w:left w:val="single" w:sz="4" w:space="0" w:color="000000"/>
              <w:bottom w:val="single" w:sz="4" w:space="0" w:color="000000"/>
            </w:tcBorders>
            <w:shd w:val="clear" w:color="auto" w:fill="auto"/>
          </w:tcPr>
          <w:p w:rsidR="001B679D" w:rsidRDefault="001B679D" w:rsidP="00733AF4">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B679D" w:rsidRDefault="00975102" w:rsidP="00733AF4">
            <w:pPr>
              <w:pStyle w:val="TableText"/>
              <w:snapToGrid w:val="0"/>
              <w:jc w:val="left"/>
              <w:rPr>
                <w:szCs w:val="20"/>
              </w:rPr>
            </w:pPr>
            <w:r>
              <w:rPr>
                <w:szCs w:val="20"/>
              </w:rPr>
              <w:t>RQ017</w:t>
            </w:r>
          </w:p>
        </w:tc>
      </w:tr>
      <w:tr w:rsidR="001B679D" w:rsidTr="00733AF4">
        <w:trPr>
          <w:cantSplit/>
          <w:trHeight w:val="133"/>
        </w:trPr>
        <w:tc>
          <w:tcPr>
            <w:tcW w:w="1820" w:type="dxa"/>
            <w:tcBorders>
              <w:top w:val="single" w:sz="4" w:space="0" w:color="000000"/>
              <w:left w:val="single" w:sz="4" w:space="0" w:color="000000"/>
              <w:bottom w:val="single" w:sz="4" w:space="0" w:color="000000"/>
            </w:tcBorders>
            <w:shd w:val="clear" w:color="auto" w:fill="auto"/>
          </w:tcPr>
          <w:p w:rsidR="001B679D" w:rsidRDefault="001B679D" w:rsidP="00733AF4">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B679D" w:rsidRDefault="00C32350" w:rsidP="00733AF4">
            <w:pPr>
              <w:pStyle w:val="TableText"/>
              <w:snapToGrid w:val="0"/>
              <w:jc w:val="left"/>
              <w:rPr>
                <w:szCs w:val="20"/>
              </w:rPr>
            </w:pPr>
            <w:r>
              <w:rPr>
                <w:szCs w:val="20"/>
              </w:rPr>
              <w:t>Add Team Members</w:t>
            </w:r>
            <w:r w:rsidR="001B679D">
              <w:rPr>
                <w:szCs w:val="20"/>
              </w:rPr>
              <w:t>.</w:t>
            </w:r>
          </w:p>
        </w:tc>
      </w:tr>
      <w:tr w:rsidR="001B679D" w:rsidTr="00733AF4">
        <w:trPr>
          <w:cantSplit/>
        </w:trPr>
        <w:tc>
          <w:tcPr>
            <w:tcW w:w="1820" w:type="dxa"/>
            <w:tcBorders>
              <w:top w:val="single" w:sz="4" w:space="0" w:color="000000"/>
              <w:left w:val="single" w:sz="4" w:space="0" w:color="000000"/>
              <w:bottom w:val="single" w:sz="4" w:space="0" w:color="000000"/>
            </w:tcBorders>
            <w:shd w:val="clear" w:color="auto" w:fill="auto"/>
          </w:tcPr>
          <w:p w:rsidR="001B679D" w:rsidRDefault="001B679D" w:rsidP="00733AF4">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B679D" w:rsidRDefault="001B679D" w:rsidP="00733AF4">
            <w:pPr>
              <w:pStyle w:val="TableText"/>
              <w:snapToGrid w:val="0"/>
              <w:jc w:val="left"/>
              <w:rPr>
                <w:szCs w:val="20"/>
              </w:rPr>
            </w:pPr>
            <w:r>
              <w:rPr>
                <w:szCs w:val="20"/>
              </w:rPr>
              <w:t>A confirmation code is send to the user. Upon, verification user can access account.</w:t>
            </w:r>
          </w:p>
        </w:tc>
      </w:tr>
      <w:tr w:rsidR="001B679D" w:rsidTr="00733AF4">
        <w:trPr>
          <w:cantSplit/>
        </w:trPr>
        <w:tc>
          <w:tcPr>
            <w:tcW w:w="1820" w:type="dxa"/>
            <w:tcBorders>
              <w:top w:val="single" w:sz="4" w:space="0" w:color="000000"/>
              <w:left w:val="single" w:sz="4" w:space="0" w:color="000000"/>
              <w:bottom w:val="single" w:sz="4" w:space="0" w:color="000000"/>
            </w:tcBorders>
            <w:shd w:val="clear" w:color="auto" w:fill="auto"/>
          </w:tcPr>
          <w:p w:rsidR="001B679D" w:rsidRDefault="001B679D" w:rsidP="00733AF4">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B679D" w:rsidRDefault="001B679D" w:rsidP="00C32350">
            <w:pPr>
              <w:pStyle w:val="TableText"/>
              <w:snapToGrid w:val="0"/>
              <w:jc w:val="left"/>
              <w:rPr>
                <w:szCs w:val="20"/>
              </w:rPr>
            </w:pPr>
            <w:r>
              <w:rPr>
                <w:szCs w:val="20"/>
              </w:rPr>
              <w:t xml:space="preserve">User can </w:t>
            </w:r>
            <w:r w:rsidR="00C32350">
              <w:rPr>
                <w:szCs w:val="20"/>
              </w:rPr>
              <w:t>Add team members through add button in</w:t>
            </w:r>
            <w:r w:rsidR="00072E4A">
              <w:rPr>
                <w:szCs w:val="20"/>
              </w:rPr>
              <w:t xml:space="preserve"> web application</w:t>
            </w:r>
            <w:r>
              <w:rPr>
                <w:szCs w:val="20"/>
              </w:rPr>
              <w:t>.</w:t>
            </w:r>
          </w:p>
        </w:tc>
      </w:tr>
      <w:tr w:rsidR="001B679D" w:rsidTr="00733AF4">
        <w:trPr>
          <w:cantSplit/>
        </w:trPr>
        <w:tc>
          <w:tcPr>
            <w:tcW w:w="1820" w:type="dxa"/>
            <w:tcBorders>
              <w:top w:val="single" w:sz="4" w:space="0" w:color="000000"/>
              <w:left w:val="single" w:sz="4" w:space="0" w:color="000000"/>
              <w:bottom w:val="single" w:sz="4" w:space="0" w:color="000000"/>
            </w:tcBorders>
            <w:shd w:val="clear" w:color="auto" w:fill="auto"/>
          </w:tcPr>
          <w:p w:rsidR="001B679D" w:rsidRDefault="001B679D" w:rsidP="00733AF4">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B679D" w:rsidRDefault="00C371C2" w:rsidP="00072E4A">
            <w:pPr>
              <w:pStyle w:val="TableText"/>
              <w:snapToGrid w:val="0"/>
              <w:jc w:val="left"/>
              <w:rPr>
                <w:szCs w:val="20"/>
              </w:rPr>
            </w:pPr>
            <w:r>
              <w:rPr>
                <w:szCs w:val="20"/>
              </w:rPr>
              <w:t>Email, Cell, Office Phone, Main Phone, Practice/</w:t>
            </w:r>
            <w:r w:rsidR="006967CA">
              <w:rPr>
                <w:szCs w:val="20"/>
              </w:rPr>
              <w:t xml:space="preserve">Hospital, </w:t>
            </w:r>
            <w:proofErr w:type="spellStart"/>
            <w:r w:rsidR="006967CA">
              <w:rPr>
                <w:szCs w:val="20"/>
              </w:rPr>
              <w:t>Speciality</w:t>
            </w:r>
            <w:proofErr w:type="spellEnd"/>
            <w:r w:rsidR="006967CA">
              <w:rPr>
                <w:szCs w:val="20"/>
              </w:rPr>
              <w:t>, NPI/license#, ML Provider ID, Privileges, send notification to Member</w:t>
            </w:r>
          </w:p>
        </w:tc>
      </w:tr>
      <w:tr w:rsidR="001B679D" w:rsidTr="00733AF4">
        <w:trPr>
          <w:cantSplit/>
        </w:trPr>
        <w:tc>
          <w:tcPr>
            <w:tcW w:w="1820" w:type="dxa"/>
            <w:tcBorders>
              <w:top w:val="single" w:sz="4" w:space="0" w:color="000000"/>
              <w:left w:val="single" w:sz="4" w:space="0" w:color="000000"/>
              <w:bottom w:val="single" w:sz="4" w:space="0" w:color="000000"/>
            </w:tcBorders>
            <w:shd w:val="clear" w:color="auto" w:fill="auto"/>
          </w:tcPr>
          <w:p w:rsidR="001B679D" w:rsidRDefault="001B679D" w:rsidP="00733AF4">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B679D" w:rsidRDefault="001B679D" w:rsidP="00733AF4">
            <w:pPr>
              <w:pStyle w:val="TableText"/>
              <w:snapToGrid w:val="0"/>
              <w:jc w:val="left"/>
              <w:rPr>
                <w:szCs w:val="20"/>
              </w:rPr>
            </w:pPr>
            <w:r>
              <w:rPr>
                <w:szCs w:val="20"/>
              </w:rPr>
              <w:t>Registration status: success or failure.</w:t>
            </w:r>
          </w:p>
        </w:tc>
      </w:tr>
      <w:tr w:rsidR="001B679D" w:rsidTr="00733AF4">
        <w:trPr>
          <w:cantSplit/>
        </w:trPr>
        <w:tc>
          <w:tcPr>
            <w:tcW w:w="1820" w:type="dxa"/>
            <w:tcBorders>
              <w:top w:val="single" w:sz="4" w:space="0" w:color="000000"/>
              <w:left w:val="single" w:sz="4" w:space="0" w:color="000000"/>
              <w:bottom w:val="single" w:sz="4" w:space="0" w:color="000000"/>
            </w:tcBorders>
            <w:shd w:val="clear" w:color="auto" w:fill="auto"/>
          </w:tcPr>
          <w:p w:rsidR="001B679D" w:rsidRDefault="001B679D" w:rsidP="00733AF4">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B679D" w:rsidRDefault="001B679D" w:rsidP="00733AF4">
            <w:pPr>
              <w:pStyle w:val="TableText"/>
              <w:numPr>
                <w:ilvl w:val="0"/>
                <w:numId w:val="10"/>
              </w:numPr>
              <w:snapToGrid w:val="0"/>
              <w:rPr>
                <w:szCs w:val="20"/>
              </w:rPr>
            </w:pPr>
            <w:r>
              <w:rPr>
                <w:szCs w:val="20"/>
              </w:rPr>
              <w:t>Open app by clicking icon.</w:t>
            </w:r>
          </w:p>
          <w:p w:rsidR="001B679D" w:rsidRDefault="001B679D" w:rsidP="00733AF4">
            <w:pPr>
              <w:pStyle w:val="TableText"/>
              <w:numPr>
                <w:ilvl w:val="0"/>
                <w:numId w:val="10"/>
              </w:numPr>
              <w:rPr>
                <w:szCs w:val="20"/>
              </w:rPr>
            </w:pPr>
            <w:r>
              <w:rPr>
                <w:szCs w:val="20"/>
              </w:rPr>
              <w:t>If not Registered, register new user</w:t>
            </w:r>
          </w:p>
          <w:p w:rsidR="001B679D" w:rsidRDefault="001B679D" w:rsidP="00733AF4">
            <w:pPr>
              <w:pStyle w:val="TableText"/>
              <w:numPr>
                <w:ilvl w:val="0"/>
                <w:numId w:val="10"/>
              </w:numPr>
              <w:snapToGrid w:val="0"/>
              <w:jc w:val="left"/>
              <w:rPr>
                <w:szCs w:val="20"/>
              </w:rPr>
            </w:pPr>
            <w:r>
              <w:rPr>
                <w:szCs w:val="20"/>
              </w:rPr>
              <w:t>Code confirmation mail send.</w:t>
            </w:r>
          </w:p>
          <w:p w:rsidR="001B679D" w:rsidRDefault="001B679D" w:rsidP="00733AF4">
            <w:pPr>
              <w:pStyle w:val="TableText"/>
              <w:numPr>
                <w:ilvl w:val="0"/>
                <w:numId w:val="10"/>
              </w:numPr>
              <w:snapToGrid w:val="0"/>
              <w:jc w:val="left"/>
              <w:rPr>
                <w:szCs w:val="20"/>
              </w:rPr>
            </w:pPr>
            <w:r>
              <w:rPr>
                <w:szCs w:val="20"/>
              </w:rPr>
              <w:t xml:space="preserve">Upon verification, redirected to home screen. </w:t>
            </w:r>
          </w:p>
        </w:tc>
      </w:tr>
      <w:tr w:rsidR="001B679D" w:rsidTr="00733AF4">
        <w:trPr>
          <w:cantSplit/>
        </w:trPr>
        <w:tc>
          <w:tcPr>
            <w:tcW w:w="1820" w:type="dxa"/>
            <w:tcBorders>
              <w:top w:val="single" w:sz="4" w:space="0" w:color="000000"/>
              <w:left w:val="single" w:sz="4" w:space="0" w:color="000000"/>
              <w:bottom w:val="single" w:sz="4" w:space="0" w:color="000000"/>
            </w:tcBorders>
            <w:shd w:val="clear" w:color="auto" w:fill="auto"/>
          </w:tcPr>
          <w:p w:rsidR="001B679D" w:rsidRDefault="001B679D" w:rsidP="00733AF4">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B679D" w:rsidRDefault="006967CA" w:rsidP="00072E4A">
            <w:pPr>
              <w:pStyle w:val="TableText"/>
              <w:snapToGrid w:val="0"/>
              <w:jc w:val="left"/>
              <w:rPr>
                <w:szCs w:val="20"/>
              </w:rPr>
            </w:pPr>
            <w:r>
              <w:rPr>
                <w:szCs w:val="20"/>
              </w:rPr>
              <w:t xml:space="preserve">Email, Cell, Office Phone, Main Phone, Practice/Hospital, </w:t>
            </w:r>
            <w:proofErr w:type="spellStart"/>
            <w:r>
              <w:rPr>
                <w:szCs w:val="20"/>
              </w:rPr>
              <w:t>Speciality</w:t>
            </w:r>
            <w:proofErr w:type="spellEnd"/>
            <w:r>
              <w:rPr>
                <w:szCs w:val="20"/>
              </w:rPr>
              <w:t>, NPI/license#, ML Provider ID, Privileges, send notification to Member</w:t>
            </w:r>
          </w:p>
        </w:tc>
      </w:tr>
      <w:tr w:rsidR="001B679D" w:rsidTr="00733AF4">
        <w:trPr>
          <w:cantSplit/>
        </w:trPr>
        <w:tc>
          <w:tcPr>
            <w:tcW w:w="1820" w:type="dxa"/>
            <w:tcBorders>
              <w:top w:val="single" w:sz="4" w:space="0" w:color="000000"/>
              <w:left w:val="single" w:sz="4" w:space="0" w:color="000000"/>
              <w:bottom w:val="single" w:sz="4" w:space="0" w:color="000000"/>
            </w:tcBorders>
            <w:shd w:val="clear" w:color="auto" w:fill="auto"/>
          </w:tcPr>
          <w:p w:rsidR="001B679D" w:rsidRDefault="001B679D" w:rsidP="00733AF4">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B679D" w:rsidRDefault="001B679D" w:rsidP="00733AF4">
            <w:pPr>
              <w:pStyle w:val="TableText"/>
              <w:snapToGrid w:val="0"/>
              <w:jc w:val="left"/>
              <w:rPr>
                <w:szCs w:val="20"/>
              </w:rPr>
            </w:pPr>
            <w:r>
              <w:rPr>
                <w:szCs w:val="20"/>
              </w:rPr>
              <w:t>NA</w:t>
            </w:r>
          </w:p>
        </w:tc>
      </w:tr>
      <w:tr w:rsidR="001B679D" w:rsidTr="00733AF4">
        <w:trPr>
          <w:cantSplit/>
        </w:trPr>
        <w:tc>
          <w:tcPr>
            <w:tcW w:w="1820" w:type="dxa"/>
            <w:tcBorders>
              <w:top w:val="single" w:sz="4" w:space="0" w:color="000000"/>
              <w:left w:val="single" w:sz="4" w:space="0" w:color="000000"/>
              <w:bottom w:val="single" w:sz="4" w:space="0" w:color="000000"/>
            </w:tcBorders>
            <w:shd w:val="clear" w:color="auto" w:fill="auto"/>
          </w:tcPr>
          <w:p w:rsidR="001B679D" w:rsidRDefault="001B679D" w:rsidP="00733AF4">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B679D" w:rsidRDefault="001B679D" w:rsidP="00733AF4">
            <w:pPr>
              <w:pStyle w:val="TableText"/>
              <w:snapToGrid w:val="0"/>
              <w:jc w:val="left"/>
              <w:rPr>
                <w:szCs w:val="20"/>
              </w:rPr>
            </w:pPr>
            <w:r>
              <w:rPr>
                <w:szCs w:val="20"/>
              </w:rPr>
              <w:t>NA</w:t>
            </w:r>
          </w:p>
        </w:tc>
      </w:tr>
      <w:tr w:rsidR="001B679D" w:rsidTr="00733AF4">
        <w:trPr>
          <w:cantSplit/>
        </w:trPr>
        <w:tc>
          <w:tcPr>
            <w:tcW w:w="1820" w:type="dxa"/>
            <w:tcBorders>
              <w:top w:val="single" w:sz="4" w:space="0" w:color="000000"/>
              <w:left w:val="single" w:sz="4" w:space="0" w:color="000000"/>
              <w:bottom w:val="single" w:sz="4" w:space="0" w:color="000000"/>
            </w:tcBorders>
            <w:shd w:val="clear" w:color="auto" w:fill="auto"/>
          </w:tcPr>
          <w:p w:rsidR="001B679D" w:rsidRDefault="001B679D" w:rsidP="00733AF4">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B679D" w:rsidRDefault="001B679D" w:rsidP="00733AF4">
            <w:pPr>
              <w:pStyle w:val="TableText"/>
              <w:snapToGrid w:val="0"/>
              <w:jc w:val="left"/>
              <w:rPr>
                <w:szCs w:val="20"/>
              </w:rPr>
            </w:pPr>
            <w:r>
              <w:rPr>
                <w:szCs w:val="20"/>
              </w:rPr>
              <w:t>NA</w:t>
            </w:r>
          </w:p>
        </w:tc>
      </w:tr>
      <w:tr w:rsidR="001B679D" w:rsidTr="00733AF4">
        <w:trPr>
          <w:cantSplit/>
        </w:trPr>
        <w:tc>
          <w:tcPr>
            <w:tcW w:w="1820" w:type="dxa"/>
            <w:tcBorders>
              <w:top w:val="single" w:sz="4" w:space="0" w:color="000000"/>
              <w:left w:val="single" w:sz="4" w:space="0" w:color="000000"/>
              <w:bottom w:val="single" w:sz="4" w:space="0" w:color="000000"/>
            </w:tcBorders>
            <w:shd w:val="clear" w:color="auto" w:fill="auto"/>
          </w:tcPr>
          <w:p w:rsidR="001B679D" w:rsidRDefault="001B679D" w:rsidP="00733AF4">
            <w:pPr>
              <w:pStyle w:val="TableText"/>
              <w:snapToGrid w:val="0"/>
              <w:jc w:val="left"/>
              <w:rPr>
                <w:szCs w:val="20"/>
              </w:rPr>
            </w:pPr>
            <w:r>
              <w:rPr>
                <w:szCs w:val="20"/>
              </w:rPr>
              <w:lastRenderedPageBreak/>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B679D" w:rsidRDefault="001B679D" w:rsidP="00733AF4">
            <w:pPr>
              <w:pStyle w:val="TableText"/>
              <w:snapToGrid w:val="0"/>
              <w:jc w:val="left"/>
              <w:rPr>
                <w:szCs w:val="20"/>
              </w:rPr>
            </w:pPr>
            <w:r>
              <w:rPr>
                <w:szCs w:val="20"/>
              </w:rPr>
              <w:t>Data will be visible to user, until app is in foreground.</w:t>
            </w:r>
          </w:p>
        </w:tc>
      </w:tr>
      <w:tr w:rsidR="001B679D" w:rsidTr="00733AF4">
        <w:trPr>
          <w:cantSplit/>
        </w:trPr>
        <w:tc>
          <w:tcPr>
            <w:tcW w:w="1820" w:type="dxa"/>
            <w:tcBorders>
              <w:top w:val="single" w:sz="4" w:space="0" w:color="000000"/>
              <w:left w:val="single" w:sz="4" w:space="0" w:color="000000"/>
              <w:bottom w:val="single" w:sz="4" w:space="0" w:color="000000"/>
            </w:tcBorders>
            <w:shd w:val="clear" w:color="auto" w:fill="auto"/>
          </w:tcPr>
          <w:p w:rsidR="001B679D" w:rsidRDefault="001B679D" w:rsidP="00733AF4">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B679D" w:rsidRDefault="001B679D" w:rsidP="00733AF4">
            <w:pPr>
              <w:pStyle w:val="TableText"/>
              <w:snapToGrid w:val="0"/>
              <w:jc w:val="left"/>
              <w:rPr>
                <w:szCs w:val="20"/>
              </w:rPr>
            </w:pPr>
            <w:r>
              <w:rPr>
                <w:szCs w:val="20"/>
              </w:rPr>
              <w:t>NA</w:t>
            </w:r>
          </w:p>
        </w:tc>
      </w:tr>
      <w:tr w:rsidR="001B679D" w:rsidTr="00733AF4">
        <w:trPr>
          <w:cantSplit/>
        </w:trPr>
        <w:tc>
          <w:tcPr>
            <w:tcW w:w="1820" w:type="dxa"/>
            <w:tcBorders>
              <w:top w:val="single" w:sz="4" w:space="0" w:color="000000"/>
              <w:left w:val="single" w:sz="4" w:space="0" w:color="000000"/>
              <w:bottom w:val="single" w:sz="4" w:space="0" w:color="000000"/>
            </w:tcBorders>
            <w:shd w:val="clear" w:color="auto" w:fill="auto"/>
          </w:tcPr>
          <w:p w:rsidR="001B679D" w:rsidRDefault="001B679D" w:rsidP="00733AF4">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B679D" w:rsidRDefault="001B679D" w:rsidP="00733AF4">
            <w:pPr>
              <w:pStyle w:val="TableText"/>
              <w:snapToGrid w:val="0"/>
              <w:jc w:val="left"/>
              <w:rPr>
                <w:szCs w:val="20"/>
              </w:rPr>
            </w:pPr>
            <w:r>
              <w:rPr>
                <w:szCs w:val="20"/>
              </w:rPr>
              <w:t>When user clicks on register button, this event is triggered.</w:t>
            </w:r>
          </w:p>
        </w:tc>
      </w:tr>
      <w:tr w:rsidR="001B679D" w:rsidTr="00733AF4">
        <w:trPr>
          <w:cantSplit/>
        </w:trPr>
        <w:tc>
          <w:tcPr>
            <w:tcW w:w="1820" w:type="dxa"/>
            <w:tcBorders>
              <w:top w:val="single" w:sz="4" w:space="0" w:color="000000"/>
              <w:left w:val="single" w:sz="4" w:space="0" w:color="000000"/>
              <w:bottom w:val="single" w:sz="4" w:space="0" w:color="000000"/>
            </w:tcBorders>
            <w:shd w:val="clear" w:color="auto" w:fill="auto"/>
          </w:tcPr>
          <w:p w:rsidR="001B679D" w:rsidRDefault="001B679D" w:rsidP="00733AF4">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B679D" w:rsidRDefault="001B679D" w:rsidP="00733AF4">
            <w:pPr>
              <w:pStyle w:val="TableText"/>
              <w:numPr>
                <w:ilvl w:val="0"/>
                <w:numId w:val="8"/>
              </w:numPr>
              <w:snapToGrid w:val="0"/>
              <w:jc w:val="left"/>
              <w:rPr>
                <w:szCs w:val="20"/>
              </w:rPr>
            </w:pPr>
            <w:r>
              <w:rPr>
                <w:szCs w:val="20"/>
              </w:rPr>
              <w:t>Call register API (REST API) to server</w:t>
            </w:r>
          </w:p>
        </w:tc>
      </w:tr>
      <w:tr w:rsidR="001B679D" w:rsidTr="00733AF4">
        <w:trPr>
          <w:cantSplit/>
        </w:trPr>
        <w:tc>
          <w:tcPr>
            <w:tcW w:w="1820" w:type="dxa"/>
            <w:tcBorders>
              <w:top w:val="single" w:sz="4" w:space="0" w:color="000000"/>
              <w:left w:val="single" w:sz="4" w:space="0" w:color="000000"/>
              <w:bottom w:val="single" w:sz="4" w:space="0" w:color="000000"/>
            </w:tcBorders>
            <w:shd w:val="clear" w:color="auto" w:fill="auto"/>
          </w:tcPr>
          <w:p w:rsidR="001B679D" w:rsidRDefault="001B679D" w:rsidP="00733AF4">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B679D" w:rsidRDefault="006967CA" w:rsidP="006967CA">
            <w:pPr>
              <w:pStyle w:val="TableText"/>
              <w:snapToGrid w:val="0"/>
              <w:jc w:val="left"/>
              <w:rPr>
                <w:szCs w:val="20"/>
              </w:rPr>
            </w:pPr>
            <w:r>
              <w:rPr>
                <w:szCs w:val="20"/>
              </w:rPr>
              <w:t xml:space="preserve">Email, Cell, Office Phone, Main Phone, Practice/Hospital, </w:t>
            </w:r>
            <w:proofErr w:type="spellStart"/>
            <w:r>
              <w:rPr>
                <w:szCs w:val="20"/>
              </w:rPr>
              <w:t>Speciality</w:t>
            </w:r>
            <w:proofErr w:type="spellEnd"/>
            <w:r>
              <w:rPr>
                <w:szCs w:val="20"/>
              </w:rPr>
              <w:t xml:space="preserve">, NPI/license#, ML Provider ID, Privileges, send notification to Member </w:t>
            </w:r>
            <w:r w:rsidR="001B679D">
              <w:rPr>
                <w:szCs w:val="20"/>
              </w:rPr>
              <w:t xml:space="preserve">are mandatory field. </w:t>
            </w:r>
            <w:r>
              <w:rPr>
                <w:szCs w:val="20"/>
              </w:rPr>
              <w:t>Standard phone number regex format is required</w:t>
            </w:r>
          </w:p>
        </w:tc>
      </w:tr>
      <w:tr w:rsidR="001B679D" w:rsidTr="00733AF4">
        <w:trPr>
          <w:cantSplit/>
        </w:trPr>
        <w:tc>
          <w:tcPr>
            <w:tcW w:w="1820" w:type="dxa"/>
            <w:tcBorders>
              <w:top w:val="single" w:sz="4" w:space="0" w:color="000000"/>
              <w:left w:val="single" w:sz="4" w:space="0" w:color="000000"/>
              <w:bottom w:val="single" w:sz="4" w:space="0" w:color="000000"/>
            </w:tcBorders>
            <w:shd w:val="clear" w:color="auto" w:fill="auto"/>
          </w:tcPr>
          <w:p w:rsidR="001B679D" w:rsidRDefault="001B679D" w:rsidP="00733AF4">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B679D" w:rsidRDefault="001B679D" w:rsidP="00733AF4">
            <w:pPr>
              <w:pStyle w:val="TableText"/>
              <w:snapToGrid w:val="0"/>
              <w:jc w:val="left"/>
              <w:rPr>
                <w:szCs w:val="20"/>
              </w:rPr>
            </w:pPr>
            <w:r>
              <w:rPr>
                <w:szCs w:val="20"/>
              </w:rPr>
              <w:t>Restful API handling</w:t>
            </w:r>
          </w:p>
        </w:tc>
      </w:tr>
      <w:tr w:rsidR="001B679D" w:rsidTr="00733AF4">
        <w:trPr>
          <w:cantSplit/>
        </w:trPr>
        <w:tc>
          <w:tcPr>
            <w:tcW w:w="1820" w:type="dxa"/>
            <w:tcBorders>
              <w:top w:val="single" w:sz="4" w:space="0" w:color="000000"/>
              <w:left w:val="single" w:sz="4" w:space="0" w:color="000000"/>
              <w:bottom w:val="single" w:sz="4" w:space="0" w:color="000000"/>
            </w:tcBorders>
            <w:shd w:val="clear" w:color="auto" w:fill="auto"/>
          </w:tcPr>
          <w:p w:rsidR="001B679D" w:rsidRDefault="001B679D" w:rsidP="00733AF4">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B679D" w:rsidRDefault="001B679D" w:rsidP="00733AF4">
            <w:pPr>
              <w:pStyle w:val="TableText"/>
              <w:snapToGrid w:val="0"/>
              <w:jc w:val="left"/>
              <w:rPr>
                <w:szCs w:val="20"/>
              </w:rPr>
            </w:pPr>
            <w:r>
              <w:rPr>
                <w:szCs w:val="20"/>
              </w:rPr>
              <w:t>NA</w:t>
            </w:r>
          </w:p>
        </w:tc>
      </w:tr>
      <w:tr w:rsidR="001B679D" w:rsidTr="00733AF4">
        <w:trPr>
          <w:cantSplit/>
        </w:trPr>
        <w:tc>
          <w:tcPr>
            <w:tcW w:w="1820" w:type="dxa"/>
            <w:tcBorders>
              <w:top w:val="single" w:sz="4" w:space="0" w:color="000000"/>
              <w:left w:val="single" w:sz="4" w:space="0" w:color="000000"/>
              <w:bottom w:val="single" w:sz="4" w:space="0" w:color="000000"/>
            </w:tcBorders>
            <w:shd w:val="clear" w:color="auto" w:fill="auto"/>
          </w:tcPr>
          <w:p w:rsidR="001B679D" w:rsidRDefault="001B679D" w:rsidP="00733AF4">
            <w:pPr>
              <w:pStyle w:val="TableText"/>
              <w:snapToGrid w:val="0"/>
              <w:jc w:val="left"/>
              <w:rPr>
                <w:szCs w:val="20"/>
              </w:rPr>
            </w:pPr>
            <w:r>
              <w:rPr>
                <w:szCs w:val="20"/>
              </w:rPr>
              <w:t>Testability with respect to test environment</w:t>
            </w:r>
          </w:p>
          <w:p w:rsidR="001B679D" w:rsidRDefault="001B679D" w:rsidP="00733AF4">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B679D" w:rsidRDefault="001B679D" w:rsidP="00733AF4">
            <w:pPr>
              <w:pStyle w:val="TableText"/>
              <w:snapToGrid w:val="0"/>
              <w:jc w:val="left"/>
              <w:rPr>
                <w:szCs w:val="20"/>
              </w:rPr>
            </w:pPr>
            <w:r>
              <w:rPr>
                <w:szCs w:val="20"/>
              </w:rPr>
              <w:t>Yes</w:t>
            </w:r>
          </w:p>
        </w:tc>
      </w:tr>
      <w:tr w:rsidR="001B679D" w:rsidTr="00733AF4">
        <w:trPr>
          <w:cantSplit/>
        </w:trPr>
        <w:tc>
          <w:tcPr>
            <w:tcW w:w="1820" w:type="dxa"/>
            <w:tcBorders>
              <w:left w:val="single" w:sz="4" w:space="0" w:color="000000"/>
              <w:bottom w:val="single" w:sz="4" w:space="0" w:color="000000"/>
            </w:tcBorders>
            <w:shd w:val="clear" w:color="auto" w:fill="auto"/>
          </w:tcPr>
          <w:p w:rsidR="001B679D" w:rsidRDefault="001B679D" w:rsidP="00733AF4">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1B679D" w:rsidRDefault="001B679D" w:rsidP="008435D2">
            <w:pPr>
              <w:pStyle w:val="BodyText"/>
              <w:snapToGrid w:val="0"/>
              <w:jc w:val="left"/>
              <w:rPr>
                <w:szCs w:val="20"/>
                <w:lang w:val="en-IN"/>
              </w:rPr>
            </w:pPr>
            <w:r>
              <w:rPr>
                <w:szCs w:val="20"/>
                <w:lang w:val="en-IN"/>
              </w:rPr>
              <w:t xml:space="preserve">User should be able to </w:t>
            </w:r>
            <w:r w:rsidR="008435D2">
              <w:rPr>
                <w:szCs w:val="20"/>
                <w:lang w:val="en-IN"/>
              </w:rPr>
              <w:t>add team members successfully</w:t>
            </w:r>
            <w:r>
              <w:rPr>
                <w:szCs w:val="20"/>
                <w:lang w:val="en-IN"/>
              </w:rPr>
              <w:t>.</w:t>
            </w:r>
          </w:p>
        </w:tc>
      </w:tr>
    </w:tbl>
    <w:p w:rsidR="001B679D" w:rsidRPr="002401F1" w:rsidRDefault="001B679D" w:rsidP="002401F1">
      <w:pPr>
        <w:pStyle w:val="BodyText"/>
      </w:pPr>
    </w:p>
    <w:p w:rsidR="00B5084C" w:rsidRDefault="00B5084C" w:rsidP="00B5084C">
      <w:pPr>
        <w:pStyle w:val="BodyText"/>
      </w:pPr>
    </w:p>
    <w:p w:rsidR="00B22F9F" w:rsidRDefault="00B22F9F" w:rsidP="00B5084C">
      <w:pPr>
        <w:pStyle w:val="BodyText"/>
      </w:pPr>
    </w:p>
    <w:p w:rsidR="00B22F9F" w:rsidRDefault="00B22F9F" w:rsidP="00B5084C">
      <w:pPr>
        <w:pStyle w:val="BodyText"/>
      </w:pPr>
    </w:p>
    <w:p w:rsidR="00B22F9F" w:rsidRDefault="00B22F9F" w:rsidP="00B5084C">
      <w:pPr>
        <w:pStyle w:val="BodyText"/>
      </w:pPr>
    </w:p>
    <w:p w:rsidR="00B22F9F" w:rsidRPr="00B5084C" w:rsidRDefault="00B22F9F" w:rsidP="00B5084C">
      <w:pPr>
        <w:pStyle w:val="BodyText"/>
      </w:pPr>
    </w:p>
    <w:p w:rsidR="00680E7D" w:rsidRDefault="00680E7D" w:rsidP="00680E7D">
      <w:pPr>
        <w:pStyle w:val="Heading3"/>
      </w:pPr>
      <w:r>
        <w:t>Home Page</w:t>
      </w:r>
    </w:p>
    <w:p w:rsidR="008E7D8E" w:rsidRPr="008E7D8E" w:rsidRDefault="008E7D8E" w:rsidP="008E7D8E">
      <w:pPr>
        <w:pStyle w:val="BodyText"/>
      </w:pPr>
    </w:p>
    <w:tbl>
      <w:tblPr>
        <w:tblW w:w="9668" w:type="dxa"/>
        <w:tblInd w:w="108" w:type="dxa"/>
        <w:tblLayout w:type="fixed"/>
        <w:tblLook w:val="0000" w:firstRow="0" w:lastRow="0" w:firstColumn="0" w:lastColumn="0" w:noHBand="0" w:noVBand="0"/>
      </w:tblPr>
      <w:tblGrid>
        <w:gridCol w:w="1820"/>
        <w:gridCol w:w="7848"/>
      </w:tblGrid>
      <w:tr w:rsidR="00680E7D" w:rsidTr="00680E7D">
        <w:trPr>
          <w:cantSplit/>
        </w:trPr>
        <w:tc>
          <w:tcPr>
            <w:tcW w:w="1820" w:type="dxa"/>
            <w:tcBorders>
              <w:top w:val="single" w:sz="4" w:space="0" w:color="000000"/>
              <w:left w:val="single" w:sz="4" w:space="0" w:color="000000"/>
              <w:bottom w:val="single" w:sz="4" w:space="0" w:color="000000"/>
            </w:tcBorders>
            <w:shd w:val="clear" w:color="auto" w:fill="D9D9D9"/>
          </w:tcPr>
          <w:p w:rsidR="00680E7D" w:rsidRDefault="00680E7D" w:rsidP="00680E7D">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680E7D" w:rsidRDefault="00680E7D" w:rsidP="00680E7D">
            <w:pPr>
              <w:pStyle w:val="TableColumnTitle"/>
              <w:snapToGrid w:val="0"/>
              <w:jc w:val="left"/>
              <w:rPr>
                <w:szCs w:val="20"/>
              </w:rPr>
            </w:pPr>
            <w:r>
              <w:rPr>
                <w:szCs w:val="20"/>
              </w:rPr>
              <w:t>Description</w:t>
            </w:r>
          </w:p>
        </w:tc>
      </w:tr>
      <w:tr w:rsidR="00680E7D" w:rsidTr="00680E7D">
        <w:trPr>
          <w:cantSplit/>
          <w:trHeight w:val="133"/>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975102" w:rsidP="00680E7D">
            <w:pPr>
              <w:pStyle w:val="TableText"/>
              <w:snapToGrid w:val="0"/>
              <w:jc w:val="left"/>
              <w:rPr>
                <w:szCs w:val="20"/>
              </w:rPr>
            </w:pPr>
            <w:r>
              <w:rPr>
                <w:szCs w:val="20"/>
              </w:rPr>
              <w:t>RQ018</w:t>
            </w:r>
          </w:p>
        </w:tc>
      </w:tr>
      <w:tr w:rsidR="00680E7D" w:rsidTr="00680E7D">
        <w:trPr>
          <w:cantSplit/>
          <w:trHeight w:val="133"/>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View Home Page.</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NA</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287032">
            <w:pPr>
              <w:pStyle w:val="TableText"/>
              <w:snapToGrid w:val="0"/>
              <w:jc w:val="left"/>
              <w:rPr>
                <w:szCs w:val="20"/>
              </w:rPr>
            </w:pPr>
            <w:r>
              <w:rPr>
                <w:szCs w:val="20"/>
              </w:rPr>
              <w:t xml:space="preserve">User can </w:t>
            </w:r>
            <w:r w:rsidR="00287032">
              <w:rPr>
                <w:szCs w:val="20"/>
              </w:rPr>
              <w:t>view patient details through</w:t>
            </w:r>
            <w:r>
              <w:rPr>
                <w:szCs w:val="20"/>
              </w:rPr>
              <w:t xml:space="preserve"> web application.</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8435D2" w:rsidP="00680E7D">
            <w:pPr>
              <w:pStyle w:val="TableText"/>
              <w:snapToGrid w:val="0"/>
              <w:jc w:val="left"/>
              <w:rPr>
                <w:szCs w:val="20"/>
              </w:rPr>
            </w:pPr>
            <w:proofErr w:type="spellStart"/>
            <w:r>
              <w:rPr>
                <w:szCs w:val="20"/>
              </w:rPr>
              <w:t>Med.</w:t>
            </w:r>
            <w:r w:rsidR="00680E7D">
              <w:rPr>
                <w:szCs w:val="20"/>
              </w:rPr>
              <w:t>Records</w:t>
            </w:r>
            <w:proofErr w:type="spellEnd"/>
            <w:r w:rsidR="00680E7D">
              <w:rPr>
                <w:szCs w:val="20"/>
              </w:rPr>
              <w:t>#, Name, Age, Pri</w:t>
            </w:r>
            <w:r w:rsidR="00287032">
              <w:rPr>
                <w:szCs w:val="20"/>
              </w:rPr>
              <w:t>mary</w:t>
            </w:r>
            <w:r w:rsidR="00680E7D">
              <w:rPr>
                <w:szCs w:val="20"/>
              </w:rPr>
              <w:t>, Sec</w:t>
            </w:r>
            <w:r w:rsidR="00287032">
              <w:rPr>
                <w:szCs w:val="20"/>
              </w:rPr>
              <w:t xml:space="preserve">ondary, </w:t>
            </w:r>
            <w:r w:rsidR="00680E7D">
              <w:rPr>
                <w:szCs w:val="20"/>
              </w:rPr>
              <w:t>Ter</w:t>
            </w:r>
            <w:r w:rsidR="00287032">
              <w:rPr>
                <w:szCs w:val="20"/>
              </w:rPr>
              <w:t>tiary</w:t>
            </w:r>
            <w:r w:rsidR="00680E7D">
              <w:rPr>
                <w:szCs w:val="20"/>
              </w:rPr>
              <w:t xml:space="preserve"> Condition</w:t>
            </w:r>
            <w:r w:rsidR="00287032">
              <w:rPr>
                <w:szCs w:val="20"/>
              </w:rPr>
              <w:t>, Concerning Symptoms</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287032" w:rsidP="00680E7D">
            <w:pPr>
              <w:pStyle w:val="TableText"/>
              <w:snapToGrid w:val="0"/>
              <w:jc w:val="left"/>
              <w:rPr>
                <w:szCs w:val="20"/>
              </w:rPr>
            </w:pPr>
            <w:r>
              <w:rPr>
                <w:szCs w:val="20"/>
              </w:rPr>
              <w:t>User able to view p</w:t>
            </w:r>
            <w:r w:rsidR="00680E7D">
              <w:rPr>
                <w:szCs w:val="20"/>
              </w:rPr>
              <w:t>atient details Successfully.</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Pr="00287032" w:rsidRDefault="00680E7D" w:rsidP="00287032">
            <w:pPr>
              <w:pStyle w:val="TableText"/>
              <w:numPr>
                <w:ilvl w:val="0"/>
                <w:numId w:val="10"/>
              </w:numPr>
              <w:rPr>
                <w:szCs w:val="20"/>
              </w:rPr>
            </w:pPr>
            <w:r>
              <w:rPr>
                <w:szCs w:val="20"/>
              </w:rPr>
              <w:t>User can view patient details.</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 xml:space="preserve">Med, Records#, Name, Age, </w:t>
            </w:r>
            <w:proofErr w:type="spellStart"/>
            <w:r>
              <w:rPr>
                <w:szCs w:val="20"/>
              </w:rPr>
              <w:t>Pri</w:t>
            </w:r>
            <w:proofErr w:type="spellEnd"/>
            <w:r>
              <w:rPr>
                <w:szCs w:val="20"/>
              </w:rPr>
              <w:t xml:space="preserve">, Sec, </w:t>
            </w:r>
            <w:proofErr w:type="spellStart"/>
            <w:r>
              <w:rPr>
                <w:szCs w:val="20"/>
              </w:rPr>
              <w:t>Ter</w:t>
            </w:r>
            <w:proofErr w:type="spellEnd"/>
            <w:r>
              <w:rPr>
                <w:szCs w:val="20"/>
              </w:rPr>
              <w:t xml:space="preserve"> Condition</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NA</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NA</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NA</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Data will be visible to user, until app is in foreground.</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lastRenderedPageBreak/>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NA</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When user clicks on Add button, this event is triggered.</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numPr>
                <w:ilvl w:val="0"/>
                <w:numId w:val="8"/>
              </w:numPr>
              <w:snapToGrid w:val="0"/>
              <w:jc w:val="left"/>
              <w:rPr>
                <w:szCs w:val="20"/>
              </w:rPr>
            </w:pPr>
            <w:r>
              <w:rPr>
                <w:szCs w:val="20"/>
              </w:rPr>
              <w:t>Call register API (REST API) to server</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 xml:space="preserve">Med, Records#, Name, Age, </w:t>
            </w:r>
            <w:proofErr w:type="spellStart"/>
            <w:r>
              <w:rPr>
                <w:szCs w:val="20"/>
              </w:rPr>
              <w:t>Pri</w:t>
            </w:r>
            <w:proofErr w:type="spellEnd"/>
            <w:r>
              <w:rPr>
                <w:szCs w:val="20"/>
              </w:rPr>
              <w:t xml:space="preserve">, Sec, </w:t>
            </w:r>
            <w:proofErr w:type="spellStart"/>
            <w:r>
              <w:rPr>
                <w:szCs w:val="20"/>
              </w:rPr>
              <w:t>Ter</w:t>
            </w:r>
            <w:proofErr w:type="spellEnd"/>
            <w:r>
              <w:rPr>
                <w:szCs w:val="20"/>
              </w:rPr>
              <w:t xml:space="preserve"> Condition are mandatory fields</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Restful API handling</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NA</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Testability with respect to test environment</w:t>
            </w:r>
          </w:p>
          <w:p w:rsidR="00680E7D" w:rsidRDefault="00680E7D" w:rsidP="00680E7D">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Yes</w:t>
            </w:r>
          </w:p>
        </w:tc>
      </w:tr>
      <w:tr w:rsidR="00680E7D" w:rsidTr="00680E7D">
        <w:trPr>
          <w:cantSplit/>
        </w:trPr>
        <w:tc>
          <w:tcPr>
            <w:tcW w:w="1820" w:type="dxa"/>
            <w:tcBorders>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680E7D" w:rsidRDefault="00680E7D" w:rsidP="00F9042B">
            <w:pPr>
              <w:pStyle w:val="BodyText"/>
              <w:snapToGrid w:val="0"/>
              <w:jc w:val="left"/>
              <w:rPr>
                <w:szCs w:val="20"/>
                <w:lang w:val="en-IN"/>
              </w:rPr>
            </w:pPr>
            <w:r>
              <w:rPr>
                <w:szCs w:val="20"/>
                <w:lang w:val="en-IN"/>
              </w:rPr>
              <w:t xml:space="preserve">User should be able </w:t>
            </w:r>
            <w:r w:rsidR="00F9042B">
              <w:rPr>
                <w:szCs w:val="20"/>
                <w:lang w:val="en-IN"/>
              </w:rPr>
              <w:t>to view</w:t>
            </w:r>
            <w:r>
              <w:rPr>
                <w:szCs w:val="20"/>
                <w:lang w:val="en-IN"/>
              </w:rPr>
              <w:t xml:space="preserve"> Patient Details Successfully.</w:t>
            </w:r>
          </w:p>
        </w:tc>
      </w:tr>
    </w:tbl>
    <w:p w:rsidR="00680E7D" w:rsidRPr="00680E7D" w:rsidRDefault="00680E7D" w:rsidP="00680E7D">
      <w:pPr>
        <w:pStyle w:val="BodyText"/>
      </w:pPr>
    </w:p>
    <w:p w:rsidR="00574A98" w:rsidRDefault="00680E7D" w:rsidP="008E4859">
      <w:pPr>
        <w:pStyle w:val="Heading3"/>
      </w:pPr>
      <w:r>
        <w:t>Add Patient Details</w:t>
      </w:r>
    </w:p>
    <w:p w:rsidR="00574A98" w:rsidRDefault="00574A98" w:rsidP="00574A98">
      <w:pPr>
        <w:pStyle w:val="BodyText"/>
      </w:pPr>
    </w:p>
    <w:tbl>
      <w:tblPr>
        <w:tblW w:w="9668" w:type="dxa"/>
        <w:tblInd w:w="108" w:type="dxa"/>
        <w:tblLayout w:type="fixed"/>
        <w:tblLook w:val="0000" w:firstRow="0" w:lastRow="0" w:firstColumn="0" w:lastColumn="0" w:noHBand="0" w:noVBand="0"/>
      </w:tblPr>
      <w:tblGrid>
        <w:gridCol w:w="1820"/>
        <w:gridCol w:w="7848"/>
      </w:tblGrid>
      <w:tr w:rsidR="00574A98" w:rsidTr="00733AF4">
        <w:trPr>
          <w:cantSplit/>
        </w:trPr>
        <w:tc>
          <w:tcPr>
            <w:tcW w:w="1820" w:type="dxa"/>
            <w:tcBorders>
              <w:top w:val="single" w:sz="4" w:space="0" w:color="000000"/>
              <w:left w:val="single" w:sz="4" w:space="0" w:color="000000"/>
              <w:bottom w:val="single" w:sz="4" w:space="0" w:color="000000"/>
            </w:tcBorders>
            <w:shd w:val="clear" w:color="auto" w:fill="D9D9D9"/>
          </w:tcPr>
          <w:p w:rsidR="00574A98" w:rsidRDefault="00574A98" w:rsidP="00733AF4">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574A98" w:rsidRDefault="00574A98" w:rsidP="00733AF4">
            <w:pPr>
              <w:pStyle w:val="TableColumnTitle"/>
              <w:snapToGrid w:val="0"/>
              <w:jc w:val="left"/>
              <w:rPr>
                <w:szCs w:val="20"/>
              </w:rPr>
            </w:pPr>
            <w:r>
              <w:rPr>
                <w:szCs w:val="20"/>
              </w:rPr>
              <w:t>Description</w:t>
            </w:r>
          </w:p>
        </w:tc>
      </w:tr>
      <w:tr w:rsidR="00574A98" w:rsidTr="00733AF4">
        <w:trPr>
          <w:cantSplit/>
          <w:trHeight w:val="133"/>
        </w:trPr>
        <w:tc>
          <w:tcPr>
            <w:tcW w:w="1820" w:type="dxa"/>
            <w:tcBorders>
              <w:top w:val="single" w:sz="4" w:space="0" w:color="000000"/>
              <w:left w:val="single" w:sz="4" w:space="0" w:color="000000"/>
              <w:bottom w:val="single" w:sz="4" w:space="0" w:color="000000"/>
            </w:tcBorders>
            <w:shd w:val="clear" w:color="auto" w:fill="auto"/>
          </w:tcPr>
          <w:p w:rsidR="00574A98" w:rsidRDefault="00574A98" w:rsidP="00733AF4">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574A98" w:rsidRDefault="00975102" w:rsidP="00733AF4">
            <w:pPr>
              <w:pStyle w:val="TableText"/>
              <w:snapToGrid w:val="0"/>
              <w:jc w:val="left"/>
              <w:rPr>
                <w:szCs w:val="20"/>
              </w:rPr>
            </w:pPr>
            <w:r>
              <w:rPr>
                <w:szCs w:val="20"/>
              </w:rPr>
              <w:t>RQ019</w:t>
            </w:r>
          </w:p>
        </w:tc>
      </w:tr>
      <w:tr w:rsidR="00574A98" w:rsidTr="00733AF4">
        <w:trPr>
          <w:cantSplit/>
          <w:trHeight w:val="133"/>
        </w:trPr>
        <w:tc>
          <w:tcPr>
            <w:tcW w:w="1820" w:type="dxa"/>
            <w:tcBorders>
              <w:top w:val="single" w:sz="4" w:space="0" w:color="000000"/>
              <w:left w:val="single" w:sz="4" w:space="0" w:color="000000"/>
              <w:bottom w:val="single" w:sz="4" w:space="0" w:color="000000"/>
            </w:tcBorders>
            <w:shd w:val="clear" w:color="auto" w:fill="auto"/>
          </w:tcPr>
          <w:p w:rsidR="00574A98" w:rsidRDefault="00574A98" w:rsidP="00733AF4">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574A98" w:rsidRDefault="00FC7848" w:rsidP="00574A98">
            <w:pPr>
              <w:pStyle w:val="TableText"/>
              <w:snapToGrid w:val="0"/>
              <w:jc w:val="left"/>
              <w:rPr>
                <w:szCs w:val="20"/>
              </w:rPr>
            </w:pPr>
            <w:r>
              <w:rPr>
                <w:szCs w:val="20"/>
              </w:rPr>
              <w:t>Add Patient Details</w:t>
            </w:r>
          </w:p>
        </w:tc>
      </w:tr>
      <w:tr w:rsidR="00574A98" w:rsidTr="00733AF4">
        <w:trPr>
          <w:cantSplit/>
        </w:trPr>
        <w:tc>
          <w:tcPr>
            <w:tcW w:w="1820" w:type="dxa"/>
            <w:tcBorders>
              <w:top w:val="single" w:sz="4" w:space="0" w:color="000000"/>
              <w:left w:val="single" w:sz="4" w:space="0" w:color="000000"/>
              <w:bottom w:val="single" w:sz="4" w:space="0" w:color="000000"/>
            </w:tcBorders>
            <w:shd w:val="clear" w:color="auto" w:fill="auto"/>
          </w:tcPr>
          <w:p w:rsidR="00574A98" w:rsidRDefault="00574A98" w:rsidP="00733AF4">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574A98" w:rsidRDefault="00574A98" w:rsidP="00733AF4">
            <w:pPr>
              <w:pStyle w:val="TableText"/>
              <w:snapToGrid w:val="0"/>
              <w:jc w:val="left"/>
              <w:rPr>
                <w:szCs w:val="20"/>
              </w:rPr>
            </w:pPr>
            <w:r>
              <w:rPr>
                <w:szCs w:val="20"/>
              </w:rPr>
              <w:t>NA</w:t>
            </w:r>
          </w:p>
        </w:tc>
      </w:tr>
      <w:tr w:rsidR="00574A98" w:rsidTr="00733AF4">
        <w:trPr>
          <w:cantSplit/>
        </w:trPr>
        <w:tc>
          <w:tcPr>
            <w:tcW w:w="1820" w:type="dxa"/>
            <w:tcBorders>
              <w:top w:val="single" w:sz="4" w:space="0" w:color="000000"/>
              <w:left w:val="single" w:sz="4" w:space="0" w:color="000000"/>
              <w:bottom w:val="single" w:sz="4" w:space="0" w:color="000000"/>
            </w:tcBorders>
            <w:shd w:val="clear" w:color="auto" w:fill="auto"/>
          </w:tcPr>
          <w:p w:rsidR="00574A98" w:rsidRDefault="00574A98" w:rsidP="00733AF4">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574A98" w:rsidRDefault="00574A98" w:rsidP="00942A13">
            <w:pPr>
              <w:pStyle w:val="TableText"/>
              <w:snapToGrid w:val="0"/>
              <w:jc w:val="left"/>
              <w:rPr>
                <w:szCs w:val="20"/>
              </w:rPr>
            </w:pPr>
            <w:r>
              <w:rPr>
                <w:szCs w:val="20"/>
              </w:rPr>
              <w:t xml:space="preserve">User can </w:t>
            </w:r>
            <w:r w:rsidR="00942A13">
              <w:rPr>
                <w:szCs w:val="20"/>
              </w:rPr>
              <w:t>add</w:t>
            </w:r>
            <w:r>
              <w:rPr>
                <w:szCs w:val="20"/>
              </w:rPr>
              <w:t xml:space="preserve"> p</w:t>
            </w:r>
            <w:r w:rsidR="00942A13">
              <w:rPr>
                <w:szCs w:val="20"/>
              </w:rPr>
              <w:t>atient</w:t>
            </w:r>
            <w:r>
              <w:rPr>
                <w:szCs w:val="20"/>
              </w:rPr>
              <w:t xml:space="preserve"> details through </w:t>
            </w:r>
            <w:r w:rsidR="00FC7848">
              <w:rPr>
                <w:szCs w:val="20"/>
              </w:rPr>
              <w:t>Add</w:t>
            </w:r>
            <w:r>
              <w:rPr>
                <w:szCs w:val="20"/>
              </w:rPr>
              <w:t xml:space="preserve"> Button in web application.</w:t>
            </w:r>
          </w:p>
        </w:tc>
      </w:tr>
      <w:tr w:rsidR="00574A98" w:rsidTr="00733AF4">
        <w:trPr>
          <w:cantSplit/>
        </w:trPr>
        <w:tc>
          <w:tcPr>
            <w:tcW w:w="1820" w:type="dxa"/>
            <w:tcBorders>
              <w:top w:val="single" w:sz="4" w:space="0" w:color="000000"/>
              <w:left w:val="single" w:sz="4" w:space="0" w:color="000000"/>
              <w:bottom w:val="single" w:sz="4" w:space="0" w:color="000000"/>
            </w:tcBorders>
            <w:shd w:val="clear" w:color="auto" w:fill="auto"/>
          </w:tcPr>
          <w:p w:rsidR="00574A98" w:rsidRDefault="00574A98" w:rsidP="00733AF4">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574A98" w:rsidRDefault="00FC7848" w:rsidP="004B5558">
            <w:pPr>
              <w:pStyle w:val="TableText"/>
              <w:snapToGrid w:val="0"/>
              <w:jc w:val="left"/>
              <w:rPr>
                <w:szCs w:val="20"/>
              </w:rPr>
            </w:pPr>
            <w:r>
              <w:rPr>
                <w:szCs w:val="20"/>
              </w:rPr>
              <w:t>Name, Primary Conditions</w:t>
            </w:r>
          </w:p>
        </w:tc>
      </w:tr>
      <w:tr w:rsidR="00574A98" w:rsidTr="00733AF4">
        <w:trPr>
          <w:cantSplit/>
        </w:trPr>
        <w:tc>
          <w:tcPr>
            <w:tcW w:w="1820" w:type="dxa"/>
            <w:tcBorders>
              <w:top w:val="single" w:sz="4" w:space="0" w:color="000000"/>
              <w:left w:val="single" w:sz="4" w:space="0" w:color="000000"/>
              <w:bottom w:val="single" w:sz="4" w:space="0" w:color="000000"/>
            </w:tcBorders>
            <w:shd w:val="clear" w:color="auto" w:fill="auto"/>
          </w:tcPr>
          <w:p w:rsidR="00574A98" w:rsidRDefault="00574A98" w:rsidP="00733AF4">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574A98" w:rsidRDefault="00FC7848" w:rsidP="00733AF4">
            <w:pPr>
              <w:pStyle w:val="TableText"/>
              <w:snapToGrid w:val="0"/>
              <w:jc w:val="left"/>
              <w:rPr>
                <w:szCs w:val="20"/>
              </w:rPr>
            </w:pPr>
            <w:r>
              <w:rPr>
                <w:szCs w:val="20"/>
              </w:rPr>
              <w:t>A</w:t>
            </w:r>
            <w:r w:rsidR="00CD3E5E">
              <w:rPr>
                <w:szCs w:val="20"/>
              </w:rPr>
              <w:t>dd</w:t>
            </w:r>
            <w:r>
              <w:rPr>
                <w:szCs w:val="20"/>
              </w:rPr>
              <w:t>ed</w:t>
            </w:r>
            <w:r w:rsidR="00CD3E5E">
              <w:rPr>
                <w:szCs w:val="20"/>
              </w:rPr>
              <w:t xml:space="preserve"> Patient details</w:t>
            </w:r>
            <w:r w:rsidR="00574A98">
              <w:rPr>
                <w:szCs w:val="20"/>
              </w:rPr>
              <w:t xml:space="preserve"> Successfully.</w:t>
            </w:r>
          </w:p>
        </w:tc>
      </w:tr>
      <w:tr w:rsidR="00574A98" w:rsidTr="00733AF4">
        <w:trPr>
          <w:cantSplit/>
        </w:trPr>
        <w:tc>
          <w:tcPr>
            <w:tcW w:w="1820" w:type="dxa"/>
            <w:tcBorders>
              <w:top w:val="single" w:sz="4" w:space="0" w:color="000000"/>
              <w:left w:val="single" w:sz="4" w:space="0" w:color="000000"/>
              <w:bottom w:val="single" w:sz="4" w:space="0" w:color="000000"/>
            </w:tcBorders>
            <w:shd w:val="clear" w:color="auto" w:fill="auto"/>
          </w:tcPr>
          <w:p w:rsidR="00574A98" w:rsidRDefault="00574A98" w:rsidP="00733AF4">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574A98" w:rsidRPr="00FC7848" w:rsidRDefault="00574A98" w:rsidP="00FC7848">
            <w:pPr>
              <w:pStyle w:val="TableText"/>
              <w:numPr>
                <w:ilvl w:val="0"/>
                <w:numId w:val="10"/>
              </w:numPr>
              <w:rPr>
                <w:szCs w:val="20"/>
              </w:rPr>
            </w:pPr>
            <w:r>
              <w:rPr>
                <w:szCs w:val="20"/>
              </w:rPr>
              <w:t xml:space="preserve">User can </w:t>
            </w:r>
            <w:proofErr w:type="gramStart"/>
            <w:r w:rsidR="00FC7848">
              <w:rPr>
                <w:szCs w:val="20"/>
              </w:rPr>
              <w:t>Add</w:t>
            </w:r>
            <w:proofErr w:type="gramEnd"/>
            <w:r>
              <w:rPr>
                <w:szCs w:val="20"/>
              </w:rPr>
              <w:t xml:space="preserve"> </w:t>
            </w:r>
            <w:r w:rsidR="00CD3E5E">
              <w:rPr>
                <w:szCs w:val="20"/>
              </w:rPr>
              <w:t>patient</w:t>
            </w:r>
            <w:r>
              <w:rPr>
                <w:szCs w:val="20"/>
              </w:rPr>
              <w:t xml:space="preserve"> details.</w:t>
            </w:r>
          </w:p>
        </w:tc>
      </w:tr>
      <w:tr w:rsidR="00FC7848" w:rsidTr="00733AF4">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FC7848">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FC7848">
            <w:pPr>
              <w:pStyle w:val="TableText"/>
              <w:snapToGrid w:val="0"/>
              <w:jc w:val="left"/>
              <w:rPr>
                <w:szCs w:val="20"/>
              </w:rPr>
            </w:pPr>
            <w:r>
              <w:rPr>
                <w:szCs w:val="20"/>
              </w:rPr>
              <w:t>Name, Primary Conditions</w:t>
            </w:r>
          </w:p>
        </w:tc>
      </w:tr>
      <w:tr w:rsidR="00FC7848" w:rsidTr="00733AF4">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FC7848">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FC7848">
            <w:pPr>
              <w:pStyle w:val="TableText"/>
              <w:snapToGrid w:val="0"/>
              <w:jc w:val="left"/>
              <w:rPr>
                <w:szCs w:val="20"/>
              </w:rPr>
            </w:pPr>
            <w:r>
              <w:rPr>
                <w:szCs w:val="20"/>
              </w:rPr>
              <w:t>NA</w:t>
            </w:r>
          </w:p>
        </w:tc>
      </w:tr>
      <w:tr w:rsidR="00FC7848" w:rsidTr="00733AF4">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FC7848">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FC7848">
            <w:pPr>
              <w:pStyle w:val="TableText"/>
              <w:snapToGrid w:val="0"/>
              <w:jc w:val="left"/>
              <w:rPr>
                <w:szCs w:val="20"/>
              </w:rPr>
            </w:pPr>
            <w:r>
              <w:rPr>
                <w:szCs w:val="20"/>
              </w:rPr>
              <w:t>NA</w:t>
            </w:r>
          </w:p>
        </w:tc>
      </w:tr>
      <w:tr w:rsidR="00FC7848" w:rsidTr="00733AF4">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FC7848">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FC7848">
            <w:pPr>
              <w:pStyle w:val="TableText"/>
              <w:snapToGrid w:val="0"/>
              <w:jc w:val="left"/>
              <w:rPr>
                <w:szCs w:val="20"/>
              </w:rPr>
            </w:pPr>
            <w:r>
              <w:rPr>
                <w:szCs w:val="20"/>
              </w:rPr>
              <w:t>NA</w:t>
            </w:r>
          </w:p>
        </w:tc>
      </w:tr>
      <w:tr w:rsidR="00FC7848" w:rsidTr="00733AF4">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FC7848">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FC7848">
            <w:pPr>
              <w:pStyle w:val="TableText"/>
              <w:snapToGrid w:val="0"/>
              <w:jc w:val="left"/>
              <w:rPr>
                <w:szCs w:val="20"/>
              </w:rPr>
            </w:pPr>
            <w:r>
              <w:rPr>
                <w:szCs w:val="20"/>
              </w:rPr>
              <w:t>Data will be visible to user, until app is in foreground.</w:t>
            </w:r>
          </w:p>
        </w:tc>
      </w:tr>
      <w:tr w:rsidR="00FC7848" w:rsidTr="00733AF4">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FC7848">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FC7848">
            <w:pPr>
              <w:pStyle w:val="TableText"/>
              <w:snapToGrid w:val="0"/>
              <w:jc w:val="left"/>
              <w:rPr>
                <w:szCs w:val="20"/>
              </w:rPr>
            </w:pPr>
            <w:r>
              <w:rPr>
                <w:szCs w:val="20"/>
              </w:rPr>
              <w:t>NA</w:t>
            </w:r>
          </w:p>
        </w:tc>
      </w:tr>
      <w:tr w:rsidR="00FC7848" w:rsidTr="00733AF4">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FC7848">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FC7848">
            <w:pPr>
              <w:pStyle w:val="TableText"/>
              <w:snapToGrid w:val="0"/>
              <w:jc w:val="left"/>
              <w:rPr>
                <w:szCs w:val="20"/>
              </w:rPr>
            </w:pPr>
            <w:r>
              <w:rPr>
                <w:szCs w:val="20"/>
              </w:rPr>
              <w:t>When user clicks on Add button, this event is triggered.</w:t>
            </w:r>
          </w:p>
        </w:tc>
      </w:tr>
      <w:tr w:rsidR="00FC7848" w:rsidTr="00733AF4">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FC7848">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FC7848">
            <w:pPr>
              <w:pStyle w:val="TableText"/>
              <w:numPr>
                <w:ilvl w:val="0"/>
                <w:numId w:val="8"/>
              </w:numPr>
              <w:snapToGrid w:val="0"/>
              <w:jc w:val="left"/>
              <w:rPr>
                <w:szCs w:val="20"/>
              </w:rPr>
            </w:pPr>
            <w:r>
              <w:rPr>
                <w:szCs w:val="20"/>
              </w:rPr>
              <w:t>Call register API (REST API) to server</w:t>
            </w:r>
          </w:p>
        </w:tc>
      </w:tr>
      <w:tr w:rsidR="00FC7848" w:rsidTr="00733AF4">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FC7848">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FC7848">
            <w:pPr>
              <w:pStyle w:val="TableText"/>
              <w:snapToGrid w:val="0"/>
              <w:jc w:val="left"/>
              <w:rPr>
                <w:szCs w:val="20"/>
              </w:rPr>
            </w:pPr>
            <w:r>
              <w:rPr>
                <w:szCs w:val="20"/>
              </w:rPr>
              <w:t>Name, Primary Conditions are mandatory fields</w:t>
            </w:r>
          </w:p>
        </w:tc>
      </w:tr>
      <w:tr w:rsidR="00FC7848" w:rsidTr="00733AF4">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FC7848">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FC7848">
            <w:pPr>
              <w:pStyle w:val="TableText"/>
              <w:snapToGrid w:val="0"/>
              <w:jc w:val="left"/>
              <w:rPr>
                <w:szCs w:val="20"/>
              </w:rPr>
            </w:pPr>
            <w:r>
              <w:rPr>
                <w:szCs w:val="20"/>
              </w:rPr>
              <w:t>Restful API handling</w:t>
            </w:r>
          </w:p>
        </w:tc>
      </w:tr>
      <w:tr w:rsidR="00FC7848" w:rsidTr="00733AF4">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FC7848">
            <w:pPr>
              <w:pStyle w:val="TableText"/>
              <w:snapToGrid w:val="0"/>
              <w:jc w:val="left"/>
              <w:rPr>
                <w:szCs w:val="20"/>
              </w:rPr>
            </w:pPr>
            <w:r>
              <w:rPr>
                <w:szCs w:val="20"/>
              </w:rPr>
              <w:lastRenderedPageBreak/>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FC7848">
            <w:pPr>
              <w:pStyle w:val="TableText"/>
              <w:snapToGrid w:val="0"/>
              <w:jc w:val="left"/>
              <w:rPr>
                <w:szCs w:val="20"/>
              </w:rPr>
            </w:pPr>
            <w:r>
              <w:rPr>
                <w:szCs w:val="20"/>
              </w:rPr>
              <w:t>NA</w:t>
            </w:r>
          </w:p>
        </w:tc>
      </w:tr>
      <w:tr w:rsidR="00FC7848" w:rsidTr="00733AF4">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FC7848">
            <w:pPr>
              <w:pStyle w:val="TableText"/>
              <w:snapToGrid w:val="0"/>
              <w:jc w:val="left"/>
              <w:rPr>
                <w:szCs w:val="20"/>
              </w:rPr>
            </w:pPr>
            <w:r>
              <w:rPr>
                <w:szCs w:val="20"/>
              </w:rPr>
              <w:t>Testability with respect to test environment</w:t>
            </w:r>
          </w:p>
          <w:p w:rsidR="00FC7848" w:rsidRDefault="00FC7848" w:rsidP="00FC7848">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FC7848">
            <w:pPr>
              <w:pStyle w:val="TableText"/>
              <w:snapToGrid w:val="0"/>
              <w:jc w:val="left"/>
              <w:rPr>
                <w:szCs w:val="20"/>
              </w:rPr>
            </w:pPr>
            <w:r>
              <w:rPr>
                <w:szCs w:val="20"/>
              </w:rPr>
              <w:t>Yes</w:t>
            </w:r>
          </w:p>
        </w:tc>
      </w:tr>
      <w:tr w:rsidR="00FC7848" w:rsidTr="00733AF4">
        <w:trPr>
          <w:cantSplit/>
        </w:trPr>
        <w:tc>
          <w:tcPr>
            <w:tcW w:w="1820" w:type="dxa"/>
            <w:tcBorders>
              <w:left w:val="single" w:sz="4" w:space="0" w:color="000000"/>
              <w:bottom w:val="single" w:sz="4" w:space="0" w:color="000000"/>
            </w:tcBorders>
            <w:shd w:val="clear" w:color="auto" w:fill="auto"/>
          </w:tcPr>
          <w:p w:rsidR="00FC7848" w:rsidRDefault="00FC7848" w:rsidP="00FC7848">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FC7848" w:rsidRDefault="00FC7848" w:rsidP="00FC7848">
            <w:pPr>
              <w:pStyle w:val="BodyText"/>
              <w:snapToGrid w:val="0"/>
              <w:jc w:val="left"/>
              <w:rPr>
                <w:szCs w:val="20"/>
                <w:lang w:val="en-IN"/>
              </w:rPr>
            </w:pPr>
            <w:r>
              <w:rPr>
                <w:szCs w:val="20"/>
                <w:lang w:val="en-IN"/>
              </w:rPr>
              <w:t>User should be able to Add Patient Details Successfully.</w:t>
            </w:r>
          </w:p>
        </w:tc>
      </w:tr>
    </w:tbl>
    <w:p w:rsidR="00574A98" w:rsidRPr="00574A98" w:rsidRDefault="00574A98" w:rsidP="00574A98">
      <w:pPr>
        <w:pStyle w:val="BodyText"/>
      </w:pPr>
    </w:p>
    <w:p w:rsidR="00574A98" w:rsidRPr="00574A98" w:rsidRDefault="00574A98" w:rsidP="00574A98">
      <w:pPr>
        <w:pStyle w:val="BodyText"/>
      </w:pPr>
    </w:p>
    <w:p w:rsidR="00CD3E5E" w:rsidRDefault="00CD3E5E" w:rsidP="00CD3E5E">
      <w:pPr>
        <w:pStyle w:val="Heading3"/>
      </w:pPr>
      <w:r>
        <w:t>Doctor Profile through Home&gt;Settings&gt;My Profile in Web App</w:t>
      </w:r>
    </w:p>
    <w:p w:rsidR="00CD3E5E" w:rsidRDefault="00CD3E5E" w:rsidP="00CD3E5E">
      <w:pPr>
        <w:pStyle w:val="BodyText"/>
      </w:pPr>
    </w:p>
    <w:tbl>
      <w:tblPr>
        <w:tblW w:w="9668" w:type="dxa"/>
        <w:tblInd w:w="108" w:type="dxa"/>
        <w:tblLayout w:type="fixed"/>
        <w:tblLook w:val="0000" w:firstRow="0" w:lastRow="0" w:firstColumn="0" w:lastColumn="0" w:noHBand="0" w:noVBand="0"/>
      </w:tblPr>
      <w:tblGrid>
        <w:gridCol w:w="1820"/>
        <w:gridCol w:w="7848"/>
      </w:tblGrid>
      <w:tr w:rsidR="00CD3E5E" w:rsidTr="00733AF4">
        <w:trPr>
          <w:cantSplit/>
        </w:trPr>
        <w:tc>
          <w:tcPr>
            <w:tcW w:w="1820" w:type="dxa"/>
            <w:tcBorders>
              <w:top w:val="single" w:sz="4" w:space="0" w:color="000000"/>
              <w:left w:val="single" w:sz="4" w:space="0" w:color="000000"/>
              <w:bottom w:val="single" w:sz="4" w:space="0" w:color="000000"/>
            </w:tcBorders>
            <w:shd w:val="clear" w:color="auto" w:fill="D9D9D9"/>
          </w:tcPr>
          <w:p w:rsidR="00CD3E5E" w:rsidRDefault="00CD3E5E" w:rsidP="00733AF4">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CD3E5E" w:rsidRDefault="00CD3E5E" w:rsidP="00733AF4">
            <w:pPr>
              <w:pStyle w:val="TableColumnTitle"/>
              <w:snapToGrid w:val="0"/>
              <w:jc w:val="left"/>
              <w:rPr>
                <w:szCs w:val="20"/>
              </w:rPr>
            </w:pPr>
            <w:r>
              <w:rPr>
                <w:szCs w:val="20"/>
              </w:rPr>
              <w:t>Description</w:t>
            </w:r>
          </w:p>
        </w:tc>
      </w:tr>
      <w:tr w:rsidR="00CD3E5E" w:rsidTr="00733AF4">
        <w:trPr>
          <w:cantSplit/>
          <w:trHeight w:val="133"/>
        </w:trPr>
        <w:tc>
          <w:tcPr>
            <w:tcW w:w="1820" w:type="dxa"/>
            <w:tcBorders>
              <w:top w:val="single" w:sz="4" w:space="0" w:color="000000"/>
              <w:left w:val="single" w:sz="4" w:space="0" w:color="000000"/>
              <w:bottom w:val="single" w:sz="4" w:space="0" w:color="000000"/>
            </w:tcBorders>
            <w:shd w:val="clear" w:color="auto" w:fill="auto"/>
          </w:tcPr>
          <w:p w:rsidR="00CD3E5E" w:rsidRDefault="00CD3E5E" w:rsidP="00733AF4">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D3E5E" w:rsidRDefault="00975102" w:rsidP="00733AF4">
            <w:pPr>
              <w:pStyle w:val="TableText"/>
              <w:snapToGrid w:val="0"/>
              <w:jc w:val="left"/>
              <w:rPr>
                <w:szCs w:val="20"/>
              </w:rPr>
            </w:pPr>
            <w:r>
              <w:rPr>
                <w:szCs w:val="20"/>
              </w:rPr>
              <w:t>RQ020</w:t>
            </w:r>
          </w:p>
        </w:tc>
      </w:tr>
      <w:tr w:rsidR="00CD3E5E" w:rsidTr="00733AF4">
        <w:trPr>
          <w:cantSplit/>
          <w:trHeight w:val="133"/>
        </w:trPr>
        <w:tc>
          <w:tcPr>
            <w:tcW w:w="1820" w:type="dxa"/>
            <w:tcBorders>
              <w:top w:val="single" w:sz="4" w:space="0" w:color="000000"/>
              <w:left w:val="single" w:sz="4" w:space="0" w:color="000000"/>
              <w:bottom w:val="single" w:sz="4" w:space="0" w:color="000000"/>
            </w:tcBorders>
            <w:shd w:val="clear" w:color="auto" w:fill="auto"/>
          </w:tcPr>
          <w:p w:rsidR="00CD3E5E" w:rsidRDefault="00CD3E5E" w:rsidP="00733AF4">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D3E5E" w:rsidRDefault="00CD3E5E" w:rsidP="00733AF4">
            <w:pPr>
              <w:pStyle w:val="TableText"/>
              <w:snapToGrid w:val="0"/>
              <w:jc w:val="left"/>
              <w:rPr>
                <w:szCs w:val="20"/>
              </w:rPr>
            </w:pPr>
            <w:r>
              <w:rPr>
                <w:szCs w:val="20"/>
              </w:rPr>
              <w:t>View Doctor Profile.</w:t>
            </w:r>
          </w:p>
        </w:tc>
      </w:tr>
      <w:tr w:rsidR="00CD3E5E" w:rsidTr="00733AF4">
        <w:trPr>
          <w:cantSplit/>
        </w:trPr>
        <w:tc>
          <w:tcPr>
            <w:tcW w:w="1820" w:type="dxa"/>
            <w:tcBorders>
              <w:top w:val="single" w:sz="4" w:space="0" w:color="000000"/>
              <w:left w:val="single" w:sz="4" w:space="0" w:color="000000"/>
              <w:bottom w:val="single" w:sz="4" w:space="0" w:color="000000"/>
            </w:tcBorders>
            <w:shd w:val="clear" w:color="auto" w:fill="auto"/>
          </w:tcPr>
          <w:p w:rsidR="00CD3E5E" w:rsidRDefault="00CD3E5E" w:rsidP="00733AF4">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D3E5E" w:rsidRDefault="00CD3E5E" w:rsidP="00733AF4">
            <w:pPr>
              <w:pStyle w:val="TableText"/>
              <w:snapToGrid w:val="0"/>
              <w:jc w:val="left"/>
              <w:rPr>
                <w:szCs w:val="20"/>
              </w:rPr>
            </w:pPr>
            <w:r>
              <w:rPr>
                <w:szCs w:val="20"/>
              </w:rPr>
              <w:t>NA</w:t>
            </w:r>
          </w:p>
        </w:tc>
      </w:tr>
      <w:tr w:rsidR="00CD3E5E" w:rsidTr="00733AF4">
        <w:trPr>
          <w:cantSplit/>
        </w:trPr>
        <w:tc>
          <w:tcPr>
            <w:tcW w:w="1820" w:type="dxa"/>
            <w:tcBorders>
              <w:top w:val="single" w:sz="4" w:space="0" w:color="000000"/>
              <w:left w:val="single" w:sz="4" w:space="0" w:color="000000"/>
              <w:bottom w:val="single" w:sz="4" w:space="0" w:color="000000"/>
            </w:tcBorders>
            <w:shd w:val="clear" w:color="auto" w:fill="auto"/>
          </w:tcPr>
          <w:p w:rsidR="00CD3E5E" w:rsidRDefault="00CD3E5E" w:rsidP="00733AF4">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D3E5E" w:rsidRDefault="00CD3E5E" w:rsidP="00733AF4">
            <w:pPr>
              <w:pStyle w:val="TableText"/>
              <w:snapToGrid w:val="0"/>
              <w:jc w:val="left"/>
              <w:rPr>
                <w:szCs w:val="20"/>
              </w:rPr>
            </w:pPr>
            <w:r>
              <w:rPr>
                <w:szCs w:val="20"/>
              </w:rPr>
              <w:t>User can save profile details through Save Button in web application.</w:t>
            </w:r>
          </w:p>
        </w:tc>
      </w:tr>
      <w:tr w:rsidR="00CD3E5E" w:rsidTr="00733AF4">
        <w:trPr>
          <w:cantSplit/>
        </w:trPr>
        <w:tc>
          <w:tcPr>
            <w:tcW w:w="1820" w:type="dxa"/>
            <w:tcBorders>
              <w:top w:val="single" w:sz="4" w:space="0" w:color="000000"/>
              <w:left w:val="single" w:sz="4" w:space="0" w:color="000000"/>
              <w:bottom w:val="single" w:sz="4" w:space="0" w:color="000000"/>
            </w:tcBorders>
            <w:shd w:val="clear" w:color="auto" w:fill="auto"/>
          </w:tcPr>
          <w:p w:rsidR="00CD3E5E" w:rsidRDefault="00CD3E5E" w:rsidP="00733AF4">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D3E5E" w:rsidRDefault="00CD3E5E" w:rsidP="00733AF4">
            <w:pPr>
              <w:pStyle w:val="TableText"/>
              <w:snapToGrid w:val="0"/>
              <w:jc w:val="left"/>
              <w:rPr>
                <w:szCs w:val="20"/>
              </w:rPr>
            </w:pPr>
            <w:r>
              <w:rPr>
                <w:szCs w:val="20"/>
              </w:rPr>
              <w:t xml:space="preserve">Name, Display Pic, </w:t>
            </w:r>
            <w:proofErr w:type="spellStart"/>
            <w:r>
              <w:rPr>
                <w:szCs w:val="20"/>
              </w:rPr>
              <w:t>Speciality</w:t>
            </w:r>
            <w:proofErr w:type="spellEnd"/>
            <w:r>
              <w:rPr>
                <w:szCs w:val="20"/>
              </w:rPr>
              <w:t xml:space="preserve">  NPI #,Email, Cell, Office Phone, Main Phone, Teams</w:t>
            </w:r>
          </w:p>
        </w:tc>
      </w:tr>
      <w:tr w:rsidR="00CD3E5E" w:rsidTr="00733AF4">
        <w:trPr>
          <w:cantSplit/>
        </w:trPr>
        <w:tc>
          <w:tcPr>
            <w:tcW w:w="1820" w:type="dxa"/>
            <w:tcBorders>
              <w:top w:val="single" w:sz="4" w:space="0" w:color="000000"/>
              <w:left w:val="single" w:sz="4" w:space="0" w:color="000000"/>
              <w:bottom w:val="single" w:sz="4" w:space="0" w:color="000000"/>
            </w:tcBorders>
            <w:shd w:val="clear" w:color="auto" w:fill="auto"/>
          </w:tcPr>
          <w:p w:rsidR="00CD3E5E" w:rsidRDefault="00CD3E5E" w:rsidP="00733AF4">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D3E5E" w:rsidRDefault="00CD3E5E" w:rsidP="00733AF4">
            <w:pPr>
              <w:pStyle w:val="TableText"/>
              <w:snapToGrid w:val="0"/>
              <w:jc w:val="left"/>
              <w:rPr>
                <w:szCs w:val="20"/>
              </w:rPr>
            </w:pPr>
            <w:r>
              <w:rPr>
                <w:szCs w:val="20"/>
              </w:rPr>
              <w:t>Save Profile Successfully.</w:t>
            </w:r>
          </w:p>
        </w:tc>
      </w:tr>
      <w:tr w:rsidR="00CD3E5E" w:rsidTr="00733AF4">
        <w:trPr>
          <w:cantSplit/>
        </w:trPr>
        <w:tc>
          <w:tcPr>
            <w:tcW w:w="1820" w:type="dxa"/>
            <w:tcBorders>
              <w:top w:val="single" w:sz="4" w:space="0" w:color="000000"/>
              <w:left w:val="single" w:sz="4" w:space="0" w:color="000000"/>
              <w:bottom w:val="single" w:sz="4" w:space="0" w:color="000000"/>
            </w:tcBorders>
            <w:shd w:val="clear" w:color="auto" w:fill="auto"/>
          </w:tcPr>
          <w:p w:rsidR="00CD3E5E" w:rsidRDefault="00CD3E5E" w:rsidP="00733AF4">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D3E5E" w:rsidRDefault="00CD3E5E" w:rsidP="00733AF4">
            <w:pPr>
              <w:pStyle w:val="TableText"/>
              <w:numPr>
                <w:ilvl w:val="0"/>
                <w:numId w:val="10"/>
              </w:numPr>
              <w:rPr>
                <w:szCs w:val="20"/>
              </w:rPr>
            </w:pPr>
            <w:r>
              <w:rPr>
                <w:szCs w:val="20"/>
              </w:rPr>
              <w:t>User can view profile details.</w:t>
            </w:r>
          </w:p>
          <w:p w:rsidR="00CD3E5E" w:rsidRDefault="00CD3E5E" w:rsidP="00733AF4">
            <w:pPr>
              <w:pStyle w:val="TableText"/>
              <w:numPr>
                <w:ilvl w:val="0"/>
                <w:numId w:val="10"/>
              </w:numPr>
              <w:snapToGrid w:val="0"/>
              <w:jc w:val="left"/>
              <w:rPr>
                <w:szCs w:val="20"/>
              </w:rPr>
            </w:pPr>
            <w:r>
              <w:rPr>
                <w:szCs w:val="20"/>
              </w:rPr>
              <w:t xml:space="preserve">Upon Click on Save Profile redirected to home screen. </w:t>
            </w:r>
          </w:p>
        </w:tc>
      </w:tr>
      <w:tr w:rsidR="00CD3E5E" w:rsidTr="00733AF4">
        <w:trPr>
          <w:cantSplit/>
        </w:trPr>
        <w:tc>
          <w:tcPr>
            <w:tcW w:w="1820" w:type="dxa"/>
            <w:tcBorders>
              <w:top w:val="single" w:sz="4" w:space="0" w:color="000000"/>
              <w:left w:val="single" w:sz="4" w:space="0" w:color="000000"/>
              <w:bottom w:val="single" w:sz="4" w:space="0" w:color="000000"/>
            </w:tcBorders>
            <w:shd w:val="clear" w:color="auto" w:fill="auto"/>
          </w:tcPr>
          <w:p w:rsidR="00CD3E5E" w:rsidRDefault="00CD3E5E" w:rsidP="00733AF4">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D3E5E" w:rsidRDefault="00CD3E5E" w:rsidP="00733AF4">
            <w:pPr>
              <w:pStyle w:val="TableText"/>
              <w:snapToGrid w:val="0"/>
              <w:jc w:val="left"/>
              <w:rPr>
                <w:szCs w:val="20"/>
              </w:rPr>
            </w:pPr>
            <w:r>
              <w:rPr>
                <w:szCs w:val="20"/>
              </w:rPr>
              <w:t xml:space="preserve">Name, Display Pic, </w:t>
            </w:r>
            <w:proofErr w:type="spellStart"/>
            <w:r>
              <w:rPr>
                <w:szCs w:val="20"/>
              </w:rPr>
              <w:t>Speciality</w:t>
            </w:r>
            <w:proofErr w:type="spellEnd"/>
            <w:r>
              <w:rPr>
                <w:szCs w:val="20"/>
              </w:rPr>
              <w:t xml:space="preserve">, NPI #,Email, </w:t>
            </w:r>
            <w:proofErr w:type="spellStart"/>
            <w:r>
              <w:rPr>
                <w:szCs w:val="20"/>
              </w:rPr>
              <w:t>Cell,Office</w:t>
            </w:r>
            <w:proofErr w:type="spellEnd"/>
            <w:r w:rsidR="00F9042B">
              <w:rPr>
                <w:szCs w:val="20"/>
              </w:rPr>
              <w:t xml:space="preserve"> </w:t>
            </w:r>
            <w:r>
              <w:rPr>
                <w:szCs w:val="20"/>
              </w:rPr>
              <w:t xml:space="preserve"> </w:t>
            </w:r>
            <w:proofErr w:type="spellStart"/>
            <w:r>
              <w:rPr>
                <w:szCs w:val="20"/>
              </w:rPr>
              <w:t>Phone,Main</w:t>
            </w:r>
            <w:proofErr w:type="spellEnd"/>
            <w:r>
              <w:rPr>
                <w:szCs w:val="20"/>
              </w:rPr>
              <w:t xml:space="preserve"> </w:t>
            </w:r>
            <w:proofErr w:type="spellStart"/>
            <w:r>
              <w:rPr>
                <w:szCs w:val="20"/>
              </w:rPr>
              <w:t>Phone,Teams</w:t>
            </w:r>
            <w:proofErr w:type="spellEnd"/>
          </w:p>
        </w:tc>
      </w:tr>
      <w:tr w:rsidR="00CD3E5E" w:rsidTr="00733AF4">
        <w:trPr>
          <w:cantSplit/>
        </w:trPr>
        <w:tc>
          <w:tcPr>
            <w:tcW w:w="1820" w:type="dxa"/>
            <w:tcBorders>
              <w:top w:val="single" w:sz="4" w:space="0" w:color="000000"/>
              <w:left w:val="single" w:sz="4" w:space="0" w:color="000000"/>
              <w:bottom w:val="single" w:sz="4" w:space="0" w:color="000000"/>
            </w:tcBorders>
            <w:shd w:val="clear" w:color="auto" w:fill="auto"/>
          </w:tcPr>
          <w:p w:rsidR="00CD3E5E" w:rsidRDefault="00CD3E5E" w:rsidP="00733AF4">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D3E5E" w:rsidRDefault="00CD3E5E" w:rsidP="00733AF4">
            <w:pPr>
              <w:pStyle w:val="TableText"/>
              <w:snapToGrid w:val="0"/>
              <w:jc w:val="left"/>
              <w:rPr>
                <w:szCs w:val="20"/>
              </w:rPr>
            </w:pPr>
            <w:r>
              <w:rPr>
                <w:szCs w:val="20"/>
              </w:rPr>
              <w:t>NA</w:t>
            </w:r>
          </w:p>
        </w:tc>
      </w:tr>
      <w:tr w:rsidR="00CD3E5E" w:rsidTr="00733AF4">
        <w:trPr>
          <w:cantSplit/>
        </w:trPr>
        <w:tc>
          <w:tcPr>
            <w:tcW w:w="1820" w:type="dxa"/>
            <w:tcBorders>
              <w:top w:val="single" w:sz="4" w:space="0" w:color="000000"/>
              <w:left w:val="single" w:sz="4" w:space="0" w:color="000000"/>
              <w:bottom w:val="single" w:sz="4" w:space="0" w:color="000000"/>
            </w:tcBorders>
            <w:shd w:val="clear" w:color="auto" w:fill="auto"/>
          </w:tcPr>
          <w:p w:rsidR="00CD3E5E" w:rsidRDefault="00CD3E5E" w:rsidP="00733AF4">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D3E5E" w:rsidRDefault="00CD3E5E" w:rsidP="00733AF4">
            <w:pPr>
              <w:pStyle w:val="TableText"/>
              <w:snapToGrid w:val="0"/>
              <w:jc w:val="left"/>
              <w:rPr>
                <w:szCs w:val="20"/>
              </w:rPr>
            </w:pPr>
            <w:r>
              <w:rPr>
                <w:szCs w:val="20"/>
              </w:rPr>
              <w:t>NA</w:t>
            </w:r>
          </w:p>
        </w:tc>
      </w:tr>
      <w:tr w:rsidR="00CD3E5E" w:rsidTr="00733AF4">
        <w:trPr>
          <w:cantSplit/>
        </w:trPr>
        <w:tc>
          <w:tcPr>
            <w:tcW w:w="1820" w:type="dxa"/>
            <w:tcBorders>
              <w:top w:val="single" w:sz="4" w:space="0" w:color="000000"/>
              <w:left w:val="single" w:sz="4" w:space="0" w:color="000000"/>
              <w:bottom w:val="single" w:sz="4" w:space="0" w:color="000000"/>
            </w:tcBorders>
            <w:shd w:val="clear" w:color="auto" w:fill="auto"/>
          </w:tcPr>
          <w:p w:rsidR="00CD3E5E" w:rsidRDefault="00CD3E5E" w:rsidP="00733AF4">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D3E5E" w:rsidRDefault="00CD3E5E" w:rsidP="00733AF4">
            <w:pPr>
              <w:pStyle w:val="TableText"/>
              <w:snapToGrid w:val="0"/>
              <w:jc w:val="left"/>
              <w:rPr>
                <w:szCs w:val="20"/>
              </w:rPr>
            </w:pPr>
            <w:r>
              <w:rPr>
                <w:szCs w:val="20"/>
              </w:rPr>
              <w:t>NA</w:t>
            </w:r>
          </w:p>
        </w:tc>
      </w:tr>
      <w:tr w:rsidR="00CD3E5E" w:rsidTr="00733AF4">
        <w:trPr>
          <w:cantSplit/>
        </w:trPr>
        <w:tc>
          <w:tcPr>
            <w:tcW w:w="1820" w:type="dxa"/>
            <w:tcBorders>
              <w:top w:val="single" w:sz="4" w:space="0" w:color="000000"/>
              <w:left w:val="single" w:sz="4" w:space="0" w:color="000000"/>
              <w:bottom w:val="single" w:sz="4" w:space="0" w:color="000000"/>
            </w:tcBorders>
            <w:shd w:val="clear" w:color="auto" w:fill="auto"/>
          </w:tcPr>
          <w:p w:rsidR="00CD3E5E" w:rsidRDefault="00CD3E5E" w:rsidP="00733AF4">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D3E5E" w:rsidRDefault="00CD3E5E" w:rsidP="00733AF4">
            <w:pPr>
              <w:pStyle w:val="TableText"/>
              <w:snapToGrid w:val="0"/>
              <w:jc w:val="left"/>
              <w:rPr>
                <w:szCs w:val="20"/>
              </w:rPr>
            </w:pPr>
            <w:r>
              <w:rPr>
                <w:szCs w:val="20"/>
              </w:rPr>
              <w:t>Data will be visible to user, until app is in foreground.</w:t>
            </w:r>
          </w:p>
        </w:tc>
      </w:tr>
      <w:tr w:rsidR="00CD3E5E" w:rsidTr="00733AF4">
        <w:trPr>
          <w:cantSplit/>
        </w:trPr>
        <w:tc>
          <w:tcPr>
            <w:tcW w:w="1820" w:type="dxa"/>
            <w:tcBorders>
              <w:top w:val="single" w:sz="4" w:space="0" w:color="000000"/>
              <w:left w:val="single" w:sz="4" w:space="0" w:color="000000"/>
              <w:bottom w:val="single" w:sz="4" w:space="0" w:color="000000"/>
            </w:tcBorders>
            <w:shd w:val="clear" w:color="auto" w:fill="auto"/>
          </w:tcPr>
          <w:p w:rsidR="00CD3E5E" w:rsidRDefault="00CD3E5E" w:rsidP="00733AF4">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D3E5E" w:rsidRDefault="00CD3E5E" w:rsidP="00733AF4">
            <w:pPr>
              <w:pStyle w:val="TableText"/>
              <w:snapToGrid w:val="0"/>
              <w:jc w:val="left"/>
              <w:rPr>
                <w:szCs w:val="20"/>
              </w:rPr>
            </w:pPr>
            <w:r>
              <w:rPr>
                <w:szCs w:val="20"/>
              </w:rPr>
              <w:t>NA</w:t>
            </w:r>
          </w:p>
        </w:tc>
      </w:tr>
      <w:tr w:rsidR="00CD3E5E" w:rsidTr="00733AF4">
        <w:trPr>
          <w:cantSplit/>
        </w:trPr>
        <w:tc>
          <w:tcPr>
            <w:tcW w:w="1820" w:type="dxa"/>
            <w:tcBorders>
              <w:top w:val="single" w:sz="4" w:space="0" w:color="000000"/>
              <w:left w:val="single" w:sz="4" w:space="0" w:color="000000"/>
              <w:bottom w:val="single" w:sz="4" w:space="0" w:color="000000"/>
            </w:tcBorders>
            <w:shd w:val="clear" w:color="auto" w:fill="auto"/>
          </w:tcPr>
          <w:p w:rsidR="00CD3E5E" w:rsidRDefault="00CD3E5E" w:rsidP="00733AF4">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D3E5E" w:rsidRDefault="00CD3E5E" w:rsidP="00733AF4">
            <w:pPr>
              <w:pStyle w:val="TableText"/>
              <w:snapToGrid w:val="0"/>
              <w:jc w:val="left"/>
              <w:rPr>
                <w:szCs w:val="20"/>
              </w:rPr>
            </w:pPr>
            <w:r>
              <w:rPr>
                <w:szCs w:val="20"/>
              </w:rPr>
              <w:t>When user clicks on Save button, this event is triggered.</w:t>
            </w:r>
          </w:p>
        </w:tc>
      </w:tr>
      <w:tr w:rsidR="00CD3E5E" w:rsidTr="00733AF4">
        <w:trPr>
          <w:cantSplit/>
        </w:trPr>
        <w:tc>
          <w:tcPr>
            <w:tcW w:w="1820" w:type="dxa"/>
            <w:tcBorders>
              <w:top w:val="single" w:sz="4" w:space="0" w:color="000000"/>
              <w:left w:val="single" w:sz="4" w:space="0" w:color="000000"/>
              <w:bottom w:val="single" w:sz="4" w:space="0" w:color="000000"/>
            </w:tcBorders>
            <w:shd w:val="clear" w:color="auto" w:fill="auto"/>
          </w:tcPr>
          <w:p w:rsidR="00CD3E5E" w:rsidRDefault="00CD3E5E" w:rsidP="00733AF4">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D3E5E" w:rsidRDefault="00CD3E5E" w:rsidP="00733AF4">
            <w:pPr>
              <w:pStyle w:val="TableText"/>
              <w:numPr>
                <w:ilvl w:val="0"/>
                <w:numId w:val="8"/>
              </w:numPr>
              <w:snapToGrid w:val="0"/>
              <w:jc w:val="left"/>
              <w:rPr>
                <w:szCs w:val="20"/>
              </w:rPr>
            </w:pPr>
            <w:r>
              <w:rPr>
                <w:szCs w:val="20"/>
              </w:rPr>
              <w:t>Call register API (REST API) to server</w:t>
            </w:r>
          </w:p>
        </w:tc>
      </w:tr>
      <w:tr w:rsidR="00CD3E5E" w:rsidTr="00733AF4">
        <w:trPr>
          <w:cantSplit/>
        </w:trPr>
        <w:tc>
          <w:tcPr>
            <w:tcW w:w="1820" w:type="dxa"/>
            <w:tcBorders>
              <w:top w:val="single" w:sz="4" w:space="0" w:color="000000"/>
              <w:left w:val="single" w:sz="4" w:space="0" w:color="000000"/>
              <w:bottom w:val="single" w:sz="4" w:space="0" w:color="000000"/>
            </w:tcBorders>
            <w:shd w:val="clear" w:color="auto" w:fill="auto"/>
          </w:tcPr>
          <w:p w:rsidR="00CD3E5E" w:rsidRDefault="00CD3E5E" w:rsidP="00733AF4">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D3E5E" w:rsidRDefault="00CD3E5E" w:rsidP="00733AF4">
            <w:pPr>
              <w:pStyle w:val="TableText"/>
              <w:snapToGrid w:val="0"/>
              <w:jc w:val="left"/>
              <w:rPr>
                <w:szCs w:val="20"/>
              </w:rPr>
            </w:pPr>
            <w:r>
              <w:rPr>
                <w:szCs w:val="20"/>
              </w:rPr>
              <w:t xml:space="preserve">Name, Display Pic, </w:t>
            </w:r>
            <w:proofErr w:type="spellStart"/>
            <w:r>
              <w:rPr>
                <w:szCs w:val="20"/>
              </w:rPr>
              <w:t>Speciality</w:t>
            </w:r>
            <w:proofErr w:type="spellEnd"/>
            <w:r>
              <w:rPr>
                <w:szCs w:val="20"/>
              </w:rPr>
              <w:t>, NPI #</w:t>
            </w:r>
            <w:proofErr w:type="gramStart"/>
            <w:r>
              <w:rPr>
                <w:szCs w:val="20"/>
              </w:rPr>
              <w:t>,Email</w:t>
            </w:r>
            <w:proofErr w:type="gramEnd"/>
            <w:r>
              <w:rPr>
                <w:szCs w:val="20"/>
              </w:rPr>
              <w:t xml:space="preserve">, </w:t>
            </w:r>
            <w:proofErr w:type="spellStart"/>
            <w:r>
              <w:rPr>
                <w:szCs w:val="20"/>
              </w:rPr>
              <w:t>Cell,Office</w:t>
            </w:r>
            <w:proofErr w:type="spellEnd"/>
            <w:r>
              <w:rPr>
                <w:szCs w:val="20"/>
              </w:rPr>
              <w:t xml:space="preserve">, Phone, Main Phone, Teams are mandatory field. Standard phone number regex format is required. </w:t>
            </w:r>
          </w:p>
        </w:tc>
      </w:tr>
      <w:tr w:rsidR="00CD3E5E" w:rsidTr="00733AF4">
        <w:trPr>
          <w:cantSplit/>
        </w:trPr>
        <w:tc>
          <w:tcPr>
            <w:tcW w:w="1820" w:type="dxa"/>
            <w:tcBorders>
              <w:top w:val="single" w:sz="4" w:space="0" w:color="000000"/>
              <w:left w:val="single" w:sz="4" w:space="0" w:color="000000"/>
              <w:bottom w:val="single" w:sz="4" w:space="0" w:color="000000"/>
            </w:tcBorders>
            <w:shd w:val="clear" w:color="auto" w:fill="auto"/>
          </w:tcPr>
          <w:p w:rsidR="00CD3E5E" w:rsidRDefault="00CD3E5E" w:rsidP="00733AF4">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D3E5E" w:rsidRDefault="00CD3E5E" w:rsidP="00733AF4">
            <w:pPr>
              <w:pStyle w:val="TableText"/>
              <w:snapToGrid w:val="0"/>
              <w:jc w:val="left"/>
              <w:rPr>
                <w:szCs w:val="20"/>
              </w:rPr>
            </w:pPr>
            <w:r>
              <w:rPr>
                <w:szCs w:val="20"/>
              </w:rPr>
              <w:t>Restful API handling</w:t>
            </w:r>
          </w:p>
        </w:tc>
      </w:tr>
      <w:tr w:rsidR="00CD3E5E" w:rsidTr="00733AF4">
        <w:trPr>
          <w:cantSplit/>
        </w:trPr>
        <w:tc>
          <w:tcPr>
            <w:tcW w:w="1820" w:type="dxa"/>
            <w:tcBorders>
              <w:top w:val="single" w:sz="4" w:space="0" w:color="000000"/>
              <w:left w:val="single" w:sz="4" w:space="0" w:color="000000"/>
              <w:bottom w:val="single" w:sz="4" w:space="0" w:color="000000"/>
            </w:tcBorders>
            <w:shd w:val="clear" w:color="auto" w:fill="auto"/>
          </w:tcPr>
          <w:p w:rsidR="00CD3E5E" w:rsidRDefault="00CD3E5E" w:rsidP="00733AF4">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D3E5E" w:rsidRDefault="00CD3E5E" w:rsidP="00733AF4">
            <w:pPr>
              <w:pStyle w:val="TableText"/>
              <w:snapToGrid w:val="0"/>
              <w:jc w:val="left"/>
              <w:rPr>
                <w:szCs w:val="20"/>
              </w:rPr>
            </w:pPr>
            <w:r>
              <w:rPr>
                <w:szCs w:val="20"/>
              </w:rPr>
              <w:t>NA</w:t>
            </w:r>
          </w:p>
        </w:tc>
      </w:tr>
      <w:tr w:rsidR="00CD3E5E" w:rsidTr="00733AF4">
        <w:trPr>
          <w:cantSplit/>
        </w:trPr>
        <w:tc>
          <w:tcPr>
            <w:tcW w:w="1820" w:type="dxa"/>
            <w:tcBorders>
              <w:top w:val="single" w:sz="4" w:space="0" w:color="000000"/>
              <w:left w:val="single" w:sz="4" w:space="0" w:color="000000"/>
              <w:bottom w:val="single" w:sz="4" w:space="0" w:color="000000"/>
            </w:tcBorders>
            <w:shd w:val="clear" w:color="auto" w:fill="auto"/>
          </w:tcPr>
          <w:p w:rsidR="00CD3E5E" w:rsidRDefault="00CD3E5E" w:rsidP="00733AF4">
            <w:pPr>
              <w:pStyle w:val="TableText"/>
              <w:snapToGrid w:val="0"/>
              <w:jc w:val="left"/>
              <w:rPr>
                <w:szCs w:val="20"/>
              </w:rPr>
            </w:pPr>
            <w:r>
              <w:rPr>
                <w:szCs w:val="20"/>
              </w:rPr>
              <w:lastRenderedPageBreak/>
              <w:t>Testability with respect to test environment</w:t>
            </w:r>
          </w:p>
          <w:p w:rsidR="00CD3E5E" w:rsidRDefault="00CD3E5E" w:rsidP="00733AF4">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CD3E5E" w:rsidRDefault="00CD3E5E" w:rsidP="00733AF4">
            <w:pPr>
              <w:pStyle w:val="TableText"/>
              <w:snapToGrid w:val="0"/>
              <w:jc w:val="left"/>
              <w:rPr>
                <w:szCs w:val="20"/>
              </w:rPr>
            </w:pPr>
            <w:r>
              <w:rPr>
                <w:szCs w:val="20"/>
              </w:rPr>
              <w:t>Yes</w:t>
            </w:r>
          </w:p>
        </w:tc>
      </w:tr>
      <w:tr w:rsidR="00CD3E5E" w:rsidTr="00733AF4">
        <w:trPr>
          <w:cantSplit/>
        </w:trPr>
        <w:tc>
          <w:tcPr>
            <w:tcW w:w="1820" w:type="dxa"/>
            <w:tcBorders>
              <w:left w:val="single" w:sz="4" w:space="0" w:color="000000"/>
              <w:bottom w:val="single" w:sz="4" w:space="0" w:color="000000"/>
            </w:tcBorders>
            <w:shd w:val="clear" w:color="auto" w:fill="auto"/>
          </w:tcPr>
          <w:p w:rsidR="00CD3E5E" w:rsidRDefault="00CD3E5E" w:rsidP="00733AF4">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CD3E5E" w:rsidRDefault="00CD3E5E" w:rsidP="00733AF4">
            <w:pPr>
              <w:pStyle w:val="BodyText"/>
              <w:snapToGrid w:val="0"/>
              <w:jc w:val="left"/>
              <w:rPr>
                <w:szCs w:val="20"/>
                <w:lang w:val="en-IN"/>
              </w:rPr>
            </w:pPr>
            <w:r>
              <w:rPr>
                <w:szCs w:val="20"/>
                <w:lang w:val="en-IN"/>
              </w:rPr>
              <w:t>User should be able to Save Profile Details Successfully.</w:t>
            </w:r>
          </w:p>
        </w:tc>
      </w:tr>
    </w:tbl>
    <w:p w:rsidR="00CD3E5E" w:rsidRPr="00E04D94" w:rsidRDefault="00CD3E5E" w:rsidP="00CD3E5E">
      <w:pPr>
        <w:pStyle w:val="BodyText"/>
      </w:pPr>
    </w:p>
    <w:p w:rsidR="00262A16" w:rsidRDefault="00262A16" w:rsidP="00CD3E5E">
      <w:pPr>
        <w:pStyle w:val="Heading3"/>
      </w:pPr>
      <w:r>
        <w:t xml:space="preserve">Profile </w:t>
      </w:r>
      <w:r w:rsidR="008E7D8E">
        <w:t xml:space="preserve">Patient About </w:t>
      </w:r>
      <w:r>
        <w:t>through Home&gt;Day view&gt;</w:t>
      </w:r>
      <w:r w:rsidR="008E7D8E">
        <w:t>About</w:t>
      </w:r>
      <w:r>
        <w:t xml:space="preserve"> in Web App</w:t>
      </w:r>
    </w:p>
    <w:tbl>
      <w:tblPr>
        <w:tblW w:w="9668" w:type="dxa"/>
        <w:tblInd w:w="108" w:type="dxa"/>
        <w:tblLayout w:type="fixed"/>
        <w:tblLook w:val="0000" w:firstRow="0" w:lastRow="0" w:firstColumn="0" w:lastColumn="0" w:noHBand="0" w:noVBand="0"/>
      </w:tblPr>
      <w:tblGrid>
        <w:gridCol w:w="1820"/>
        <w:gridCol w:w="7848"/>
      </w:tblGrid>
      <w:tr w:rsidR="00262A16" w:rsidTr="00733AF4">
        <w:trPr>
          <w:cantSplit/>
        </w:trPr>
        <w:tc>
          <w:tcPr>
            <w:tcW w:w="1820" w:type="dxa"/>
            <w:tcBorders>
              <w:top w:val="single" w:sz="4" w:space="0" w:color="000000"/>
              <w:left w:val="single" w:sz="4" w:space="0" w:color="000000"/>
              <w:bottom w:val="single" w:sz="4" w:space="0" w:color="000000"/>
            </w:tcBorders>
            <w:shd w:val="clear" w:color="auto" w:fill="D9D9D9"/>
          </w:tcPr>
          <w:p w:rsidR="00262A16" w:rsidRDefault="00262A16" w:rsidP="00733AF4">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262A16" w:rsidRDefault="00262A16" w:rsidP="00733AF4">
            <w:pPr>
              <w:pStyle w:val="TableColumnTitle"/>
              <w:snapToGrid w:val="0"/>
              <w:jc w:val="left"/>
              <w:rPr>
                <w:szCs w:val="20"/>
              </w:rPr>
            </w:pPr>
            <w:r>
              <w:rPr>
                <w:szCs w:val="20"/>
              </w:rPr>
              <w:t>Description</w:t>
            </w:r>
          </w:p>
        </w:tc>
      </w:tr>
      <w:tr w:rsidR="00262A16" w:rsidTr="00733AF4">
        <w:trPr>
          <w:cantSplit/>
          <w:trHeight w:val="133"/>
        </w:trPr>
        <w:tc>
          <w:tcPr>
            <w:tcW w:w="1820" w:type="dxa"/>
            <w:tcBorders>
              <w:top w:val="single" w:sz="4" w:space="0" w:color="000000"/>
              <w:left w:val="single" w:sz="4" w:space="0" w:color="000000"/>
              <w:bottom w:val="single" w:sz="4" w:space="0" w:color="000000"/>
            </w:tcBorders>
            <w:shd w:val="clear" w:color="auto" w:fill="auto"/>
          </w:tcPr>
          <w:p w:rsidR="00262A16" w:rsidRDefault="00262A16" w:rsidP="00733AF4">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62A16" w:rsidRDefault="00975102" w:rsidP="00733AF4">
            <w:pPr>
              <w:pStyle w:val="TableText"/>
              <w:snapToGrid w:val="0"/>
              <w:jc w:val="left"/>
              <w:rPr>
                <w:szCs w:val="20"/>
              </w:rPr>
            </w:pPr>
            <w:r>
              <w:rPr>
                <w:szCs w:val="20"/>
              </w:rPr>
              <w:t>RQ021</w:t>
            </w:r>
          </w:p>
        </w:tc>
      </w:tr>
      <w:tr w:rsidR="00262A16" w:rsidTr="00733AF4">
        <w:trPr>
          <w:cantSplit/>
          <w:trHeight w:val="133"/>
        </w:trPr>
        <w:tc>
          <w:tcPr>
            <w:tcW w:w="1820" w:type="dxa"/>
            <w:tcBorders>
              <w:top w:val="single" w:sz="4" w:space="0" w:color="000000"/>
              <w:left w:val="single" w:sz="4" w:space="0" w:color="000000"/>
              <w:bottom w:val="single" w:sz="4" w:space="0" w:color="000000"/>
            </w:tcBorders>
            <w:shd w:val="clear" w:color="auto" w:fill="auto"/>
          </w:tcPr>
          <w:p w:rsidR="00262A16" w:rsidRDefault="00262A16" w:rsidP="00733AF4">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62A16" w:rsidRDefault="00262A16" w:rsidP="00733AF4">
            <w:pPr>
              <w:pStyle w:val="TableText"/>
              <w:snapToGrid w:val="0"/>
              <w:jc w:val="left"/>
              <w:rPr>
                <w:szCs w:val="20"/>
              </w:rPr>
            </w:pPr>
            <w:r>
              <w:rPr>
                <w:szCs w:val="20"/>
              </w:rPr>
              <w:t>View Patient Profile.</w:t>
            </w:r>
          </w:p>
        </w:tc>
      </w:tr>
      <w:tr w:rsidR="00262A16" w:rsidTr="00733AF4">
        <w:trPr>
          <w:cantSplit/>
        </w:trPr>
        <w:tc>
          <w:tcPr>
            <w:tcW w:w="1820" w:type="dxa"/>
            <w:tcBorders>
              <w:top w:val="single" w:sz="4" w:space="0" w:color="000000"/>
              <w:left w:val="single" w:sz="4" w:space="0" w:color="000000"/>
              <w:bottom w:val="single" w:sz="4" w:space="0" w:color="000000"/>
            </w:tcBorders>
            <w:shd w:val="clear" w:color="auto" w:fill="auto"/>
          </w:tcPr>
          <w:p w:rsidR="00262A16" w:rsidRDefault="00262A16" w:rsidP="00733AF4">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62A16" w:rsidRDefault="00262A16" w:rsidP="00733AF4">
            <w:pPr>
              <w:pStyle w:val="TableText"/>
              <w:snapToGrid w:val="0"/>
              <w:jc w:val="left"/>
              <w:rPr>
                <w:szCs w:val="20"/>
              </w:rPr>
            </w:pPr>
            <w:r>
              <w:rPr>
                <w:szCs w:val="20"/>
              </w:rPr>
              <w:t>NA</w:t>
            </w:r>
          </w:p>
        </w:tc>
      </w:tr>
      <w:tr w:rsidR="00262A16" w:rsidTr="00733AF4">
        <w:trPr>
          <w:cantSplit/>
        </w:trPr>
        <w:tc>
          <w:tcPr>
            <w:tcW w:w="1820" w:type="dxa"/>
            <w:tcBorders>
              <w:top w:val="single" w:sz="4" w:space="0" w:color="000000"/>
              <w:left w:val="single" w:sz="4" w:space="0" w:color="000000"/>
              <w:bottom w:val="single" w:sz="4" w:space="0" w:color="000000"/>
            </w:tcBorders>
            <w:shd w:val="clear" w:color="auto" w:fill="auto"/>
          </w:tcPr>
          <w:p w:rsidR="00262A16" w:rsidRDefault="00262A16" w:rsidP="00733AF4">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62A16" w:rsidRDefault="00262A16" w:rsidP="00733AF4">
            <w:pPr>
              <w:pStyle w:val="TableText"/>
              <w:snapToGrid w:val="0"/>
              <w:jc w:val="left"/>
              <w:rPr>
                <w:szCs w:val="20"/>
              </w:rPr>
            </w:pPr>
            <w:r>
              <w:rPr>
                <w:szCs w:val="20"/>
              </w:rPr>
              <w:t xml:space="preserve">Patient can save </w:t>
            </w:r>
            <w:r w:rsidR="00F9042B">
              <w:rPr>
                <w:szCs w:val="20"/>
              </w:rPr>
              <w:t xml:space="preserve">about </w:t>
            </w:r>
            <w:r>
              <w:rPr>
                <w:szCs w:val="20"/>
              </w:rPr>
              <w:t>profile details through Save Button in web application.</w:t>
            </w:r>
          </w:p>
        </w:tc>
      </w:tr>
      <w:tr w:rsidR="00262A16" w:rsidTr="00733AF4">
        <w:trPr>
          <w:cantSplit/>
        </w:trPr>
        <w:tc>
          <w:tcPr>
            <w:tcW w:w="1820" w:type="dxa"/>
            <w:tcBorders>
              <w:top w:val="single" w:sz="4" w:space="0" w:color="000000"/>
              <w:left w:val="single" w:sz="4" w:space="0" w:color="000000"/>
              <w:bottom w:val="single" w:sz="4" w:space="0" w:color="000000"/>
            </w:tcBorders>
            <w:shd w:val="clear" w:color="auto" w:fill="auto"/>
          </w:tcPr>
          <w:p w:rsidR="00262A16" w:rsidRDefault="00262A16" w:rsidP="00733AF4">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62A16" w:rsidRDefault="00262A16" w:rsidP="00733AF4">
            <w:pPr>
              <w:pStyle w:val="TableText"/>
              <w:snapToGrid w:val="0"/>
              <w:jc w:val="left"/>
              <w:rPr>
                <w:szCs w:val="20"/>
              </w:rPr>
            </w:pPr>
            <w:r>
              <w:rPr>
                <w:szCs w:val="20"/>
              </w:rPr>
              <w:t>ML #, DOB, Height, Weight, MR#,SSN</w:t>
            </w:r>
          </w:p>
        </w:tc>
      </w:tr>
      <w:tr w:rsidR="00262A16" w:rsidTr="00733AF4">
        <w:trPr>
          <w:cantSplit/>
        </w:trPr>
        <w:tc>
          <w:tcPr>
            <w:tcW w:w="1820" w:type="dxa"/>
            <w:tcBorders>
              <w:top w:val="single" w:sz="4" w:space="0" w:color="000000"/>
              <w:left w:val="single" w:sz="4" w:space="0" w:color="000000"/>
              <w:bottom w:val="single" w:sz="4" w:space="0" w:color="000000"/>
            </w:tcBorders>
            <w:shd w:val="clear" w:color="auto" w:fill="auto"/>
          </w:tcPr>
          <w:p w:rsidR="00262A16" w:rsidRDefault="00262A16" w:rsidP="00733AF4">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62A16" w:rsidRDefault="00262A16" w:rsidP="00733AF4">
            <w:pPr>
              <w:pStyle w:val="TableText"/>
              <w:snapToGrid w:val="0"/>
              <w:jc w:val="left"/>
              <w:rPr>
                <w:szCs w:val="20"/>
              </w:rPr>
            </w:pPr>
            <w:r>
              <w:rPr>
                <w:szCs w:val="20"/>
              </w:rPr>
              <w:t>Save Profile Successfully.</w:t>
            </w:r>
          </w:p>
        </w:tc>
      </w:tr>
      <w:tr w:rsidR="00262A16" w:rsidTr="00733AF4">
        <w:trPr>
          <w:cantSplit/>
        </w:trPr>
        <w:tc>
          <w:tcPr>
            <w:tcW w:w="1820" w:type="dxa"/>
            <w:tcBorders>
              <w:top w:val="single" w:sz="4" w:space="0" w:color="000000"/>
              <w:left w:val="single" w:sz="4" w:space="0" w:color="000000"/>
              <w:bottom w:val="single" w:sz="4" w:space="0" w:color="000000"/>
            </w:tcBorders>
            <w:shd w:val="clear" w:color="auto" w:fill="auto"/>
          </w:tcPr>
          <w:p w:rsidR="00262A16" w:rsidRDefault="00262A16" w:rsidP="00733AF4">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62A16" w:rsidRDefault="00262A16" w:rsidP="00733AF4">
            <w:pPr>
              <w:pStyle w:val="TableText"/>
              <w:numPr>
                <w:ilvl w:val="0"/>
                <w:numId w:val="10"/>
              </w:numPr>
              <w:rPr>
                <w:szCs w:val="20"/>
              </w:rPr>
            </w:pPr>
            <w:r>
              <w:rPr>
                <w:szCs w:val="20"/>
              </w:rPr>
              <w:t>User can view profile details.</w:t>
            </w:r>
          </w:p>
          <w:p w:rsidR="00262A16" w:rsidRDefault="00262A16" w:rsidP="00733AF4">
            <w:pPr>
              <w:pStyle w:val="TableText"/>
              <w:numPr>
                <w:ilvl w:val="0"/>
                <w:numId w:val="10"/>
              </w:numPr>
              <w:snapToGrid w:val="0"/>
              <w:jc w:val="left"/>
              <w:rPr>
                <w:szCs w:val="20"/>
              </w:rPr>
            </w:pPr>
            <w:r>
              <w:rPr>
                <w:szCs w:val="20"/>
              </w:rPr>
              <w:t xml:space="preserve">Upon Click on Save Profile redirected to Day view page. </w:t>
            </w:r>
          </w:p>
        </w:tc>
      </w:tr>
      <w:tr w:rsidR="00262A16" w:rsidTr="00733AF4">
        <w:trPr>
          <w:cantSplit/>
        </w:trPr>
        <w:tc>
          <w:tcPr>
            <w:tcW w:w="1820" w:type="dxa"/>
            <w:tcBorders>
              <w:top w:val="single" w:sz="4" w:space="0" w:color="000000"/>
              <w:left w:val="single" w:sz="4" w:space="0" w:color="000000"/>
              <w:bottom w:val="single" w:sz="4" w:space="0" w:color="000000"/>
            </w:tcBorders>
            <w:shd w:val="clear" w:color="auto" w:fill="auto"/>
          </w:tcPr>
          <w:p w:rsidR="00262A16" w:rsidRDefault="00262A16" w:rsidP="00733AF4">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62A16" w:rsidRDefault="00262A16" w:rsidP="00733AF4">
            <w:pPr>
              <w:pStyle w:val="TableText"/>
              <w:snapToGrid w:val="0"/>
              <w:jc w:val="left"/>
              <w:rPr>
                <w:szCs w:val="20"/>
              </w:rPr>
            </w:pPr>
            <w:r>
              <w:rPr>
                <w:szCs w:val="20"/>
              </w:rPr>
              <w:t>ML #, DOB, Height, Weight, MR#,SSN</w:t>
            </w:r>
          </w:p>
        </w:tc>
      </w:tr>
      <w:tr w:rsidR="00262A16" w:rsidTr="00733AF4">
        <w:trPr>
          <w:cantSplit/>
        </w:trPr>
        <w:tc>
          <w:tcPr>
            <w:tcW w:w="1820" w:type="dxa"/>
            <w:tcBorders>
              <w:top w:val="single" w:sz="4" w:space="0" w:color="000000"/>
              <w:left w:val="single" w:sz="4" w:space="0" w:color="000000"/>
              <w:bottom w:val="single" w:sz="4" w:space="0" w:color="000000"/>
            </w:tcBorders>
            <w:shd w:val="clear" w:color="auto" w:fill="auto"/>
          </w:tcPr>
          <w:p w:rsidR="00262A16" w:rsidRDefault="00262A16" w:rsidP="00733AF4">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62A16" w:rsidRDefault="00262A16" w:rsidP="00733AF4">
            <w:pPr>
              <w:pStyle w:val="TableText"/>
              <w:snapToGrid w:val="0"/>
              <w:jc w:val="left"/>
              <w:rPr>
                <w:szCs w:val="20"/>
              </w:rPr>
            </w:pPr>
            <w:r>
              <w:rPr>
                <w:szCs w:val="20"/>
              </w:rPr>
              <w:t>NA</w:t>
            </w:r>
          </w:p>
        </w:tc>
      </w:tr>
      <w:tr w:rsidR="00262A16" w:rsidTr="00733AF4">
        <w:trPr>
          <w:cantSplit/>
        </w:trPr>
        <w:tc>
          <w:tcPr>
            <w:tcW w:w="1820" w:type="dxa"/>
            <w:tcBorders>
              <w:top w:val="single" w:sz="4" w:space="0" w:color="000000"/>
              <w:left w:val="single" w:sz="4" w:space="0" w:color="000000"/>
              <w:bottom w:val="single" w:sz="4" w:space="0" w:color="000000"/>
            </w:tcBorders>
            <w:shd w:val="clear" w:color="auto" w:fill="auto"/>
          </w:tcPr>
          <w:p w:rsidR="00262A16" w:rsidRDefault="00262A16" w:rsidP="00733AF4">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62A16" w:rsidRDefault="00262A16" w:rsidP="00733AF4">
            <w:pPr>
              <w:pStyle w:val="TableText"/>
              <w:snapToGrid w:val="0"/>
              <w:jc w:val="left"/>
              <w:rPr>
                <w:szCs w:val="20"/>
              </w:rPr>
            </w:pPr>
            <w:r>
              <w:rPr>
                <w:szCs w:val="20"/>
              </w:rPr>
              <w:t>NA</w:t>
            </w:r>
          </w:p>
        </w:tc>
      </w:tr>
      <w:tr w:rsidR="00262A16" w:rsidTr="00733AF4">
        <w:trPr>
          <w:cantSplit/>
        </w:trPr>
        <w:tc>
          <w:tcPr>
            <w:tcW w:w="1820" w:type="dxa"/>
            <w:tcBorders>
              <w:top w:val="single" w:sz="4" w:space="0" w:color="000000"/>
              <w:left w:val="single" w:sz="4" w:space="0" w:color="000000"/>
              <w:bottom w:val="single" w:sz="4" w:space="0" w:color="000000"/>
            </w:tcBorders>
            <w:shd w:val="clear" w:color="auto" w:fill="auto"/>
          </w:tcPr>
          <w:p w:rsidR="00262A16" w:rsidRDefault="00262A16" w:rsidP="00733AF4">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62A16" w:rsidRDefault="00262A16" w:rsidP="00733AF4">
            <w:pPr>
              <w:pStyle w:val="TableText"/>
              <w:snapToGrid w:val="0"/>
              <w:jc w:val="left"/>
              <w:rPr>
                <w:szCs w:val="20"/>
              </w:rPr>
            </w:pPr>
            <w:r>
              <w:rPr>
                <w:szCs w:val="20"/>
              </w:rPr>
              <w:t>NA</w:t>
            </w:r>
          </w:p>
        </w:tc>
      </w:tr>
      <w:tr w:rsidR="00262A16" w:rsidTr="00733AF4">
        <w:trPr>
          <w:cantSplit/>
        </w:trPr>
        <w:tc>
          <w:tcPr>
            <w:tcW w:w="1820" w:type="dxa"/>
            <w:tcBorders>
              <w:top w:val="single" w:sz="4" w:space="0" w:color="000000"/>
              <w:left w:val="single" w:sz="4" w:space="0" w:color="000000"/>
              <w:bottom w:val="single" w:sz="4" w:space="0" w:color="000000"/>
            </w:tcBorders>
            <w:shd w:val="clear" w:color="auto" w:fill="auto"/>
          </w:tcPr>
          <w:p w:rsidR="00262A16" w:rsidRDefault="00262A16" w:rsidP="00733AF4">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62A16" w:rsidRDefault="00262A16" w:rsidP="00733AF4">
            <w:pPr>
              <w:pStyle w:val="TableText"/>
              <w:snapToGrid w:val="0"/>
              <w:jc w:val="left"/>
              <w:rPr>
                <w:szCs w:val="20"/>
              </w:rPr>
            </w:pPr>
            <w:r>
              <w:rPr>
                <w:szCs w:val="20"/>
              </w:rPr>
              <w:t>Data will be visible to user, until app is in foreground.</w:t>
            </w:r>
          </w:p>
        </w:tc>
      </w:tr>
      <w:tr w:rsidR="00262A16" w:rsidTr="00733AF4">
        <w:trPr>
          <w:cantSplit/>
        </w:trPr>
        <w:tc>
          <w:tcPr>
            <w:tcW w:w="1820" w:type="dxa"/>
            <w:tcBorders>
              <w:top w:val="single" w:sz="4" w:space="0" w:color="000000"/>
              <w:left w:val="single" w:sz="4" w:space="0" w:color="000000"/>
              <w:bottom w:val="single" w:sz="4" w:space="0" w:color="000000"/>
            </w:tcBorders>
            <w:shd w:val="clear" w:color="auto" w:fill="auto"/>
          </w:tcPr>
          <w:p w:rsidR="00262A16" w:rsidRDefault="00262A16" w:rsidP="00733AF4">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62A16" w:rsidRDefault="00262A16" w:rsidP="00733AF4">
            <w:pPr>
              <w:pStyle w:val="TableText"/>
              <w:snapToGrid w:val="0"/>
              <w:jc w:val="left"/>
              <w:rPr>
                <w:szCs w:val="20"/>
              </w:rPr>
            </w:pPr>
            <w:r>
              <w:rPr>
                <w:szCs w:val="20"/>
              </w:rPr>
              <w:t>NA</w:t>
            </w:r>
          </w:p>
        </w:tc>
      </w:tr>
      <w:tr w:rsidR="00262A16" w:rsidTr="00733AF4">
        <w:trPr>
          <w:cantSplit/>
        </w:trPr>
        <w:tc>
          <w:tcPr>
            <w:tcW w:w="1820" w:type="dxa"/>
            <w:tcBorders>
              <w:top w:val="single" w:sz="4" w:space="0" w:color="000000"/>
              <w:left w:val="single" w:sz="4" w:space="0" w:color="000000"/>
              <w:bottom w:val="single" w:sz="4" w:space="0" w:color="000000"/>
            </w:tcBorders>
            <w:shd w:val="clear" w:color="auto" w:fill="auto"/>
          </w:tcPr>
          <w:p w:rsidR="00262A16" w:rsidRDefault="00262A16" w:rsidP="00733AF4">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62A16" w:rsidRDefault="00262A16" w:rsidP="00733AF4">
            <w:pPr>
              <w:pStyle w:val="TableText"/>
              <w:snapToGrid w:val="0"/>
              <w:jc w:val="left"/>
              <w:rPr>
                <w:szCs w:val="20"/>
              </w:rPr>
            </w:pPr>
            <w:r>
              <w:rPr>
                <w:szCs w:val="20"/>
              </w:rPr>
              <w:t>When user clicks on Save button, this event is triggered.</w:t>
            </w:r>
          </w:p>
        </w:tc>
      </w:tr>
      <w:tr w:rsidR="00262A16" w:rsidTr="00733AF4">
        <w:trPr>
          <w:cantSplit/>
        </w:trPr>
        <w:tc>
          <w:tcPr>
            <w:tcW w:w="1820" w:type="dxa"/>
            <w:tcBorders>
              <w:top w:val="single" w:sz="4" w:space="0" w:color="000000"/>
              <w:left w:val="single" w:sz="4" w:space="0" w:color="000000"/>
              <w:bottom w:val="single" w:sz="4" w:space="0" w:color="000000"/>
            </w:tcBorders>
            <w:shd w:val="clear" w:color="auto" w:fill="auto"/>
          </w:tcPr>
          <w:p w:rsidR="00262A16" w:rsidRDefault="00262A16" w:rsidP="00733AF4">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62A16" w:rsidRDefault="00262A16" w:rsidP="00733AF4">
            <w:pPr>
              <w:pStyle w:val="TableText"/>
              <w:numPr>
                <w:ilvl w:val="0"/>
                <w:numId w:val="8"/>
              </w:numPr>
              <w:snapToGrid w:val="0"/>
              <w:jc w:val="left"/>
              <w:rPr>
                <w:szCs w:val="20"/>
              </w:rPr>
            </w:pPr>
            <w:r>
              <w:rPr>
                <w:szCs w:val="20"/>
              </w:rPr>
              <w:t>Call register API (REST API) to server</w:t>
            </w:r>
          </w:p>
        </w:tc>
      </w:tr>
      <w:tr w:rsidR="00262A16" w:rsidTr="00733AF4">
        <w:trPr>
          <w:cantSplit/>
        </w:trPr>
        <w:tc>
          <w:tcPr>
            <w:tcW w:w="1820" w:type="dxa"/>
            <w:tcBorders>
              <w:top w:val="single" w:sz="4" w:space="0" w:color="000000"/>
              <w:left w:val="single" w:sz="4" w:space="0" w:color="000000"/>
              <w:bottom w:val="single" w:sz="4" w:space="0" w:color="000000"/>
            </w:tcBorders>
            <w:shd w:val="clear" w:color="auto" w:fill="auto"/>
          </w:tcPr>
          <w:p w:rsidR="00262A16" w:rsidRDefault="00262A16" w:rsidP="00733AF4">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62A16" w:rsidRDefault="00262A16" w:rsidP="00733AF4">
            <w:pPr>
              <w:pStyle w:val="TableText"/>
              <w:snapToGrid w:val="0"/>
              <w:jc w:val="left"/>
              <w:rPr>
                <w:szCs w:val="20"/>
              </w:rPr>
            </w:pPr>
            <w:r>
              <w:rPr>
                <w:szCs w:val="20"/>
              </w:rPr>
              <w:t>ML #,</w:t>
            </w:r>
            <w:r w:rsidR="00F9042B">
              <w:rPr>
                <w:szCs w:val="20"/>
              </w:rPr>
              <w:t xml:space="preserve"> DOB, Height, Weight, MR#, SSN </w:t>
            </w:r>
            <w:r>
              <w:rPr>
                <w:szCs w:val="20"/>
              </w:rPr>
              <w:t xml:space="preserve">are mandatory field. </w:t>
            </w:r>
          </w:p>
        </w:tc>
      </w:tr>
      <w:tr w:rsidR="00262A16" w:rsidTr="00733AF4">
        <w:trPr>
          <w:cantSplit/>
        </w:trPr>
        <w:tc>
          <w:tcPr>
            <w:tcW w:w="1820" w:type="dxa"/>
            <w:tcBorders>
              <w:top w:val="single" w:sz="4" w:space="0" w:color="000000"/>
              <w:left w:val="single" w:sz="4" w:space="0" w:color="000000"/>
              <w:bottom w:val="single" w:sz="4" w:space="0" w:color="000000"/>
            </w:tcBorders>
            <w:shd w:val="clear" w:color="auto" w:fill="auto"/>
          </w:tcPr>
          <w:p w:rsidR="00262A16" w:rsidRDefault="00262A16" w:rsidP="00733AF4">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62A16" w:rsidRDefault="00262A16" w:rsidP="00733AF4">
            <w:pPr>
              <w:pStyle w:val="TableText"/>
              <w:snapToGrid w:val="0"/>
              <w:jc w:val="left"/>
              <w:rPr>
                <w:szCs w:val="20"/>
              </w:rPr>
            </w:pPr>
            <w:r>
              <w:rPr>
                <w:szCs w:val="20"/>
              </w:rPr>
              <w:t>Restful API handling</w:t>
            </w:r>
          </w:p>
        </w:tc>
      </w:tr>
      <w:tr w:rsidR="00262A16" w:rsidTr="00733AF4">
        <w:trPr>
          <w:cantSplit/>
        </w:trPr>
        <w:tc>
          <w:tcPr>
            <w:tcW w:w="1820" w:type="dxa"/>
            <w:tcBorders>
              <w:top w:val="single" w:sz="4" w:space="0" w:color="000000"/>
              <w:left w:val="single" w:sz="4" w:space="0" w:color="000000"/>
              <w:bottom w:val="single" w:sz="4" w:space="0" w:color="000000"/>
            </w:tcBorders>
            <w:shd w:val="clear" w:color="auto" w:fill="auto"/>
          </w:tcPr>
          <w:p w:rsidR="00262A16" w:rsidRDefault="00262A16" w:rsidP="00733AF4">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62A16" w:rsidRDefault="00262A16" w:rsidP="00733AF4">
            <w:pPr>
              <w:pStyle w:val="TableText"/>
              <w:snapToGrid w:val="0"/>
              <w:jc w:val="left"/>
              <w:rPr>
                <w:szCs w:val="20"/>
              </w:rPr>
            </w:pPr>
            <w:r>
              <w:rPr>
                <w:szCs w:val="20"/>
              </w:rPr>
              <w:t>NA</w:t>
            </w:r>
          </w:p>
        </w:tc>
      </w:tr>
      <w:tr w:rsidR="00262A16" w:rsidTr="00733AF4">
        <w:trPr>
          <w:cantSplit/>
        </w:trPr>
        <w:tc>
          <w:tcPr>
            <w:tcW w:w="1820" w:type="dxa"/>
            <w:tcBorders>
              <w:top w:val="single" w:sz="4" w:space="0" w:color="000000"/>
              <w:left w:val="single" w:sz="4" w:space="0" w:color="000000"/>
              <w:bottom w:val="single" w:sz="4" w:space="0" w:color="000000"/>
            </w:tcBorders>
            <w:shd w:val="clear" w:color="auto" w:fill="auto"/>
          </w:tcPr>
          <w:p w:rsidR="00262A16" w:rsidRDefault="00262A16" w:rsidP="00733AF4">
            <w:pPr>
              <w:pStyle w:val="TableText"/>
              <w:snapToGrid w:val="0"/>
              <w:jc w:val="left"/>
              <w:rPr>
                <w:szCs w:val="20"/>
              </w:rPr>
            </w:pPr>
            <w:r>
              <w:rPr>
                <w:szCs w:val="20"/>
              </w:rPr>
              <w:t>Testability with respect to test environment</w:t>
            </w:r>
          </w:p>
          <w:p w:rsidR="00262A16" w:rsidRDefault="00262A16" w:rsidP="00733AF4">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62A16" w:rsidRDefault="00262A16" w:rsidP="00733AF4">
            <w:pPr>
              <w:pStyle w:val="TableText"/>
              <w:snapToGrid w:val="0"/>
              <w:jc w:val="left"/>
              <w:rPr>
                <w:szCs w:val="20"/>
              </w:rPr>
            </w:pPr>
            <w:r>
              <w:rPr>
                <w:szCs w:val="20"/>
              </w:rPr>
              <w:t>Yes</w:t>
            </w:r>
          </w:p>
        </w:tc>
      </w:tr>
      <w:tr w:rsidR="00262A16" w:rsidTr="007850B4">
        <w:trPr>
          <w:cantSplit/>
        </w:trPr>
        <w:tc>
          <w:tcPr>
            <w:tcW w:w="1820" w:type="dxa"/>
            <w:tcBorders>
              <w:left w:val="single" w:sz="4" w:space="0" w:color="000000"/>
            </w:tcBorders>
            <w:shd w:val="clear" w:color="auto" w:fill="auto"/>
          </w:tcPr>
          <w:p w:rsidR="00262A16" w:rsidRDefault="00262A16" w:rsidP="00733AF4">
            <w:pPr>
              <w:pStyle w:val="TableText"/>
              <w:snapToGrid w:val="0"/>
              <w:jc w:val="left"/>
              <w:rPr>
                <w:szCs w:val="20"/>
              </w:rPr>
            </w:pPr>
            <w:r>
              <w:rPr>
                <w:szCs w:val="20"/>
              </w:rPr>
              <w:t>Acceptance Criteria</w:t>
            </w:r>
          </w:p>
        </w:tc>
        <w:tc>
          <w:tcPr>
            <w:tcW w:w="7848" w:type="dxa"/>
            <w:tcBorders>
              <w:left w:val="single" w:sz="4" w:space="0" w:color="000000"/>
              <w:right w:val="single" w:sz="4" w:space="0" w:color="000000"/>
            </w:tcBorders>
            <w:shd w:val="clear" w:color="auto" w:fill="auto"/>
          </w:tcPr>
          <w:p w:rsidR="00262A16" w:rsidRDefault="00262A16" w:rsidP="00733AF4">
            <w:pPr>
              <w:pStyle w:val="BodyText"/>
              <w:snapToGrid w:val="0"/>
              <w:jc w:val="left"/>
              <w:rPr>
                <w:szCs w:val="20"/>
                <w:lang w:val="en-IN"/>
              </w:rPr>
            </w:pPr>
            <w:r>
              <w:rPr>
                <w:szCs w:val="20"/>
                <w:lang w:val="en-IN"/>
              </w:rPr>
              <w:t>User should be able to Save Profile Details Successfully.</w:t>
            </w:r>
          </w:p>
        </w:tc>
      </w:tr>
      <w:tr w:rsidR="007850B4" w:rsidTr="00733AF4">
        <w:trPr>
          <w:cantSplit/>
        </w:trPr>
        <w:tc>
          <w:tcPr>
            <w:tcW w:w="1820" w:type="dxa"/>
            <w:tcBorders>
              <w:left w:val="single" w:sz="4" w:space="0" w:color="000000"/>
              <w:bottom w:val="single" w:sz="4" w:space="0" w:color="000000"/>
            </w:tcBorders>
            <w:shd w:val="clear" w:color="auto" w:fill="auto"/>
          </w:tcPr>
          <w:p w:rsidR="007850B4" w:rsidRDefault="007850B4" w:rsidP="00733AF4">
            <w:pPr>
              <w:pStyle w:val="TableText"/>
              <w:snapToGrid w:val="0"/>
              <w:jc w:val="left"/>
              <w:rPr>
                <w:szCs w:val="20"/>
              </w:rPr>
            </w:pPr>
          </w:p>
        </w:tc>
        <w:tc>
          <w:tcPr>
            <w:tcW w:w="7848" w:type="dxa"/>
            <w:tcBorders>
              <w:left w:val="single" w:sz="4" w:space="0" w:color="000000"/>
              <w:bottom w:val="single" w:sz="4" w:space="0" w:color="000000"/>
              <w:right w:val="single" w:sz="4" w:space="0" w:color="000000"/>
            </w:tcBorders>
            <w:shd w:val="clear" w:color="auto" w:fill="auto"/>
          </w:tcPr>
          <w:p w:rsidR="007850B4" w:rsidRDefault="007850B4" w:rsidP="00733AF4">
            <w:pPr>
              <w:pStyle w:val="BodyText"/>
              <w:snapToGrid w:val="0"/>
              <w:jc w:val="left"/>
              <w:rPr>
                <w:szCs w:val="20"/>
                <w:lang w:val="en-IN"/>
              </w:rPr>
            </w:pPr>
          </w:p>
        </w:tc>
      </w:tr>
    </w:tbl>
    <w:p w:rsidR="00262A16" w:rsidRPr="00262A16" w:rsidRDefault="00262A16" w:rsidP="00262A16">
      <w:pPr>
        <w:pStyle w:val="BodyText"/>
      </w:pPr>
      <w:r>
        <w:tab/>
      </w:r>
    </w:p>
    <w:p w:rsidR="00733AF4" w:rsidRDefault="008E7D8E" w:rsidP="00733AF4">
      <w:pPr>
        <w:pStyle w:val="Heading3"/>
      </w:pPr>
      <w:r>
        <w:lastRenderedPageBreak/>
        <w:t xml:space="preserve">Profile Patient </w:t>
      </w:r>
      <w:r w:rsidR="00733AF4">
        <w:t>Thresholds through Home&gt;Day view&gt;Thresholds in Web App</w:t>
      </w:r>
    </w:p>
    <w:p w:rsidR="00F9042B" w:rsidRPr="00F9042B" w:rsidRDefault="00F9042B" w:rsidP="00F9042B">
      <w:pPr>
        <w:pStyle w:val="BodyText"/>
      </w:pPr>
    </w:p>
    <w:tbl>
      <w:tblPr>
        <w:tblW w:w="9668" w:type="dxa"/>
        <w:tblInd w:w="108" w:type="dxa"/>
        <w:tblLayout w:type="fixed"/>
        <w:tblLook w:val="0000" w:firstRow="0" w:lastRow="0" w:firstColumn="0" w:lastColumn="0" w:noHBand="0" w:noVBand="0"/>
      </w:tblPr>
      <w:tblGrid>
        <w:gridCol w:w="1820"/>
        <w:gridCol w:w="7848"/>
      </w:tblGrid>
      <w:tr w:rsidR="00733AF4" w:rsidTr="00733AF4">
        <w:trPr>
          <w:cantSplit/>
        </w:trPr>
        <w:tc>
          <w:tcPr>
            <w:tcW w:w="1820" w:type="dxa"/>
            <w:tcBorders>
              <w:top w:val="single" w:sz="4" w:space="0" w:color="000000"/>
              <w:left w:val="single" w:sz="4" w:space="0" w:color="000000"/>
              <w:bottom w:val="single" w:sz="4" w:space="0" w:color="000000"/>
            </w:tcBorders>
            <w:shd w:val="clear" w:color="auto" w:fill="D9D9D9"/>
          </w:tcPr>
          <w:p w:rsidR="00733AF4" w:rsidRDefault="00733AF4" w:rsidP="00733AF4">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733AF4" w:rsidRDefault="00733AF4" w:rsidP="00733AF4">
            <w:pPr>
              <w:pStyle w:val="TableColumnTitle"/>
              <w:snapToGrid w:val="0"/>
              <w:jc w:val="left"/>
              <w:rPr>
                <w:szCs w:val="20"/>
              </w:rPr>
            </w:pPr>
            <w:r>
              <w:rPr>
                <w:szCs w:val="20"/>
              </w:rPr>
              <w:t>Description</w:t>
            </w:r>
          </w:p>
        </w:tc>
      </w:tr>
      <w:tr w:rsidR="00733AF4" w:rsidTr="00733AF4">
        <w:trPr>
          <w:cantSplit/>
          <w:trHeight w:val="133"/>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975102" w:rsidP="00733AF4">
            <w:pPr>
              <w:pStyle w:val="TableText"/>
              <w:snapToGrid w:val="0"/>
              <w:jc w:val="left"/>
              <w:rPr>
                <w:szCs w:val="20"/>
              </w:rPr>
            </w:pPr>
            <w:r>
              <w:rPr>
                <w:szCs w:val="20"/>
              </w:rPr>
              <w:t>RQ022</w:t>
            </w:r>
          </w:p>
        </w:tc>
      </w:tr>
      <w:tr w:rsidR="00733AF4" w:rsidTr="00733AF4">
        <w:trPr>
          <w:cantSplit/>
          <w:trHeight w:val="133"/>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View Thresholds details</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NA</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User can save Thresholds details through Save Button in web application.</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Temperature, SYS, DIA, Heart rate, Respiratory Rate, SpO2,FEV1,FEC,FEV1/FEV,PEF, Concerning Symptoms, Contact</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Save</w:t>
            </w:r>
            <w:r w:rsidR="00F9042B">
              <w:rPr>
                <w:szCs w:val="20"/>
              </w:rPr>
              <w:t>d</w:t>
            </w:r>
            <w:r>
              <w:rPr>
                <w:szCs w:val="20"/>
              </w:rPr>
              <w:t xml:space="preserve"> Thresholds Details Successfully.</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numPr>
                <w:ilvl w:val="0"/>
                <w:numId w:val="10"/>
              </w:numPr>
              <w:rPr>
                <w:szCs w:val="20"/>
              </w:rPr>
            </w:pPr>
            <w:r>
              <w:rPr>
                <w:szCs w:val="20"/>
              </w:rPr>
              <w:t xml:space="preserve">User can </w:t>
            </w:r>
            <w:r w:rsidR="00F9042B">
              <w:rPr>
                <w:szCs w:val="20"/>
              </w:rPr>
              <w:t xml:space="preserve">view </w:t>
            </w:r>
            <w:r>
              <w:rPr>
                <w:szCs w:val="20"/>
              </w:rPr>
              <w:t>Thresholds details.</w:t>
            </w:r>
          </w:p>
          <w:p w:rsidR="00733AF4" w:rsidRDefault="00733AF4" w:rsidP="00733AF4">
            <w:pPr>
              <w:pStyle w:val="TableText"/>
              <w:numPr>
                <w:ilvl w:val="0"/>
                <w:numId w:val="10"/>
              </w:numPr>
              <w:snapToGrid w:val="0"/>
              <w:jc w:val="left"/>
              <w:rPr>
                <w:szCs w:val="20"/>
              </w:rPr>
            </w:pPr>
            <w:r>
              <w:rPr>
                <w:szCs w:val="20"/>
              </w:rPr>
              <w:t xml:space="preserve">Upon Click on Save Button redirected to Day view page. </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Temperature, SYS, DIA, Heart rate, Respiratory Rate, SpO2,FEV1,FEC,FEV1/FEV,PEF, Concerning Symptoms, Contact</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NA</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NA</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NA</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Data will be visible to user, until app is in foreground.</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NA</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When user clicks on Save button, this event is triggered.</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numPr>
                <w:ilvl w:val="0"/>
                <w:numId w:val="8"/>
              </w:numPr>
              <w:snapToGrid w:val="0"/>
              <w:jc w:val="left"/>
              <w:rPr>
                <w:szCs w:val="20"/>
              </w:rPr>
            </w:pPr>
            <w:r>
              <w:rPr>
                <w:szCs w:val="20"/>
              </w:rPr>
              <w:t>Call register API (REST API) to server</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 xml:space="preserve">Temperature, SYS, DIA, Heart rate, Respiratory Rate, SpO2,FEV1,FEC,FEV1/FEV,PEF, Concerning Symptoms, Contact are mandatory field. </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Restful API handling</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NA</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Testability with respect to test environment</w:t>
            </w:r>
          </w:p>
          <w:p w:rsidR="00733AF4" w:rsidRDefault="00733AF4" w:rsidP="00733AF4">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Yes</w:t>
            </w:r>
          </w:p>
        </w:tc>
      </w:tr>
      <w:tr w:rsidR="00733AF4" w:rsidTr="00733AF4">
        <w:trPr>
          <w:cantSplit/>
        </w:trPr>
        <w:tc>
          <w:tcPr>
            <w:tcW w:w="1820" w:type="dxa"/>
            <w:tcBorders>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733AF4" w:rsidRDefault="00733AF4" w:rsidP="00733AF4">
            <w:pPr>
              <w:pStyle w:val="BodyText"/>
              <w:snapToGrid w:val="0"/>
              <w:jc w:val="left"/>
              <w:rPr>
                <w:szCs w:val="20"/>
                <w:lang w:val="en-IN"/>
              </w:rPr>
            </w:pPr>
            <w:r>
              <w:rPr>
                <w:szCs w:val="20"/>
                <w:lang w:val="en-IN"/>
              </w:rPr>
              <w:t>User should be able to Save Thresholds Details Successfully.</w:t>
            </w:r>
          </w:p>
        </w:tc>
      </w:tr>
    </w:tbl>
    <w:p w:rsidR="00733AF4" w:rsidRPr="00733AF4" w:rsidRDefault="00733AF4" w:rsidP="00733AF4">
      <w:pPr>
        <w:pStyle w:val="BodyText"/>
      </w:pPr>
    </w:p>
    <w:p w:rsidR="00733AF4" w:rsidRDefault="00733AF4" w:rsidP="00733AF4">
      <w:pPr>
        <w:pStyle w:val="BodyText"/>
      </w:pPr>
    </w:p>
    <w:p w:rsidR="00FC7848" w:rsidRDefault="00FC7848" w:rsidP="00733AF4">
      <w:pPr>
        <w:pStyle w:val="BodyText"/>
      </w:pPr>
    </w:p>
    <w:p w:rsidR="00FC7848" w:rsidRDefault="00FC7848" w:rsidP="00733AF4">
      <w:pPr>
        <w:pStyle w:val="BodyText"/>
      </w:pPr>
    </w:p>
    <w:p w:rsidR="00FC7848" w:rsidRPr="00733AF4" w:rsidRDefault="00FC7848" w:rsidP="00733AF4">
      <w:pPr>
        <w:pStyle w:val="BodyText"/>
      </w:pPr>
    </w:p>
    <w:p w:rsidR="00733AF4" w:rsidRDefault="008E7D8E" w:rsidP="00733AF4">
      <w:pPr>
        <w:pStyle w:val="Heading3"/>
      </w:pPr>
      <w:r>
        <w:lastRenderedPageBreak/>
        <w:t xml:space="preserve">Profile Patient </w:t>
      </w:r>
      <w:r w:rsidR="00733AF4">
        <w:t>Scheduled-Measurements through Home&gt;Day view&gt;Scheduled-Measurements in Web App</w:t>
      </w:r>
    </w:p>
    <w:p w:rsidR="00733AF4" w:rsidRDefault="00733AF4" w:rsidP="00733AF4">
      <w:pPr>
        <w:pStyle w:val="BodyText"/>
      </w:pPr>
    </w:p>
    <w:tbl>
      <w:tblPr>
        <w:tblW w:w="9668" w:type="dxa"/>
        <w:tblInd w:w="108" w:type="dxa"/>
        <w:tblLayout w:type="fixed"/>
        <w:tblLook w:val="0000" w:firstRow="0" w:lastRow="0" w:firstColumn="0" w:lastColumn="0" w:noHBand="0" w:noVBand="0"/>
      </w:tblPr>
      <w:tblGrid>
        <w:gridCol w:w="1820"/>
        <w:gridCol w:w="7848"/>
      </w:tblGrid>
      <w:tr w:rsidR="00733AF4" w:rsidTr="00733AF4">
        <w:trPr>
          <w:cantSplit/>
        </w:trPr>
        <w:tc>
          <w:tcPr>
            <w:tcW w:w="1820" w:type="dxa"/>
            <w:tcBorders>
              <w:top w:val="single" w:sz="4" w:space="0" w:color="000000"/>
              <w:left w:val="single" w:sz="4" w:space="0" w:color="000000"/>
              <w:bottom w:val="single" w:sz="4" w:space="0" w:color="000000"/>
            </w:tcBorders>
            <w:shd w:val="clear" w:color="auto" w:fill="D9D9D9"/>
          </w:tcPr>
          <w:p w:rsidR="00733AF4" w:rsidRDefault="00733AF4" w:rsidP="00733AF4">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733AF4" w:rsidRDefault="00733AF4" w:rsidP="00733AF4">
            <w:pPr>
              <w:pStyle w:val="TableColumnTitle"/>
              <w:snapToGrid w:val="0"/>
              <w:jc w:val="left"/>
              <w:rPr>
                <w:szCs w:val="20"/>
              </w:rPr>
            </w:pPr>
            <w:r>
              <w:rPr>
                <w:szCs w:val="20"/>
              </w:rPr>
              <w:t>Description</w:t>
            </w:r>
          </w:p>
        </w:tc>
      </w:tr>
      <w:tr w:rsidR="00733AF4" w:rsidTr="00733AF4">
        <w:trPr>
          <w:cantSplit/>
          <w:trHeight w:val="133"/>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975102" w:rsidP="00733AF4">
            <w:pPr>
              <w:pStyle w:val="TableText"/>
              <w:snapToGrid w:val="0"/>
              <w:jc w:val="left"/>
              <w:rPr>
                <w:szCs w:val="20"/>
              </w:rPr>
            </w:pPr>
            <w:r>
              <w:rPr>
                <w:szCs w:val="20"/>
              </w:rPr>
              <w:t>RQ023</w:t>
            </w:r>
          </w:p>
        </w:tc>
      </w:tr>
      <w:tr w:rsidR="00733AF4" w:rsidTr="00733AF4">
        <w:trPr>
          <w:cantSplit/>
          <w:trHeight w:val="133"/>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BD7E65">
            <w:pPr>
              <w:pStyle w:val="TableText"/>
              <w:snapToGrid w:val="0"/>
              <w:jc w:val="left"/>
              <w:rPr>
                <w:szCs w:val="20"/>
              </w:rPr>
            </w:pPr>
            <w:r>
              <w:rPr>
                <w:szCs w:val="20"/>
              </w:rPr>
              <w:t xml:space="preserve">View </w:t>
            </w:r>
            <w:r w:rsidR="00BD7E65">
              <w:rPr>
                <w:szCs w:val="20"/>
              </w:rPr>
              <w:t>Scheduled-</w:t>
            </w:r>
            <w:proofErr w:type="spellStart"/>
            <w:r w:rsidR="00BD7E65">
              <w:rPr>
                <w:szCs w:val="20"/>
              </w:rPr>
              <w:t>Measurments</w:t>
            </w:r>
            <w:proofErr w:type="spellEnd"/>
            <w:r w:rsidR="00BD7E65">
              <w:rPr>
                <w:szCs w:val="20"/>
              </w:rPr>
              <w:t xml:space="preserve"> details</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NA</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 xml:space="preserve">User can save </w:t>
            </w:r>
            <w:r w:rsidR="00BD7E65">
              <w:rPr>
                <w:szCs w:val="20"/>
              </w:rPr>
              <w:t>Scheduled-</w:t>
            </w:r>
            <w:proofErr w:type="spellStart"/>
            <w:r w:rsidR="00BD7E65">
              <w:rPr>
                <w:szCs w:val="20"/>
              </w:rPr>
              <w:t>Measurments</w:t>
            </w:r>
            <w:proofErr w:type="spellEnd"/>
            <w:r>
              <w:rPr>
                <w:szCs w:val="20"/>
              </w:rPr>
              <w:t xml:space="preserve"> details through Save Button in web application.</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BD7E65" w:rsidP="00733AF4">
            <w:pPr>
              <w:pStyle w:val="TableText"/>
              <w:snapToGrid w:val="0"/>
              <w:jc w:val="left"/>
              <w:rPr>
                <w:szCs w:val="20"/>
              </w:rPr>
            </w:pPr>
            <w:proofErr w:type="spellStart"/>
            <w:r>
              <w:rPr>
                <w:szCs w:val="20"/>
              </w:rPr>
              <w:t>Measurment</w:t>
            </w:r>
            <w:proofErr w:type="spellEnd"/>
            <w:r>
              <w:rPr>
                <w:szCs w:val="20"/>
              </w:rPr>
              <w:t>,</w:t>
            </w:r>
            <w:r w:rsidR="00E83C0D">
              <w:rPr>
                <w:szCs w:val="20"/>
              </w:rPr>
              <w:t xml:space="preserve"> </w:t>
            </w:r>
            <w:r>
              <w:rPr>
                <w:szCs w:val="20"/>
              </w:rPr>
              <w:t>Time/Frequency,</w:t>
            </w:r>
            <w:r w:rsidR="00E83C0D">
              <w:rPr>
                <w:szCs w:val="20"/>
              </w:rPr>
              <w:t xml:space="preserve"> </w:t>
            </w:r>
            <w:r>
              <w:rPr>
                <w:szCs w:val="20"/>
              </w:rPr>
              <w:t>Notify</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 xml:space="preserve">Save </w:t>
            </w:r>
            <w:r w:rsidR="00BD7E65">
              <w:rPr>
                <w:szCs w:val="20"/>
              </w:rPr>
              <w:t>Scheduled-</w:t>
            </w:r>
            <w:proofErr w:type="spellStart"/>
            <w:r w:rsidR="00BD7E65">
              <w:rPr>
                <w:szCs w:val="20"/>
              </w:rPr>
              <w:t>Measurments</w:t>
            </w:r>
            <w:proofErr w:type="spellEnd"/>
            <w:r>
              <w:rPr>
                <w:szCs w:val="20"/>
              </w:rPr>
              <w:t xml:space="preserve"> Details Successfully.</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numPr>
                <w:ilvl w:val="0"/>
                <w:numId w:val="10"/>
              </w:numPr>
              <w:rPr>
                <w:szCs w:val="20"/>
              </w:rPr>
            </w:pPr>
            <w:r>
              <w:rPr>
                <w:szCs w:val="20"/>
              </w:rPr>
              <w:t xml:space="preserve">User can </w:t>
            </w:r>
            <w:r w:rsidR="00E83C0D">
              <w:rPr>
                <w:szCs w:val="20"/>
              </w:rPr>
              <w:t xml:space="preserve">view </w:t>
            </w:r>
            <w:r w:rsidR="00BD7E65" w:rsidRPr="00BD7E65">
              <w:rPr>
                <w:szCs w:val="20"/>
              </w:rPr>
              <w:t>Scheduled-Measur</w:t>
            </w:r>
            <w:r w:rsidR="00E83C0D">
              <w:rPr>
                <w:szCs w:val="20"/>
              </w:rPr>
              <w:t>e</w:t>
            </w:r>
            <w:r w:rsidR="00BD7E65" w:rsidRPr="00BD7E65">
              <w:rPr>
                <w:szCs w:val="20"/>
              </w:rPr>
              <w:t>ments</w:t>
            </w:r>
            <w:r>
              <w:rPr>
                <w:szCs w:val="20"/>
              </w:rPr>
              <w:t xml:space="preserve"> details.</w:t>
            </w:r>
          </w:p>
          <w:p w:rsidR="00733AF4" w:rsidRDefault="00733AF4" w:rsidP="00733AF4">
            <w:pPr>
              <w:pStyle w:val="TableText"/>
              <w:numPr>
                <w:ilvl w:val="0"/>
                <w:numId w:val="10"/>
              </w:numPr>
              <w:snapToGrid w:val="0"/>
              <w:jc w:val="left"/>
              <w:rPr>
                <w:szCs w:val="20"/>
              </w:rPr>
            </w:pPr>
            <w:r>
              <w:rPr>
                <w:szCs w:val="20"/>
              </w:rPr>
              <w:t xml:space="preserve">Upon Click on Save Button redirected to Day view page. </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BD7E65" w:rsidP="00733AF4">
            <w:pPr>
              <w:pStyle w:val="TableText"/>
              <w:snapToGrid w:val="0"/>
              <w:jc w:val="left"/>
              <w:rPr>
                <w:szCs w:val="20"/>
              </w:rPr>
            </w:pPr>
            <w:r>
              <w:rPr>
                <w:szCs w:val="20"/>
              </w:rPr>
              <w:t>Measur</w:t>
            </w:r>
            <w:r w:rsidR="00E83C0D">
              <w:rPr>
                <w:szCs w:val="20"/>
              </w:rPr>
              <w:t>e</w:t>
            </w:r>
            <w:r>
              <w:rPr>
                <w:szCs w:val="20"/>
              </w:rPr>
              <w:t>ment</w:t>
            </w:r>
            <w:r w:rsidR="00E83C0D">
              <w:rPr>
                <w:szCs w:val="20"/>
              </w:rPr>
              <w:t xml:space="preserve">s </w:t>
            </w:r>
            <w:r>
              <w:rPr>
                <w:szCs w:val="20"/>
              </w:rPr>
              <w:t>,Time/</w:t>
            </w:r>
            <w:r w:rsidR="00E83C0D">
              <w:rPr>
                <w:szCs w:val="20"/>
              </w:rPr>
              <w:t xml:space="preserve"> </w:t>
            </w:r>
            <w:r>
              <w:rPr>
                <w:szCs w:val="20"/>
              </w:rPr>
              <w:t>Frequency,</w:t>
            </w:r>
            <w:r w:rsidR="00E83C0D">
              <w:rPr>
                <w:szCs w:val="20"/>
              </w:rPr>
              <w:t xml:space="preserve"> </w:t>
            </w:r>
            <w:r>
              <w:rPr>
                <w:szCs w:val="20"/>
              </w:rPr>
              <w:t>Notify</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NA</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NA</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NA</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Data will be visible to user, until app is in foreground.</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NA</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When user clicks on Save button, this event is triggered.</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numPr>
                <w:ilvl w:val="0"/>
                <w:numId w:val="8"/>
              </w:numPr>
              <w:snapToGrid w:val="0"/>
              <w:jc w:val="left"/>
              <w:rPr>
                <w:szCs w:val="20"/>
              </w:rPr>
            </w:pPr>
            <w:r>
              <w:rPr>
                <w:szCs w:val="20"/>
              </w:rPr>
              <w:t>Call register API (REST API) to server</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BD7E65" w:rsidP="00733AF4">
            <w:pPr>
              <w:pStyle w:val="TableText"/>
              <w:snapToGrid w:val="0"/>
              <w:jc w:val="left"/>
              <w:rPr>
                <w:szCs w:val="20"/>
              </w:rPr>
            </w:pPr>
            <w:r>
              <w:rPr>
                <w:szCs w:val="20"/>
              </w:rPr>
              <w:t>Measur</w:t>
            </w:r>
            <w:r w:rsidR="00E83C0D">
              <w:rPr>
                <w:szCs w:val="20"/>
              </w:rPr>
              <w:t>e</w:t>
            </w:r>
            <w:r>
              <w:rPr>
                <w:szCs w:val="20"/>
              </w:rPr>
              <w:t xml:space="preserve">ment, Time/Frequency, </w:t>
            </w:r>
            <w:proofErr w:type="gramStart"/>
            <w:r>
              <w:rPr>
                <w:szCs w:val="20"/>
              </w:rPr>
              <w:t xml:space="preserve">Notify  </w:t>
            </w:r>
            <w:r w:rsidR="00733AF4">
              <w:rPr>
                <w:szCs w:val="20"/>
              </w:rPr>
              <w:t>are</w:t>
            </w:r>
            <w:proofErr w:type="gramEnd"/>
            <w:r w:rsidR="00733AF4">
              <w:rPr>
                <w:szCs w:val="20"/>
              </w:rPr>
              <w:t xml:space="preserve"> mandatory field. </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Restful API handling</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NA</w:t>
            </w:r>
          </w:p>
          <w:p w:rsidR="00BD7E65" w:rsidRDefault="00BD7E65" w:rsidP="00733AF4">
            <w:pPr>
              <w:pStyle w:val="TableText"/>
              <w:snapToGrid w:val="0"/>
              <w:jc w:val="left"/>
              <w:rPr>
                <w:szCs w:val="20"/>
              </w:rPr>
            </w:pPr>
          </w:p>
          <w:p w:rsidR="00BD7E65" w:rsidRDefault="00BD7E65" w:rsidP="00733AF4">
            <w:pPr>
              <w:pStyle w:val="TableText"/>
              <w:snapToGrid w:val="0"/>
              <w:jc w:val="left"/>
              <w:rPr>
                <w:szCs w:val="20"/>
              </w:rPr>
            </w:pPr>
          </w:p>
          <w:p w:rsidR="00BD7E65" w:rsidRDefault="00BD7E65" w:rsidP="00733AF4">
            <w:pPr>
              <w:pStyle w:val="TableText"/>
              <w:snapToGrid w:val="0"/>
              <w:jc w:val="left"/>
              <w:rPr>
                <w:szCs w:val="20"/>
              </w:rPr>
            </w:pPr>
          </w:p>
          <w:p w:rsidR="00BD7E65" w:rsidRDefault="00BD7E65" w:rsidP="00733AF4">
            <w:pPr>
              <w:pStyle w:val="TableText"/>
              <w:snapToGrid w:val="0"/>
              <w:jc w:val="left"/>
              <w:rPr>
                <w:szCs w:val="20"/>
              </w:rPr>
            </w:pP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Testability with respect to test environment</w:t>
            </w:r>
          </w:p>
          <w:p w:rsidR="00733AF4" w:rsidRDefault="00733AF4" w:rsidP="00733AF4">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Yes</w:t>
            </w:r>
          </w:p>
        </w:tc>
      </w:tr>
      <w:tr w:rsidR="00733AF4" w:rsidTr="00733AF4">
        <w:trPr>
          <w:cantSplit/>
        </w:trPr>
        <w:tc>
          <w:tcPr>
            <w:tcW w:w="1820" w:type="dxa"/>
            <w:tcBorders>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733AF4" w:rsidRDefault="00733AF4" w:rsidP="00E83C0D">
            <w:pPr>
              <w:pStyle w:val="BodyText"/>
              <w:snapToGrid w:val="0"/>
              <w:jc w:val="left"/>
              <w:rPr>
                <w:szCs w:val="20"/>
                <w:lang w:val="en-IN"/>
              </w:rPr>
            </w:pPr>
            <w:r>
              <w:rPr>
                <w:szCs w:val="20"/>
                <w:lang w:val="en-IN"/>
              </w:rPr>
              <w:t xml:space="preserve">User should be able to Save </w:t>
            </w:r>
            <w:r w:rsidR="00E83C0D">
              <w:rPr>
                <w:szCs w:val="20"/>
                <w:lang w:val="en-IN"/>
              </w:rPr>
              <w:t xml:space="preserve">scheduled-measurements </w:t>
            </w:r>
            <w:r>
              <w:rPr>
                <w:szCs w:val="20"/>
                <w:lang w:val="en-IN"/>
              </w:rPr>
              <w:t>Details Successfully.</w:t>
            </w:r>
          </w:p>
        </w:tc>
      </w:tr>
    </w:tbl>
    <w:p w:rsidR="00733AF4" w:rsidRDefault="00733AF4" w:rsidP="00733AF4">
      <w:pPr>
        <w:pStyle w:val="BodyText"/>
      </w:pPr>
    </w:p>
    <w:p w:rsidR="00FC7848" w:rsidRDefault="00FC7848" w:rsidP="00733AF4">
      <w:pPr>
        <w:pStyle w:val="BodyText"/>
      </w:pPr>
    </w:p>
    <w:p w:rsidR="00FC7848" w:rsidRDefault="00FC7848" w:rsidP="00733AF4">
      <w:pPr>
        <w:pStyle w:val="BodyText"/>
      </w:pPr>
    </w:p>
    <w:p w:rsidR="00FC7848" w:rsidRPr="00733AF4" w:rsidRDefault="00FC7848" w:rsidP="00733AF4">
      <w:pPr>
        <w:pStyle w:val="BodyText"/>
      </w:pPr>
    </w:p>
    <w:p w:rsidR="00FC7848" w:rsidRDefault="00FC7848" w:rsidP="00FC7848">
      <w:pPr>
        <w:pStyle w:val="Heading3"/>
      </w:pPr>
      <w:r>
        <w:lastRenderedPageBreak/>
        <w:t>Add Time and Frequency through Home&gt;Day view&gt;</w:t>
      </w:r>
      <w:r>
        <w:t>Scheduled Measur</w:t>
      </w:r>
      <w:r w:rsidR="00E83C0D">
        <w:t>e</w:t>
      </w:r>
      <w:r>
        <w:t>ments</w:t>
      </w:r>
      <w:r>
        <w:t xml:space="preserve"> in Web App</w:t>
      </w:r>
    </w:p>
    <w:p w:rsidR="00FC7848" w:rsidRDefault="00FC7848" w:rsidP="00FC7848">
      <w:pPr>
        <w:pStyle w:val="BodyText"/>
      </w:pPr>
    </w:p>
    <w:tbl>
      <w:tblPr>
        <w:tblW w:w="9668" w:type="dxa"/>
        <w:tblInd w:w="108" w:type="dxa"/>
        <w:tblLayout w:type="fixed"/>
        <w:tblLook w:val="0000" w:firstRow="0" w:lastRow="0" w:firstColumn="0" w:lastColumn="0" w:noHBand="0" w:noVBand="0"/>
      </w:tblPr>
      <w:tblGrid>
        <w:gridCol w:w="1820"/>
        <w:gridCol w:w="7848"/>
      </w:tblGrid>
      <w:tr w:rsidR="00FC7848" w:rsidTr="00CD4C96">
        <w:trPr>
          <w:cantSplit/>
        </w:trPr>
        <w:tc>
          <w:tcPr>
            <w:tcW w:w="1820" w:type="dxa"/>
            <w:tcBorders>
              <w:top w:val="single" w:sz="4" w:space="0" w:color="000000"/>
              <w:left w:val="single" w:sz="4" w:space="0" w:color="000000"/>
              <w:bottom w:val="single" w:sz="4" w:space="0" w:color="000000"/>
            </w:tcBorders>
            <w:shd w:val="clear" w:color="auto" w:fill="D9D9D9"/>
          </w:tcPr>
          <w:p w:rsidR="00FC7848" w:rsidRDefault="00FC7848" w:rsidP="00CD4C96">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FC7848" w:rsidRDefault="00FC7848" w:rsidP="00CD4C96">
            <w:pPr>
              <w:pStyle w:val="TableColumnTitle"/>
              <w:snapToGrid w:val="0"/>
              <w:jc w:val="left"/>
              <w:rPr>
                <w:szCs w:val="20"/>
              </w:rPr>
            </w:pPr>
            <w:r>
              <w:rPr>
                <w:szCs w:val="20"/>
              </w:rPr>
              <w:t>Description</w:t>
            </w:r>
          </w:p>
        </w:tc>
      </w:tr>
      <w:tr w:rsidR="00FC7848" w:rsidTr="00CD4C96">
        <w:trPr>
          <w:cantSplit/>
          <w:trHeight w:val="133"/>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RQ0</w:t>
            </w:r>
            <w:r w:rsidR="00975102">
              <w:rPr>
                <w:szCs w:val="20"/>
              </w:rPr>
              <w:t>24</w:t>
            </w:r>
          </w:p>
        </w:tc>
      </w:tr>
      <w:tr w:rsidR="00FC7848" w:rsidTr="00CD4C96">
        <w:trPr>
          <w:cantSplit/>
          <w:trHeight w:val="133"/>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Add Time and Frequency details</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NA</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User can add time and frequency details in web application.</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 xml:space="preserve">Time, Daily, weekdays, weekends, mon, </w:t>
            </w:r>
            <w:proofErr w:type="spellStart"/>
            <w:r>
              <w:rPr>
                <w:szCs w:val="20"/>
              </w:rPr>
              <w:t>tue</w:t>
            </w:r>
            <w:proofErr w:type="spellEnd"/>
            <w:r>
              <w:rPr>
                <w:szCs w:val="20"/>
              </w:rPr>
              <w:t xml:space="preserve">, wed, </w:t>
            </w:r>
            <w:proofErr w:type="spellStart"/>
            <w:r>
              <w:rPr>
                <w:szCs w:val="20"/>
              </w:rPr>
              <w:t>thurs</w:t>
            </w:r>
            <w:proofErr w:type="spellEnd"/>
            <w:r>
              <w:rPr>
                <w:szCs w:val="20"/>
              </w:rPr>
              <w:t xml:space="preserve">, </w:t>
            </w:r>
            <w:proofErr w:type="spellStart"/>
            <w:r>
              <w:rPr>
                <w:szCs w:val="20"/>
              </w:rPr>
              <w:t>fri</w:t>
            </w:r>
            <w:proofErr w:type="spellEnd"/>
            <w:r>
              <w:rPr>
                <w:szCs w:val="20"/>
              </w:rPr>
              <w:t>, sat, sun</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Add Time and Frequency details successfully</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Pr="004C75D7" w:rsidRDefault="00FC7848" w:rsidP="00CD4C96">
            <w:pPr>
              <w:pStyle w:val="TableText"/>
              <w:numPr>
                <w:ilvl w:val="0"/>
                <w:numId w:val="10"/>
              </w:numPr>
              <w:rPr>
                <w:szCs w:val="20"/>
              </w:rPr>
            </w:pPr>
            <w:r>
              <w:rPr>
                <w:szCs w:val="20"/>
              </w:rPr>
              <w:t xml:space="preserve">User can </w:t>
            </w:r>
            <w:r w:rsidR="00E83C0D">
              <w:rPr>
                <w:szCs w:val="20"/>
              </w:rPr>
              <w:t>select frequency notification via daily or weekdays</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 xml:space="preserve">Time, Daily, weekdays, weekends, mon, </w:t>
            </w:r>
            <w:proofErr w:type="spellStart"/>
            <w:r>
              <w:rPr>
                <w:szCs w:val="20"/>
              </w:rPr>
              <w:t>tue</w:t>
            </w:r>
            <w:proofErr w:type="spellEnd"/>
            <w:r>
              <w:rPr>
                <w:szCs w:val="20"/>
              </w:rPr>
              <w:t xml:space="preserve">, wed, </w:t>
            </w:r>
            <w:proofErr w:type="spellStart"/>
            <w:r>
              <w:rPr>
                <w:szCs w:val="20"/>
              </w:rPr>
              <w:t>thurs</w:t>
            </w:r>
            <w:proofErr w:type="spellEnd"/>
            <w:r>
              <w:rPr>
                <w:szCs w:val="20"/>
              </w:rPr>
              <w:t xml:space="preserve">, </w:t>
            </w:r>
            <w:proofErr w:type="spellStart"/>
            <w:r>
              <w:rPr>
                <w:szCs w:val="20"/>
              </w:rPr>
              <w:t>fri</w:t>
            </w:r>
            <w:proofErr w:type="spellEnd"/>
            <w:r>
              <w:rPr>
                <w:szCs w:val="20"/>
              </w:rPr>
              <w:t>, sat, sun</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NA</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NA</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NA</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Data will be visible to user, until app is in foreground.</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NA</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NA</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numPr>
                <w:ilvl w:val="0"/>
                <w:numId w:val="8"/>
              </w:numPr>
              <w:snapToGrid w:val="0"/>
              <w:jc w:val="left"/>
              <w:rPr>
                <w:szCs w:val="20"/>
              </w:rPr>
            </w:pPr>
            <w:r>
              <w:rPr>
                <w:szCs w:val="20"/>
              </w:rPr>
              <w:t>Call register API (REST API) to server</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 xml:space="preserve">Time, Daily, weekdays, weekends, mon, </w:t>
            </w:r>
            <w:proofErr w:type="spellStart"/>
            <w:r>
              <w:rPr>
                <w:szCs w:val="20"/>
              </w:rPr>
              <w:t>tue</w:t>
            </w:r>
            <w:proofErr w:type="spellEnd"/>
            <w:r>
              <w:rPr>
                <w:szCs w:val="20"/>
              </w:rPr>
              <w:t xml:space="preserve">, wed, </w:t>
            </w:r>
            <w:proofErr w:type="spellStart"/>
            <w:r>
              <w:rPr>
                <w:szCs w:val="20"/>
              </w:rPr>
              <w:t>thurs</w:t>
            </w:r>
            <w:proofErr w:type="spellEnd"/>
            <w:r>
              <w:rPr>
                <w:szCs w:val="20"/>
              </w:rPr>
              <w:t xml:space="preserve">, </w:t>
            </w:r>
            <w:proofErr w:type="spellStart"/>
            <w:r>
              <w:rPr>
                <w:szCs w:val="20"/>
              </w:rPr>
              <w:t>fri</w:t>
            </w:r>
            <w:proofErr w:type="spellEnd"/>
            <w:r>
              <w:rPr>
                <w:szCs w:val="20"/>
              </w:rPr>
              <w:t xml:space="preserve">, sat, sun are mandatory field. </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Restful API handling</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NA</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Testability with respect to test environment</w:t>
            </w:r>
          </w:p>
          <w:p w:rsidR="00FC7848" w:rsidRDefault="00FC7848" w:rsidP="00CD4C96">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Yes</w:t>
            </w:r>
          </w:p>
        </w:tc>
      </w:tr>
      <w:tr w:rsidR="00FC7848" w:rsidTr="00CD4C96">
        <w:trPr>
          <w:cantSplit/>
        </w:trPr>
        <w:tc>
          <w:tcPr>
            <w:tcW w:w="1820" w:type="dxa"/>
            <w:tcBorders>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FC7848" w:rsidRDefault="00FC7848" w:rsidP="00CD4C96">
            <w:pPr>
              <w:pStyle w:val="BodyText"/>
              <w:snapToGrid w:val="0"/>
              <w:jc w:val="left"/>
              <w:rPr>
                <w:szCs w:val="20"/>
                <w:lang w:val="en-IN"/>
              </w:rPr>
            </w:pPr>
            <w:r>
              <w:rPr>
                <w:szCs w:val="20"/>
                <w:lang w:val="en-IN"/>
              </w:rPr>
              <w:t>User should be able to add Time and Frequency details.</w:t>
            </w:r>
          </w:p>
          <w:p w:rsidR="00FC7848" w:rsidRDefault="00FC7848" w:rsidP="00CD4C96">
            <w:pPr>
              <w:pStyle w:val="BodyText"/>
              <w:snapToGrid w:val="0"/>
              <w:jc w:val="left"/>
              <w:rPr>
                <w:szCs w:val="20"/>
                <w:lang w:val="en-IN"/>
              </w:rPr>
            </w:pPr>
            <w:r>
              <w:rPr>
                <w:szCs w:val="20"/>
                <w:lang w:val="en-IN"/>
              </w:rPr>
              <w:t>User should be able to login web successfully.</w:t>
            </w:r>
          </w:p>
        </w:tc>
      </w:tr>
    </w:tbl>
    <w:p w:rsidR="00FC7848" w:rsidRDefault="00FC7848" w:rsidP="00FC7848">
      <w:pPr>
        <w:pStyle w:val="Heading3"/>
        <w:numPr>
          <w:ilvl w:val="0"/>
          <w:numId w:val="0"/>
        </w:numPr>
        <w:ind w:left="720" w:hanging="720"/>
      </w:pPr>
    </w:p>
    <w:p w:rsidR="00FC7848" w:rsidRDefault="00FC7848" w:rsidP="00FC7848">
      <w:pPr>
        <w:pStyle w:val="BodyText"/>
      </w:pPr>
    </w:p>
    <w:p w:rsidR="00FC7848" w:rsidRDefault="00FC7848" w:rsidP="00FC7848">
      <w:pPr>
        <w:pStyle w:val="BodyText"/>
      </w:pPr>
    </w:p>
    <w:p w:rsidR="00FC7848" w:rsidRDefault="00FC7848" w:rsidP="00FC7848">
      <w:pPr>
        <w:pStyle w:val="BodyText"/>
      </w:pPr>
    </w:p>
    <w:p w:rsidR="00FC7848" w:rsidRDefault="00FC7848" w:rsidP="00FC7848">
      <w:pPr>
        <w:pStyle w:val="BodyText"/>
      </w:pPr>
    </w:p>
    <w:p w:rsidR="00FC7848" w:rsidRDefault="00FC7848" w:rsidP="00FC7848">
      <w:pPr>
        <w:pStyle w:val="BodyText"/>
      </w:pPr>
    </w:p>
    <w:p w:rsidR="00FC7848" w:rsidRPr="00FC7848" w:rsidRDefault="00FC7848" w:rsidP="00FC7848">
      <w:pPr>
        <w:pStyle w:val="BodyText"/>
      </w:pPr>
    </w:p>
    <w:p w:rsidR="00FC7848" w:rsidRDefault="00FC7848" w:rsidP="00FC7848">
      <w:pPr>
        <w:pStyle w:val="Heading3"/>
      </w:pPr>
      <w:r>
        <w:lastRenderedPageBreak/>
        <w:t xml:space="preserve">Add </w:t>
      </w:r>
      <w:r>
        <w:t>Recipients</w:t>
      </w:r>
      <w:r>
        <w:t xml:space="preserve"> through Home&gt;Day view&gt;</w:t>
      </w:r>
      <w:r>
        <w:t xml:space="preserve">Scheduled </w:t>
      </w:r>
      <w:proofErr w:type="spellStart"/>
      <w:r>
        <w:t>Measurments</w:t>
      </w:r>
      <w:proofErr w:type="spellEnd"/>
      <w:r>
        <w:t xml:space="preserve"> in Web App</w:t>
      </w:r>
    </w:p>
    <w:p w:rsidR="00FC7848" w:rsidRDefault="00FC7848" w:rsidP="00FC7848">
      <w:pPr>
        <w:pStyle w:val="BodyText"/>
      </w:pPr>
    </w:p>
    <w:tbl>
      <w:tblPr>
        <w:tblW w:w="9668" w:type="dxa"/>
        <w:tblInd w:w="108" w:type="dxa"/>
        <w:tblLayout w:type="fixed"/>
        <w:tblLook w:val="0000" w:firstRow="0" w:lastRow="0" w:firstColumn="0" w:lastColumn="0" w:noHBand="0" w:noVBand="0"/>
      </w:tblPr>
      <w:tblGrid>
        <w:gridCol w:w="1820"/>
        <w:gridCol w:w="7848"/>
      </w:tblGrid>
      <w:tr w:rsidR="00FC7848" w:rsidTr="00CD4C96">
        <w:trPr>
          <w:cantSplit/>
        </w:trPr>
        <w:tc>
          <w:tcPr>
            <w:tcW w:w="1820" w:type="dxa"/>
            <w:tcBorders>
              <w:top w:val="single" w:sz="4" w:space="0" w:color="000000"/>
              <w:left w:val="single" w:sz="4" w:space="0" w:color="000000"/>
              <w:bottom w:val="single" w:sz="4" w:space="0" w:color="000000"/>
            </w:tcBorders>
            <w:shd w:val="clear" w:color="auto" w:fill="D9D9D9"/>
          </w:tcPr>
          <w:p w:rsidR="00FC7848" w:rsidRDefault="00FC7848" w:rsidP="00CD4C96">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FC7848" w:rsidRDefault="00FC7848" w:rsidP="00CD4C96">
            <w:pPr>
              <w:pStyle w:val="TableColumnTitle"/>
              <w:snapToGrid w:val="0"/>
              <w:jc w:val="left"/>
              <w:rPr>
                <w:szCs w:val="20"/>
              </w:rPr>
            </w:pPr>
            <w:r>
              <w:rPr>
                <w:szCs w:val="20"/>
              </w:rPr>
              <w:t>Description</w:t>
            </w:r>
          </w:p>
        </w:tc>
      </w:tr>
      <w:tr w:rsidR="00FC7848" w:rsidTr="00CD4C96">
        <w:trPr>
          <w:cantSplit/>
          <w:trHeight w:val="133"/>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RQ0</w:t>
            </w:r>
            <w:r w:rsidR="00975102">
              <w:rPr>
                <w:szCs w:val="20"/>
              </w:rPr>
              <w:t>25</w:t>
            </w:r>
          </w:p>
        </w:tc>
      </w:tr>
      <w:tr w:rsidR="00FC7848" w:rsidTr="00CD4C96">
        <w:trPr>
          <w:cantSplit/>
          <w:trHeight w:val="133"/>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FC7848">
            <w:pPr>
              <w:pStyle w:val="TableText"/>
              <w:snapToGrid w:val="0"/>
              <w:jc w:val="left"/>
              <w:rPr>
                <w:szCs w:val="20"/>
              </w:rPr>
            </w:pPr>
            <w:r>
              <w:rPr>
                <w:szCs w:val="20"/>
              </w:rPr>
              <w:t xml:space="preserve">Add </w:t>
            </w:r>
            <w:r>
              <w:rPr>
                <w:szCs w:val="20"/>
              </w:rPr>
              <w:t>Recipient</w:t>
            </w:r>
            <w:r>
              <w:rPr>
                <w:szCs w:val="20"/>
              </w:rPr>
              <w:t xml:space="preserve"> details</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NA</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FC7848">
            <w:pPr>
              <w:pStyle w:val="TableText"/>
              <w:snapToGrid w:val="0"/>
              <w:jc w:val="left"/>
              <w:rPr>
                <w:szCs w:val="20"/>
              </w:rPr>
            </w:pPr>
            <w:r>
              <w:rPr>
                <w:szCs w:val="20"/>
              </w:rPr>
              <w:t xml:space="preserve">User can add </w:t>
            </w:r>
            <w:r>
              <w:rPr>
                <w:szCs w:val="20"/>
              </w:rPr>
              <w:t>Recipients</w:t>
            </w:r>
            <w:r>
              <w:rPr>
                <w:szCs w:val="20"/>
              </w:rPr>
              <w:t xml:space="preserve"> details in web application.</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5F58B8" w:rsidP="00CD4C96">
            <w:pPr>
              <w:pStyle w:val="TableText"/>
              <w:snapToGrid w:val="0"/>
              <w:jc w:val="left"/>
              <w:rPr>
                <w:szCs w:val="20"/>
              </w:rPr>
            </w:pPr>
            <w:r>
              <w:rPr>
                <w:szCs w:val="20"/>
              </w:rPr>
              <w:t>Recipient</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Recipients Added</w:t>
            </w:r>
            <w:r>
              <w:rPr>
                <w:szCs w:val="20"/>
              </w:rPr>
              <w:t xml:space="preserve"> successfully</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Pr="004C75D7" w:rsidRDefault="00FC7848" w:rsidP="00CD4C96">
            <w:pPr>
              <w:pStyle w:val="TableText"/>
              <w:numPr>
                <w:ilvl w:val="0"/>
                <w:numId w:val="10"/>
              </w:numPr>
              <w:rPr>
                <w:szCs w:val="20"/>
              </w:rPr>
            </w:pPr>
            <w:r>
              <w:rPr>
                <w:szCs w:val="20"/>
              </w:rPr>
              <w:t>User can add</w:t>
            </w:r>
            <w:r>
              <w:rPr>
                <w:szCs w:val="20"/>
              </w:rPr>
              <w:t xml:space="preserve"> Recipients details</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Recipients</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NA</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NA</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NA</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Data will be visible to user, until app is in foreground.</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NA</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NA</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numPr>
                <w:ilvl w:val="0"/>
                <w:numId w:val="8"/>
              </w:numPr>
              <w:snapToGrid w:val="0"/>
              <w:jc w:val="left"/>
              <w:rPr>
                <w:szCs w:val="20"/>
              </w:rPr>
            </w:pPr>
            <w:r>
              <w:rPr>
                <w:szCs w:val="20"/>
              </w:rPr>
              <w:t>Call register API (REST API) to server</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Recipients</w:t>
            </w:r>
            <w:r>
              <w:rPr>
                <w:szCs w:val="20"/>
              </w:rPr>
              <w:t xml:space="preserve"> </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Restful API handling</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NA</w:t>
            </w:r>
          </w:p>
        </w:tc>
      </w:tr>
      <w:tr w:rsidR="00FC7848" w:rsidTr="00CD4C96">
        <w:trPr>
          <w:cantSplit/>
        </w:trPr>
        <w:tc>
          <w:tcPr>
            <w:tcW w:w="1820" w:type="dxa"/>
            <w:tcBorders>
              <w:top w:val="single" w:sz="4" w:space="0" w:color="000000"/>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Testability with respect to test environment</w:t>
            </w:r>
          </w:p>
          <w:p w:rsidR="00FC7848" w:rsidRDefault="00FC7848" w:rsidP="00CD4C96">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FC7848" w:rsidRDefault="00FC7848" w:rsidP="00CD4C96">
            <w:pPr>
              <w:pStyle w:val="TableText"/>
              <w:snapToGrid w:val="0"/>
              <w:jc w:val="left"/>
              <w:rPr>
                <w:szCs w:val="20"/>
              </w:rPr>
            </w:pPr>
            <w:r>
              <w:rPr>
                <w:szCs w:val="20"/>
              </w:rPr>
              <w:t>Yes</w:t>
            </w:r>
          </w:p>
        </w:tc>
      </w:tr>
      <w:tr w:rsidR="00FC7848" w:rsidTr="00CD4C96">
        <w:trPr>
          <w:cantSplit/>
        </w:trPr>
        <w:tc>
          <w:tcPr>
            <w:tcW w:w="1820" w:type="dxa"/>
            <w:tcBorders>
              <w:left w:val="single" w:sz="4" w:space="0" w:color="000000"/>
              <w:bottom w:val="single" w:sz="4" w:space="0" w:color="000000"/>
            </w:tcBorders>
            <w:shd w:val="clear" w:color="auto" w:fill="auto"/>
          </w:tcPr>
          <w:p w:rsidR="00FC7848" w:rsidRDefault="00FC7848" w:rsidP="00CD4C96">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FC7848" w:rsidRDefault="00FC7848" w:rsidP="00CD4C96">
            <w:pPr>
              <w:pStyle w:val="BodyText"/>
              <w:snapToGrid w:val="0"/>
              <w:jc w:val="left"/>
              <w:rPr>
                <w:szCs w:val="20"/>
                <w:lang w:val="en-IN"/>
              </w:rPr>
            </w:pPr>
            <w:r>
              <w:rPr>
                <w:szCs w:val="20"/>
                <w:lang w:val="en-IN"/>
              </w:rPr>
              <w:t xml:space="preserve">User should be able to add </w:t>
            </w:r>
            <w:r>
              <w:rPr>
                <w:szCs w:val="20"/>
                <w:lang w:val="en-IN"/>
              </w:rPr>
              <w:t>Recipients</w:t>
            </w:r>
            <w:r>
              <w:rPr>
                <w:szCs w:val="20"/>
                <w:lang w:val="en-IN"/>
              </w:rPr>
              <w:t xml:space="preserve"> details.</w:t>
            </w:r>
          </w:p>
          <w:p w:rsidR="00FC7848" w:rsidRDefault="00FC7848" w:rsidP="00CD4C96">
            <w:pPr>
              <w:pStyle w:val="BodyText"/>
              <w:snapToGrid w:val="0"/>
              <w:jc w:val="left"/>
              <w:rPr>
                <w:szCs w:val="20"/>
                <w:lang w:val="en-IN"/>
              </w:rPr>
            </w:pPr>
            <w:r>
              <w:rPr>
                <w:szCs w:val="20"/>
                <w:lang w:val="en-IN"/>
              </w:rPr>
              <w:t>User should be able to login web successfully.</w:t>
            </w:r>
          </w:p>
        </w:tc>
      </w:tr>
    </w:tbl>
    <w:p w:rsidR="00FC7848" w:rsidRDefault="00FC7848" w:rsidP="00FC7848">
      <w:pPr>
        <w:pStyle w:val="Heading3"/>
        <w:numPr>
          <w:ilvl w:val="0"/>
          <w:numId w:val="0"/>
        </w:numPr>
      </w:pPr>
    </w:p>
    <w:p w:rsidR="00FC7848" w:rsidRDefault="00FC7848" w:rsidP="00FC7848">
      <w:pPr>
        <w:pStyle w:val="BodyText"/>
      </w:pPr>
    </w:p>
    <w:p w:rsidR="00FC7848" w:rsidRDefault="00FC7848" w:rsidP="00FC7848">
      <w:pPr>
        <w:pStyle w:val="BodyText"/>
      </w:pPr>
    </w:p>
    <w:p w:rsidR="00FC7848" w:rsidRDefault="00FC7848" w:rsidP="00FC7848">
      <w:pPr>
        <w:pStyle w:val="BodyText"/>
      </w:pPr>
    </w:p>
    <w:p w:rsidR="00FC7848" w:rsidRDefault="00FC7848" w:rsidP="00FC7848">
      <w:pPr>
        <w:pStyle w:val="BodyText"/>
      </w:pPr>
    </w:p>
    <w:p w:rsidR="00FC7848" w:rsidRDefault="00FC7848" w:rsidP="00FC7848">
      <w:pPr>
        <w:pStyle w:val="BodyText"/>
      </w:pPr>
    </w:p>
    <w:p w:rsidR="00FC7848" w:rsidRPr="00FC7848" w:rsidRDefault="00FC7848" w:rsidP="00FC7848">
      <w:pPr>
        <w:pStyle w:val="BodyText"/>
      </w:pPr>
    </w:p>
    <w:p w:rsidR="00A6108E" w:rsidRDefault="008E7D8E" w:rsidP="00A6108E">
      <w:pPr>
        <w:pStyle w:val="Heading3"/>
      </w:pPr>
      <w:r>
        <w:lastRenderedPageBreak/>
        <w:t xml:space="preserve">Profile Patient </w:t>
      </w:r>
      <w:r w:rsidR="00A6108E">
        <w:t>Action Log through Home&gt;Day view&gt;Action Log in Web App</w:t>
      </w:r>
    </w:p>
    <w:p w:rsidR="00FC7848" w:rsidRPr="00FC7848" w:rsidRDefault="00FC7848" w:rsidP="00FC7848">
      <w:pPr>
        <w:pStyle w:val="BodyText"/>
      </w:pPr>
    </w:p>
    <w:tbl>
      <w:tblPr>
        <w:tblW w:w="9668" w:type="dxa"/>
        <w:tblInd w:w="108" w:type="dxa"/>
        <w:tblLayout w:type="fixed"/>
        <w:tblLook w:val="0000" w:firstRow="0" w:lastRow="0" w:firstColumn="0" w:lastColumn="0" w:noHBand="0" w:noVBand="0"/>
      </w:tblPr>
      <w:tblGrid>
        <w:gridCol w:w="1820"/>
        <w:gridCol w:w="7848"/>
      </w:tblGrid>
      <w:tr w:rsidR="00A6108E" w:rsidTr="00680E7D">
        <w:trPr>
          <w:cantSplit/>
        </w:trPr>
        <w:tc>
          <w:tcPr>
            <w:tcW w:w="1820" w:type="dxa"/>
            <w:tcBorders>
              <w:top w:val="single" w:sz="4" w:space="0" w:color="000000"/>
              <w:left w:val="single" w:sz="4" w:space="0" w:color="000000"/>
              <w:bottom w:val="single" w:sz="4" w:space="0" w:color="000000"/>
            </w:tcBorders>
            <w:shd w:val="clear" w:color="auto" w:fill="D9D9D9"/>
          </w:tcPr>
          <w:p w:rsidR="00A6108E" w:rsidRDefault="00A6108E" w:rsidP="00680E7D">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A6108E" w:rsidRDefault="00A6108E" w:rsidP="00680E7D">
            <w:pPr>
              <w:pStyle w:val="TableColumnTitle"/>
              <w:snapToGrid w:val="0"/>
              <w:jc w:val="left"/>
              <w:rPr>
                <w:szCs w:val="20"/>
              </w:rPr>
            </w:pPr>
            <w:r>
              <w:rPr>
                <w:szCs w:val="20"/>
              </w:rPr>
              <w:t>Description</w:t>
            </w:r>
          </w:p>
        </w:tc>
      </w:tr>
      <w:tr w:rsidR="00A6108E" w:rsidTr="00680E7D">
        <w:trPr>
          <w:cantSplit/>
          <w:trHeight w:val="133"/>
        </w:trPr>
        <w:tc>
          <w:tcPr>
            <w:tcW w:w="1820" w:type="dxa"/>
            <w:tcBorders>
              <w:top w:val="single" w:sz="4" w:space="0" w:color="000000"/>
              <w:left w:val="single" w:sz="4" w:space="0" w:color="000000"/>
              <w:bottom w:val="single" w:sz="4" w:space="0" w:color="000000"/>
            </w:tcBorders>
            <w:shd w:val="clear" w:color="auto" w:fill="auto"/>
          </w:tcPr>
          <w:p w:rsidR="00A6108E" w:rsidRDefault="00A6108E" w:rsidP="00680E7D">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6108E" w:rsidRDefault="00975102" w:rsidP="00680E7D">
            <w:pPr>
              <w:pStyle w:val="TableText"/>
              <w:snapToGrid w:val="0"/>
              <w:jc w:val="left"/>
              <w:rPr>
                <w:szCs w:val="20"/>
              </w:rPr>
            </w:pPr>
            <w:r>
              <w:rPr>
                <w:szCs w:val="20"/>
              </w:rPr>
              <w:t>RQ026</w:t>
            </w:r>
          </w:p>
        </w:tc>
      </w:tr>
      <w:tr w:rsidR="00A6108E" w:rsidTr="00680E7D">
        <w:trPr>
          <w:cantSplit/>
          <w:trHeight w:val="133"/>
        </w:trPr>
        <w:tc>
          <w:tcPr>
            <w:tcW w:w="1820" w:type="dxa"/>
            <w:tcBorders>
              <w:top w:val="single" w:sz="4" w:space="0" w:color="000000"/>
              <w:left w:val="single" w:sz="4" w:space="0" w:color="000000"/>
              <w:bottom w:val="single" w:sz="4" w:space="0" w:color="000000"/>
            </w:tcBorders>
            <w:shd w:val="clear" w:color="auto" w:fill="auto"/>
          </w:tcPr>
          <w:p w:rsidR="00A6108E" w:rsidRDefault="00A6108E" w:rsidP="00680E7D">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6108E" w:rsidRDefault="00A6108E" w:rsidP="00680E7D">
            <w:pPr>
              <w:pStyle w:val="TableText"/>
              <w:snapToGrid w:val="0"/>
              <w:jc w:val="left"/>
              <w:rPr>
                <w:szCs w:val="20"/>
              </w:rPr>
            </w:pPr>
            <w:r>
              <w:rPr>
                <w:szCs w:val="20"/>
              </w:rPr>
              <w:t>View Action Log details</w:t>
            </w:r>
          </w:p>
        </w:tc>
      </w:tr>
      <w:tr w:rsidR="00A6108E" w:rsidTr="00680E7D">
        <w:trPr>
          <w:cantSplit/>
        </w:trPr>
        <w:tc>
          <w:tcPr>
            <w:tcW w:w="1820" w:type="dxa"/>
            <w:tcBorders>
              <w:top w:val="single" w:sz="4" w:space="0" w:color="000000"/>
              <w:left w:val="single" w:sz="4" w:space="0" w:color="000000"/>
              <w:bottom w:val="single" w:sz="4" w:space="0" w:color="000000"/>
            </w:tcBorders>
            <w:shd w:val="clear" w:color="auto" w:fill="auto"/>
          </w:tcPr>
          <w:p w:rsidR="00A6108E" w:rsidRDefault="00A6108E" w:rsidP="00680E7D">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6108E" w:rsidRDefault="00A6108E" w:rsidP="00680E7D">
            <w:pPr>
              <w:pStyle w:val="TableText"/>
              <w:snapToGrid w:val="0"/>
              <w:jc w:val="left"/>
              <w:rPr>
                <w:szCs w:val="20"/>
              </w:rPr>
            </w:pPr>
            <w:r>
              <w:rPr>
                <w:szCs w:val="20"/>
              </w:rPr>
              <w:t>NA</w:t>
            </w:r>
          </w:p>
        </w:tc>
      </w:tr>
      <w:tr w:rsidR="00A6108E" w:rsidTr="00680E7D">
        <w:trPr>
          <w:cantSplit/>
        </w:trPr>
        <w:tc>
          <w:tcPr>
            <w:tcW w:w="1820" w:type="dxa"/>
            <w:tcBorders>
              <w:top w:val="single" w:sz="4" w:space="0" w:color="000000"/>
              <w:left w:val="single" w:sz="4" w:space="0" w:color="000000"/>
              <w:bottom w:val="single" w:sz="4" w:space="0" w:color="000000"/>
            </w:tcBorders>
            <w:shd w:val="clear" w:color="auto" w:fill="auto"/>
          </w:tcPr>
          <w:p w:rsidR="00A6108E" w:rsidRDefault="00A6108E" w:rsidP="00680E7D">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6108E" w:rsidRDefault="00A6108E" w:rsidP="00680E7D">
            <w:pPr>
              <w:pStyle w:val="TableText"/>
              <w:snapToGrid w:val="0"/>
              <w:jc w:val="left"/>
              <w:rPr>
                <w:szCs w:val="20"/>
              </w:rPr>
            </w:pPr>
            <w:r>
              <w:rPr>
                <w:szCs w:val="20"/>
              </w:rPr>
              <w:t>User can save Action Log details through Save Button in web application.</w:t>
            </w:r>
          </w:p>
        </w:tc>
      </w:tr>
      <w:tr w:rsidR="00A6108E" w:rsidTr="00680E7D">
        <w:trPr>
          <w:cantSplit/>
        </w:trPr>
        <w:tc>
          <w:tcPr>
            <w:tcW w:w="1820" w:type="dxa"/>
            <w:tcBorders>
              <w:top w:val="single" w:sz="4" w:space="0" w:color="000000"/>
              <w:left w:val="single" w:sz="4" w:space="0" w:color="000000"/>
              <w:bottom w:val="single" w:sz="4" w:space="0" w:color="000000"/>
            </w:tcBorders>
            <w:shd w:val="clear" w:color="auto" w:fill="auto"/>
          </w:tcPr>
          <w:p w:rsidR="00A6108E" w:rsidRDefault="00A6108E" w:rsidP="00680E7D">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6108E" w:rsidRDefault="00A6108E" w:rsidP="00680E7D">
            <w:pPr>
              <w:pStyle w:val="TableText"/>
              <w:snapToGrid w:val="0"/>
              <w:jc w:val="left"/>
              <w:rPr>
                <w:szCs w:val="20"/>
              </w:rPr>
            </w:pPr>
            <w:r>
              <w:rPr>
                <w:szCs w:val="20"/>
              </w:rPr>
              <w:t>Log #,Date/Time, Action Required, Assign To, Action/To do, Action Performed, Phone</w:t>
            </w:r>
          </w:p>
        </w:tc>
      </w:tr>
      <w:tr w:rsidR="00A6108E" w:rsidTr="00680E7D">
        <w:trPr>
          <w:cantSplit/>
        </w:trPr>
        <w:tc>
          <w:tcPr>
            <w:tcW w:w="1820" w:type="dxa"/>
            <w:tcBorders>
              <w:top w:val="single" w:sz="4" w:space="0" w:color="000000"/>
              <w:left w:val="single" w:sz="4" w:space="0" w:color="000000"/>
              <w:bottom w:val="single" w:sz="4" w:space="0" w:color="000000"/>
            </w:tcBorders>
            <w:shd w:val="clear" w:color="auto" w:fill="auto"/>
          </w:tcPr>
          <w:p w:rsidR="00A6108E" w:rsidRDefault="00A6108E" w:rsidP="00680E7D">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6108E" w:rsidRDefault="00A6108E" w:rsidP="00680E7D">
            <w:pPr>
              <w:pStyle w:val="TableText"/>
              <w:snapToGrid w:val="0"/>
              <w:jc w:val="left"/>
              <w:rPr>
                <w:szCs w:val="20"/>
              </w:rPr>
            </w:pPr>
            <w:r>
              <w:rPr>
                <w:szCs w:val="20"/>
              </w:rPr>
              <w:t>Save Action Log Successfully.</w:t>
            </w:r>
          </w:p>
        </w:tc>
      </w:tr>
      <w:tr w:rsidR="00A6108E" w:rsidTr="00680E7D">
        <w:trPr>
          <w:cantSplit/>
        </w:trPr>
        <w:tc>
          <w:tcPr>
            <w:tcW w:w="1820" w:type="dxa"/>
            <w:tcBorders>
              <w:top w:val="single" w:sz="4" w:space="0" w:color="000000"/>
              <w:left w:val="single" w:sz="4" w:space="0" w:color="000000"/>
              <w:bottom w:val="single" w:sz="4" w:space="0" w:color="000000"/>
            </w:tcBorders>
            <w:shd w:val="clear" w:color="auto" w:fill="auto"/>
          </w:tcPr>
          <w:p w:rsidR="00A6108E" w:rsidRDefault="00A6108E" w:rsidP="00680E7D">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6108E" w:rsidRDefault="00A6108E" w:rsidP="00680E7D">
            <w:pPr>
              <w:pStyle w:val="TableText"/>
              <w:numPr>
                <w:ilvl w:val="0"/>
                <w:numId w:val="10"/>
              </w:numPr>
              <w:rPr>
                <w:szCs w:val="20"/>
              </w:rPr>
            </w:pPr>
            <w:r>
              <w:rPr>
                <w:szCs w:val="20"/>
              </w:rPr>
              <w:t>User can View Action Log.</w:t>
            </w:r>
          </w:p>
          <w:p w:rsidR="00A6108E" w:rsidRDefault="00A6108E" w:rsidP="00680E7D">
            <w:pPr>
              <w:pStyle w:val="TableText"/>
              <w:numPr>
                <w:ilvl w:val="0"/>
                <w:numId w:val="10"/>
              </w:numPr>
              <w:snapToGrid w:val="0"/>
              <w:jc w:val="left"/>
              <w:rPr>
                <w:szCs w:val="20"/>
              </w:rPr>
            </w:pPr>
            <w:r>
              <w:rPr>
                <w:szCs w:val="20"/>
              </w:rPr>
              <w:t xml:space="preserve">Upon Click on Save Button redirected to Day view page. </w:t>
            </w:r>
          </w:p>
        </w:tc>
      </w:tr>
      <w:tr w:rsidR="00A6108E" w:rsidTr="00680E7D">
        <w:trPr>
          <w:cantSplit/>
        </w:trPr>
        <w:tc>
          <w:tcPr>
            <w:tcW w:w="1820" w:type="dxa"/>
            <w:tcBorders>
              <w:top w:val="single" w:sz="4" w:space="0" w:color="000000"/>
              <w:left w:val="single" w:sz="4" w:space="0" w:color="000000"/>
              <w:bottom w:val="single" w:sz="4" w:space="0" w:color="000000"/>
            </w:tcBorders>
            <w:shd w:val="clear" w:color="auto" w:fill="auto"/>
          </w:tcPr>
          <w:p w:rsidR="00A6108E" w:rsidRDefault="00A6108E" w:rsidP="00680E7D">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6108E" w:rsidRDefault="00A6108E" w:rsidP="00680E7D">
            <w:pPr>
              <w:pStyle w:val="TableText"/>
              <w:snapToGrid w:val="0"/>
              <w:jc w:val="left"/>
              <w:rPr>
                <w:szCs w:val="20"/>
              </w:rPr>
            </w:pPr>
            <w:r>
              <w:rPr>
                <w:szCs w:val="20"/>
              </w:rPr>
              <w:t>Log #,Date/Time, Action Required, Assign To, Action/To do, Action Performed, Phone</w:t>
            </w:r>
          </w:p>
        </w:tc>
      </w:tr>
      <w:tr w:rsidR="00A6108E" w:rsidTr="00680E7D">
        <w:trPr>
          <w:cantSplit/>
        </w:trPr>
        <w:tc>
          <w:tcPr>
            <w:tcW w:w="1820" w:type="dxa"/>
            <w:tcBorders>
              <w:top w:val="single" w:sz="4" w:space="0" w:color="000000"/>
              <w:left w:val="single" w:sz="4" w:space="0" w:color="000000"/>
              <w:bottom w:val="single" w:sz="4" w:space="0" w:color="000000"/>
            </w:tcBorders>
            <w:shd w:val="clear" w:color="auto" w:fill="auto"/>
          </w:tcPr>
          <w:p w:rsidR="00A6108E" w:rsidRDefault="00A6108E" w:rsidP="00680E7D">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6108E" w:rsidRDefault="00A6108E" w:rsidP="00680E7D">
            <w:pPr>
              <w:pStyle w:val="TableText"/>
              <w:snapToGrid w:val="0"/>
              <w:jc w:val="left"/>
              <w:rPr>
                <w:szCs w:val="20"/>
              </w:rPr>
            </w:pPr>
            <w:r>
              <w:rPr>
                <w:szCs w:val="20"/>
              </w:rPr>
              <w:t>NA</w:t>
            </w:r>
          </w:p>
        </w:tc>
      </w:tr>
      <w:tr w:rsidR="00A6108E" w:rsidTr="00680E7D">
        <w:trPr>
          <w:cantSplit/>
        </w:trPr>
        <w:tc>
          <w:tcPr>
            <w:tcW w:w="1820" w:type="dxa"/>
            <w:tcBorders>
              <w:top w:val="single" w:sz="4" w:space="0" w:color="000000"/>
              <w:left w:val="single" w:sz="4" w:space="0" w:color="000000"/>
              <w:bottom w:val="single" w:sz="4" w:space="0" w:color="000000"/>
            </w:tcBorders>
            <w:shd w:val="clear" w:color="auto" w:fill="auto"/>
          </w:tcPr>
          <w:p w:rsidR="00A6108E" w:rsidRDefault="00A6108E" w:rsidP="00680E7D">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6108E" w:rsidRDefault="00A6108E" w:rsidP="00680E7D">
            <w:pPr>
              <w:pStyle w:val="TableText"/>
              <w:snapToGrid w:val="0"/>
              <w:jc w:val="left"/>
              <w:rPr>
                <w:szCs w:val="20"/>
              </w:rPr>
            </w:pPr>
            <w:r>
              <w:rPr>
                <w:szCs w:val="20"/>
              </w:rPr>
              <w:t>NA</w:t>
            </w:r>
          </w:p>
        </w:tc>
      </w:tr>
      <w:tr w:rsidR="00A6108E" w:rsidTr="00680E7D">
        <w:trPr>
          <w:cantSplit/>
        </w:trPr>
        <w:tc>
          <w:tcPr>
            <w:tcW w:w="1820" w:type="dxa"/>
            <w:tcBorders>
              <w:top w:val="single" w:sz="4" w:space="0" w:color="000000"/>
              <w:left w:val="single" w:sz="4" w:space="0" w:color="000000"/>
              <w:bottom w:val="single" w:sz="4" w:space="0" w:color="000000"/>
            </w:tcBorders>
            <w:shd w:val="clear" w:color="auto" w:fill="auto"/>
          </w:tcPr>
          <w:p w:rsidR="00A6108E" w:rsidRDefault="00A6108E" w:rsidP="00680E7D">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6108E" w:rsidRDefault="00A6108E" w:rsidP="00680E7D">
            <w:pPr>
              <w:pStyle w:val="TableText"/>
              <w:snapToGrid w:val="0"/>
              <w:jc w:val="left"/>
              <w:rPr>
                <w:szCs w:val="20"/>
              </w:rPr>
            </w:pPr>
            <w:r>
              <w:rPr>
                <w:szCs w:val="20"/>
              </w:rPr>
              <w:t>NA</w:t>
            </w:r>
          </w:p>
        </w:tc>
      </w:tr>
      <w:tr w:rsidR="00A6108E" w:rsidTr="00680E7D">
        <w:trPr>
          <w:cantSplit/>
        </w:trPr>
        <w:tc>
          <w:tcPr>
            <w:tcW w:w="1820" w:type="dxa"/>
            <w:tcBorders>
              <w:top w:val="single" w:sz="4" w:space="0" w:color="000000"/>
              <w:left w:val="single" w:sz="4" w:space="0" w:color="000000"/>
              <w:bottom w:val="single" w:sz="4" w:space="0" w:color="000000"/>
            </w:tcBorders>
            <w:shd w:val="clear" w:color="auto" w:fill="auto"/>
          </w:tcPr>
          <w:p w:rsidR="00A6108E" w:rsidRDefault="00A6108E" w:rsidP="00680E7D">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6108E" w:rsidRDefault="00A6108E" w:rsidP="00680E7D">
            <w:pPr>
              <w:pStyle w:val="TableText"/>
              <w:snapToGrid w:val="0"/>
              <w:jc w:val="left"/>
              <w:rPr>
                <w:szCs w:val="20"/>
              </w:rPr>
            </w:pPr>
            <w:r>
              <w:rPr>
                <w:szCs w:val="20"/>
              </w:rPr>
              <w:t>Data will be visible to user, until app is in foreground.</w:t>
            </w:r>
          </w:p>
        </w:tc>
      </w:tr>
      <w:tr w:rsidR="00A6108E" w:rsidTr="00680E7D">
        <w:trPr>
          <w:cantSplit/>
        </w:trPr>
        <w:tc>
          <w:tcPr>
            <w:tcW w:w="1820" w:type="dxa"/>
            <w:tcBorders>
              <w:top w:val="single" w:sz="4" w:space="0" w:color="000000"/>
              <w:left w:val="single" w:sz="4" w:space="0" w:color="000000"/>
              <w:bottom w:val="single" w:sz="4" w:space="0" w:color="000000"/>
            </w:tcBorders>
            <w:shd w:val="clear" w:color="auto" w:fill="auto"/>
          </w:tcPr>
          <w:p w:rsidR="00A6108E" w:rsidRDefault="00A6108E" w:rsidP="00680E7D">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6108E" w:rsidRDefault="00A6108E" w:rsidP="00680E7D">
            <w:pPr>
              <w:pStyle w:val="TableText"/>
              <w:snapToGrid w:val="0"/>
              <w:jc w:val="left"/>
              <w:rPr>
                <w:szCs w:val="20"/>
              </w:rPr>
            </w:pPr>
            <w:r>
              <w:rPr>
                <w:szCs w:val="20"/>
              </w:rPr>
              <w:t>NA</w:t>
            </w:r>
          </w:p>
        </w:tc>
      </w:tr>
      <w:tr w:rsidR="00A6108E" w:rsidTr="00680E7D">
        <w:trPr>
          <w:cantSplit/>
        </w:trPr>
        <w:tc>
          <w:tcPr>
            <w:tcW w:w="1820" w:type="dxa"/>
            <w:tcBorders>
              <w:top w:val="single" w:sz="4" w:space="0" w:color="000000"/>
              <w:left w:val="single" w:sz="4" w:space="0" w:color="000000"/>
              <w:bottom w:val="single" w:sz="4" w:space="0" w:color="000000"/>
            </w:tcBorders>
            <w:shd w:val="clear" w:color="auto" w:fill="auto"/>
          </w:tcPr>
          <w:p w:rsidR="00A6108E" w:rsidRDefault="00A6108E" w:rsidP="00680E7D">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6108E" w:rsidRDefault="00A6108E" w:rsidP="00680E7D">
            <w:pPr>
              <w:pStyle w:val="TableText"/>
              <w:snapToGrid w:val="0"/>
              <w:jc w:val="left"/>
              <w:rPr>
                <w:szCs w:val="20"/>
              </w:rPr>
            </w:pPr>
            <w:r>
              <w:rPr>
                <w:szCs w:val="20"/>
              </w:rPr>
              <w:t>When user clicks on Save button, this event is triggered.</w:t>
            </w:r>
          </w:p>
        </w:tc>
      </w:tr>
      <w:tr w:rsidR="00A6108E" w:rsidTr="00680E7D">
        <w:trPr>
          <w:cantSplit/>
        </w:trPr>
        <w:tc>
          <w:tcPr>
            <w:tcW w:w="1820" w:type="dxa"/>
            <w:tcBorders>
              <w:top w:val="single" w:sz="4" w:space="0" w:color="000000"/>
              <w:left w:val="single" w:sz="4" w:space="0" w:color="000000"/>
              <w:bottom w:val="single" w:sz="4" w:space="0" w:color="000000"/>
            </w:tcBorders>
            <w:shd w:val="clear" w:color="auto" w:fill="auto"/>
          </w:tcPr>
          <w:p w:rsidR="00A6108E" w:rsidRDefault="00A6108E" w:rsidP="00680E7D">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6108E" w:rsidRDefault="00A6108E" w:rsidP="00680E7D">
            <w:pPr>
              <w:pStyle w:val="TableText"/>
              <w:numPr>
                <w:ilvl w:val="0"/>
                <w:numId w:val="8"/>
              </w:numPr>
              <w:snapToGrid w:val="0"/>
              <w:jc w:val="left"/>
              <w:rPr>
                <w:szCs w:val="20"/>
              </w:rPr>
            </w:pPr>
            <w:r>
              <w:rPr>
                <w:szCs w:val="20"/>
              </w:rPr>
              <w:t>Call register API (REST API) to server</w:t>
            </w:r>
          </w:p>
        </w:tc>
      </w:tr>
      <w:tr w:rsidR="00A6108E" w:rsidTr="00680E7D">
        <w:trPr>
          <w:cantSplit/>
        </w:trPr>
        <w:tc>
          <w:tcPr>
            <w:tcW w:w="1820" w:type="dxa"/>
            <w:tcBorders>
              <w:top w:val="single" w:sz="4" w:space="0" w:color="000000"/>
              <w:left w:val="single" w:sz="4" w:space="0" w:color="000000"/>
              <w:bottom w:val="single" w:sz="4" w:space="0" w:color="000000"/>
            </w:tcBorders>
            <w:shd w:val="clear" w:color="auto" w:fill="auto"/>
          </w:tcPr>
          <w:p w:rsidR="00A6108E" w:rsidRDefault="00A6108E" w:rsidP="00680E7D">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6108E" w:rsidRDefault="00A6108E" w:rsidP="00680E7D">
            <w:pPr>
              <w:pStyle w:val="TableText"/>
              <w:snapToGrid w:val="0"/>
              <w:jc w:val="left"/>
              <w:rPr>
                <w:szCs w:val="20"/>
              </w:rPr>
            </w:pPr>
            <w:r>
              <w:rPr>
                <w:szCs w:val="20"/>
              </w:rPr>
              <w:t xml:space="preserve">Log #, Date/Time, Action Required, Assign To, Action/To do, Action Performed, </w:t>
            </w:r>
            <w:proofErr w:type="gramStart"/>
            <w:r>
              <w:rPr>
                <w:szCs w:val="20"/>
              </w:rPr>
              <w:t>Phone</w:t>
            </w:r>
            <w:proofErr w:type="gramEnd"/>
            <w:r>
              <w:rPr>
                <w:szCs w:val="20"/>
              </w:rPr>
              <w:t xml:space="preserve"> are mandatory field.</w:t>
            </w:r>
            <w:r w:rsidR="005F58B8">
              <w:rPr>
                <w:szCs w:val="20"/>
              </w:rPr>
              <w:t xml:space="preserve"> </w:t>
            </w:r>
            <w:r w:rsidR="005F58B8">
              <w:rPr>
                <w:szCs w:val="20"/>
              </w:rPr>
              <w:t>Standard phone number regex format is required</w:t>
            </w:r>
            <w:r>
              <w:rPr>
                <w:szCs w:val="20"/>
              </w:rPr>
              <w:t xml:space="preserve"> </w:t>
            </w:r>
          </w:p>
        </w:tc>
      </w:tr>
      <w:tr w:rsidR="00A6108E" w:rsidTr="00680E7D">
        <w:trPr>
          <w:cantSplit/>
        </w:trPr>
        <w:tc>
          <w:tcPr>
            <w:tcW w:w="1820" w:type="dxa"/>
            <w:tcBorders>
              <w:top w:val="single" w:sz="4" w:space="0" w:color="000000"/>
              <w:left w:val="single" w:sz="4" w:space="0" w:color="000000"/>
              <w:bottom w:val="single" w:sz="4" w:space="0" w:color="000000"/>
            </w:tcBorders>
            <w:shd w:val="clear" w:color="auto" w:fill="auto"/>
          </w:tcPr>
          <w:p w:rsidR="00A6108E" w:rsidRDefault="00A6108E" w:rsidP="00680E7D">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6108E" w:rsidRDefault="00A6108E" w:rsidP="00680E7D">
            <w:pPr>
              <w:pStyle w:val="TableText"/>
              <w:snapToGrid w:val="0"/>
              <w:jc w:val="left"/>
              <w:rPr>
                <w:szCs w:val="20"/>
              </w:rPr>
            </w:pPr>
            <w:r>
              <w:rPr>
                <w:szCs w:val="20"/>
              </w:rPr>
              <w:t>Restful API handling</w:t>
            </w:r>
          </w:p>
        </w:tc>
      </w:tr>
      <w:tr w:rsidR="00A6108E" w:rsidTr="00680E7D">
        <w:trPr>
          <w:cantSplit/>
        </w:trPr>
        <w:tc>
          <w:tcPr>
            <w:tcW w:w="1820" w:type="dxa"/>
            <w:tcBorders>
              <w:top w:val="single" w:sz="4" w:space="0" w:color="000000"/>
              <w:left w:val="single" w:sz="4" w:space="0" w:color="000000"/>
              <w:bottom w:val="single" w:sz="4" w:space="0" w:color="000000"/>
            </w:tcBorders>
            <w:shd w:val="clear" w:color="auto" w:fill="auto"/>
          </w:tcPr>
          <w:p w:rsidR="00A6108E" w:rsidRDefault="00A6108E" w:rsidP="00680E7D">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6108E" w:rsidRDefault="00A6108E" w:rsidP="00680E7D">
            <w:pPr>
              <w:pStyle w:val="TableText"/>
              <w:snapToGrid w:val="0"/>
              <w:jc w:val="left"/>
              <w:rPr>
                <w:szCs w:val="20"/>
              </w:rPr>
            </w:pPr>
            <w:r>
              <w:rPr>
                <w:szCs w:val="20"/>
              </w:rPr>
              <w:t>NA</w:t>
            </w:r>
          </w:p>
        </w:tc>
      </w:tr>
      <w:tr w:rsidR="00A6108E" w:rsidTr="00680E7D">
        <w:trPr>
          <w:cantSplit/>
        </w:trPr>
        <w:tc>
          <w:tcPr>
            <w:tcW w:w="1820" w:type="dxa"/>
            <w:tcBorders>
              <w:top w:val="single" w:sz="4" w:space="0" w:color="000000"/>
              <w:left w:val="single" w:sz="4" w:space="0" w:color="000000"/>
              <w:bottom w:val="single" w:sz="4" w:space="0" w:color="000000"/>
            </w:tcBorders>
            <w:shd w:val="clear" w:color="auto" w:fill="auto"/>
          </w:tcPr>
          <w:p w:rsidR="00A6108E" w:rsidRDefault="00A6108E" w:rsidP="00680E7D">
            <w:pPr>
              <w:pStyle w:val="TableText"/>
              <w:snapToGrid w:val="0"/>
              <w:jc w:val="left"/>
              <w:rPr>
                <w:szCs w:val="20"/>
              </w:rPr>
            </w:pPr>
            <w:r>
              <w:rPr>
                <w:szCs w:val="20"/>
              </w:rPr>
              <w:t>Testability with respect to test environment</w:t>
            </w:r>
          </w:p>
          <w:p w:rsidR="00A6108E" w:rsidRDefault="00A6108E" w:rsidP="00680E7D">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6108E" w:rsidRDefault="00A6108E" w:rsidP="00680E7D">
            <w:pPr>
              <w:pStyle w:val="TableText"/>
              <w:snapToGrid w:val="0"/>
              <w:jc w:val="left"/>
              <w:rPr>
                <w:szCs w:val="20"/>
              </w:rPr>
            </w:pPr>
            <w:r>
              <w:rPr>
                <w:szCs w:val="20"/>
              </w:rPr>
              <w:t>Yes</w:t>
            </w:r>
          </w:p>
        </w:tc>
      </w:tr>
      <w:tr w:rsidR="00A6108E" w:rsidTr="00680E7D">
        <w:trPr>
          <w:cantSplit/>
        </w:trPr>
        <w:tc>
          <w:tcPr>
            <w:tcW w:w="1820" w:type="dxa"/>
            <w:tcBorders>
              <w:left w:val="single" w:sz="4" w:space="0" w:color="000000"/>
              <w:bottom w:val="single" w:sz="4" w:space="0" w:color="000000"/>
            </w:tcBorders>
            <w:shd w:val="clear" w:color="auto" w:fill="auto"/>
          </w:tcPr>
          <w:p w:rsidR="00A6108E" w:rsidRDefault="00A6108E" w:rsidP="00680E7D">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A6108E" w:rsidRDefault="00A6108E" w:rsidP="00680E7D">
            <w:pPr>
              <w:pStyle w:val="BodyText"/>
              <w:snapToGrid w:val="0"/>
              <w:jc w:val="left"/>
              <w:rPr>
                <w:szCs w:val="20"/>
                <w:lang w:val="en-IN"/>
              </w:rPr>
            </w:pPr>
            <w:r>
              <w:rPr>
                <w:szCs w:val="20"/>
                <w:lang w:val="en-IN"/>
              </w:rPr>
              <w:t>User should be able to Save Action Log Successfully.</w:t>
            </w:r>
          </w:p>
        </w:tc>
      </w:tr>
    </w:tbl>
    <w:p w:rsidR="00A6108E" w:rsidRDefault="00A6108E" w:rsidP="00A6108E">
      <w:pPr>
        <w:pStyle w:val="BodyText"/>
      </w:pPr>
    </w:p>
    <w:p w:rsidR="00EF0844" w:rsidRDefault="00EF0844" w:rsidP="00A6108E">
      <w:pPr>
        <w:pStyle w:val="BodyText"/>
      </w:pPr>
    </w:p>
    <w:p w:rsidR="00EF0844" w:rsidRDefault="00EF0844" w:rsidP="00A6108E">
      <w:pPr>
        <w:pStyle w:val="BodyText"/>
      </w:pPr>
    </w:p>
    <w:p w:rsidR="00EF0844" w:rsidRDefault="00EF0844" w:rsidP="00A6108E">
      <w:pPr>
        <w:pStyle w:val="BodyText"/>
      </w:pPr>
    </w:p>
    <w:p w:rsidR="00EF0844" w:rsidRDefault="00EF0844" w:rsidP="00A6108E">
      <w:pPr>
        <w:pStyle w:val="BodyText"/>
      </w:pPr>
    </w:p>
    <w:p w:rsidR="00EF0844" w:rsidRDefault="00EF0844" w:rsidP="00A6108E">
      <w:pPr>
        <w:pStyle w:val="BodyText"/>
      </w:pPr>
    </w:p>
    <w:p w:rsidR="00EF0844" w:rsidRPr="00A6108E" w:rsidRDefault="00EF0844" w:rsidP="00A6108E">
      <w:pPr>
        <w:pStyle w:val="BodyText"/>
      </w:pPr>
    </w:p>
    <w:p w:rsidR="00733AF4" w:rsidRDefault="00A6108E" w:rsidP="00733AF4">
      <w:pPr>
        <w:pStyle w:val="Heading3"/>
      </w:pPr>
      <w:r>
        <w:lastRenderedPageBreak/>
        <w:t xml:space="preserve">Add </w:t>
      </w:r>
      <w:r w:rsidR="00733AF4">
        <w:t>A</w:t>
      </w:r>
      <w:r w:rsidR="008E7D8E">
        <w:t>ction Log through Home&gt;Day view&gt;Action Log</w:t>
      </w:r>
      <w:r w:rsidR="00733AF4">
        <w:t xml:space="preserve"> in Web App</w:t>
      </w:r>
    </w:p>
    <w:p w:rsidR="00733AF4" w:rsidRDefault="00733AF4" w:rsidP="00733AF4">
      <w:pPr>
        <w:pStyle w:val="BodyText"/>
      </w:pPr>
    </w:p>
    <w:tbl>
      <w:tblPr>
        <w:tblW w:w="9668" w:type="dxa"/>
        <w:tblInd w:w="108" w:type="dxa"/>
        <w:tblLayout w:type="fixed"/>
        <w:tblLook w:val="0000" w:firstRow="0" w:lastRow="0" w:firstColumn="0" w:lastColumn="0" w:noHBand="0" w:noVBand="0"/>
      </w:tblPr>
      <w:tblGrid>
        <w:gridCol w:w="1820"/>
        <w:gridCol w:w="7848"/>
      </w:tblGrid>
      <w:tr w:rsidR="00733AF4" w:rsidTr="00733AF4">
        <w:trPr>
          <w:cantSplit/>
        </w:trPr>
        <w:tc>
          <w:tcPr>
            <w:tcW w:w="1820" w:type="dxa"/>
            <w:tcBorders>
              <w:top w:val="single" w:sz="4" w:space="0" w:color="000000"/>
              <w:left w:val="single" w:sz="4" w:space="0" w:color="000000"/>
              <w:bottom w:val="single" w:sz="4" w:space="0" w:color="000000"/>
            </w:tcBorders>
            <w:shd w:val="clear" w:color="auto" w:fill="D9D9D9"/>
          </w:tcPr>
          <w:p w:rsidR="00733AF4" w:rsidRDefault="00733AF4" w:rsidP="00733AF4">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733AF4" w:rsidRDefault="00733AF4" w:rsidP="00733AF4">
            <w:pPr>
              <w:pStyle w:val="TableColumnTitle"/>
              <w:snapToGrid w:val="0"/>
              <w:jc w:val="left"/>
              <w:rPr>
                <w:szCs w:val="20"/>
              </w:rPr>
            </w:pPr>
            <w:r>
              <w:rPr>
                <w:szCs w:val="20"/>
              </w:rPr>
              <w:t>Description</w:t>
            </w:r>
          </w:p>
        </w:tc>
      </w:tr>
      <w:tr w:rsidR="00733AF4" w:rsidTr="00733AF4">
        <w:trPr>
          <w:cantSplit/>
          <w:trHeight w:val="133"/>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975102" w:rsidP="00733AF4">
            <w:pPr>
              <w:pStyle w:val="TableText"/>
              <w:snapToGrid w:val="0"/>
              <w:jc w:val="left"/>
              <w:rPr>
                <w:szCs w:val="20"/>
              </w:rPr>
            </w:pPr>
            <w:r>
              <w:rPr>
                <w:szCs w:val="20"/>
              </w:rPr>
              <w:t>RQ027</w:t>
            </w:r>
          </w:p>
        </w:tc>
      </w:tr>
      <w:tr w:rsidR="00733AF4" w:rsidTr="00733AF4">
        <w:trPr>
          <w:cantSplit/>
          <w:trHeight w:val="133"/>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576124" w:rsidP="00BD7E65">
            <w:pPr>
              <w:pStyle w:val="TableText"/>
              <w:snapToGrid w:val="0"/>
              <w:jc w:val="left"/>
              <w:rPr>
                <w:szCs w:val="20"/>
              </w:rPr>
            </w:pPr>
            <w:r>
              <w:rPr>
                <w:szCs w:val="20"/>
              </w:rPr>
              <w:t>Add</w:t>
            </w:r>
            <w:r w:rsidR="00733AF4">
              <w:rPr>
                <w:szCs w:val="20"/>
              </w:rPr>
              <w:t xml:space="preserve"> </w:t>
            </w:r>
            <w:r w:rsidR="00BD7E65">
              <w:rPr>
                <w:szCs w:val="20"/>
              </w:rPr>
              <w:t>Action Log</w:t>
            </w:r>
            <w:r w:rsidR="00733AF4">
              <w:rPr>
                <w:szCs w:val="20"/>
              </w:rPr>
              <w:t xml:space="preserve"> details</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NA</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576124" w:rsidP="006B61A3">
            <w:pPr>
              <w:pStyle w:val="TableText"/>
              <w:snapToGrid w:val="0"/>
              <w:jc w:val="left"/>
              <w:rPr>
                <w:szCs w:val="20"/>
              </w:rPr>
            </w:pPr>
            <w:r>
              <w:rPr>
                <w:szCs w:val="20"/>
              </w:rPr>
              <w:t>User can add</w:t>
            </w:r>
            <w:r w:rsidR="00733AF4">
              <w:rPr>
                <w:szCs w:val="20"/>
              </w:rPr>
              <w:t xml:space="preserve"> </w:t>
            </w:r>
            <w:r w:rsidR="006B61A3">
              <w:rPr>
                <w:szCs w:val="20"/>
              </w:rPr>
              <w:t>Action Log</w:t>
            </w:r>
            <w:r>
              <w:rPr>
                <w:szCs w:val="20"/>
              </w:rPr>
              <w:t xml:space="preserve"> details </w:t>
            </w:r>
            <w:proofErr w:type="gramStart"/>
            <w:r>
              <w:rPr>
                <w:szCs w:val="20"/>
              </w:rPr>
              <w:t>through  Add</w:t>
            </w:r>
            <w:proofErr w:type="gramEnd"/>
            <w:r>
              <w:rPr>
                <w:szCs w:val="20"/>
              </w:rPr>
              <w:t xml:space="preserve"> </w:t>
            </w:r>
            <w:r w:rsidR="00733AF4">
              <w:rPr>
                <w:szCs w:val="20"/>
              </w:rPr>
              <w:t>Button in web application.</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6B61A3" w:rsidP="00733AF4">
            <w:pPr>
              <w:pStyle w:val="TableText"/>
              <w:snapToGrid w:val="0"/>
              <w:jc w:val="left"/>
              <w:rPr>
                <w:szCs w:val="20"/>
              </w:rPr>
            </w:pPr>
            <w:r>
              <w:rPr>
                <w:szCs w:val="20"/>
              </w:rPr>
              <w:t>Log #,</w:t>
            </w:r>
            <w:r w:rsidR="005F58B8">
              <w:rPr>
                <w:szCs w:val="20"/>
              </w:rPr>
              <w:t>Action Initiated(</w:t>
            </w:r>
            <w:r>
              <w:rPr>
                <w:szCs w:val="20"/>
              </w:rPr>
              <w:t>Date/Time</w:t>
            </w:r>
            <w:r w:rsidR="005F58B8">
              <w:rPr>
                <w:szCs w:val="20"/>
              </w:rPr>
              <w:t>)</w:t>
            </w:r>
            <w:r>
              <w:rPr>
                <w:szCs w:val="20"/>
              </w:rPr>
              <w:t>, Action Required, Assign To, Action</w:t>
            </w:r>
            <w:r w:rsidR="008B75CE">
              <w:rPr>
                <w:szCs w:val="20"/>
              </w:rPr>
              <w:t>/T</w:t>
            </w:r>
            <w:r>
              <w:rPr>
                <w:szCs w:val="20"/>
              </w:rPr>
              <w:t>o</w:t>
            </w:r>
            <w:r w:rsidR="008B75CE">
              <w:rPr>
                <w:szCs w:val="20"/>
              </w:rPr>
              <w:t xml:space="preserve"> </w:t>
            </w:r>
            <w:r>
              <w:rPr>
                <w:szCs w:val="20"/>
              </w:rPr>
              <w:t>do, Action Performed,</w:t>
            </w:r>
            <w:r w:rsidR="008B75CE">
              <w:rPr>
                <w:szCs w:val="20"/>
              </w:rPr>
              <w:t xml:space="preserve"> </w:t>
            </w:r>
            <w:r>
              <w:rPr>
                <w:szCs w:val="20"/>
              </w:rPr>
              <w:t>Phone</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576124" w:rsidP="00733AF4">
            <w:pPr>
              <w:pStyle w:val="TableText"/>
              <w:snapToGrid w:val="0"/>
              <w:jc w:val="left"/>
              <w:rPr>
                <w:szCs w:val="20"/>
              </w:rPr>
            </w:pPr>
            <w:r>
              <w:rPr>
                <w:szCs w:val="20"/>
              </w:rPr>
              <w:t>Add</w:t>
            </w:r>
            <w:r w:rsidR="008B75CE">
              <w:rPr>
                <w:szCs w:val="20"/>
              </w:rPr>
              <w:t xml:space="preserve"> Action Log </w:t>
            </w:r>
            <w:r w:rsidR="00733AF4">
              <w:rPr>
                <w:szCs w:val="20"/>
              </w:rPr>
              <w:t>Successfully.</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Pr="00576124" w:rsidRDefault="00733AF4" w:rsidP="00576124">
            <w:pPr>
              <w:pStyle w:val="TableText"/>
              <w:numPr>
                <w:ilvl w:val="0"/>
                <w:numId w:val="10"/>
              </w:numPr>
              <w:rPr>
                <w:szCs w:val="20"/>
              </w:rPr>
            </w:pPr>
            <w:r>
              <w:rPr>
                <w:szCs w:val="20"/>
              </w:rPr>
              <w:t xml:space="preserve">User can </w:t>
            </w:r>
            <w:r w:rsidR="00576124">
              <w:rPr>
                <w:szCs w:val="20"/>
              </w:rPr>
              <w:t>add</w:t>
            </w:r>
            <w:r w:rsidR="008B75CE">
              <w:rPr>
                <w:szCs w:val="20"/>
              </w:rPr>
              <w:t xml:space="preserve"> Action Log</w:t>
            </w:r>
            <w:r>
              <w:rPr>
                <w:szCs w:val="20"/>
              </w:rPr>
              <w:t>.</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8B75CE" w:rsidP="00733AF4">
            <w:pPr>
              <w:pStyle w:val="TableText"/>
              <w:snapToGrid w:val="0"/>
              <w:jc w:val="left"/>
              <w:rPr>
                <w:szCs w:val="20"/>
              </w:rPr>
            </w:pPr>
            <w:r>
              <w:rPr>
                <w:szCs w:val="20"/>
              </w:rPr>
              <w:t>Log #,Date/Time, Action Required, Assign To, Action/To do, Action Performed, Phone</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NA</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NA</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NA</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Data will be visible to user, until app is in foreground.</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NA</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When user clicks on Save button, this event is triggered.</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numPr>
                <w:ilvl w:val="0"/>
                <w:numId w:val="8"/>
              </w:numPr>
              <w:snapToGrid w:val="0"/>
              <w:jc w:val="left"/>
              <w:rPr>
                <w:szCs w:val="20"/>
              </w:rPr>
            </w:pPr>
            <w:r>
              <w:rPr>
                <w:szCs w:val="20"/>
              </w:rPr>
              <w:t>Call register API (REST API) to server</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8B75CE" w:rsidP="00733AF4">
            <w:pPr>
              <w:pStyle w:val="TableText"/>
              <w:snapToGrid w:val="0"/>
              <w:jc w:val="left"/>
              <w:rPr>
                <w:szCs w:val="20"/>
              </w:rPr>
            </w:pPr>
            <w:r>
              <w:rPr>
                <w:szCs w:val="20"/>
              </w:rPr>
              <w:t xml:space="preserve">Log #, Date/Time, Action Required, Assign To, Action/To do, Action Performed, </w:t>
            </w:r>
            <w:proofErr w:type="gramStart"/>
            <w:r>
              <w:rPr>
                <w:szCs w:val="20"/>
              </w:rPr>
              <w:t>Phone</w:t>
            </w:r>
            <w:proofErr w:type="gramEnd"/>
            <w:r>
              <w:rPr>
                <w:szCs w:val="20"/>
              </w:rPr>
              <w:t xml:space="preserve"> </w:t>
            </w:r>
            <w:r w:rsidR="00733AF4">
              <w:rPr>
                <w:szCs w:val="20"/>
              </w:rPr>
              <w:t xml:space="preserve">are mandatory field. </w:t>
            </w:r>
            <w:r w:rsidR="005F58B8">
              <w:rPr>
                <w:szCs w:val="20"/>
              </w:rPr>
              <w:t>Standard phone number regex format is required</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Restful API handling</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NA</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Testability with respect to test environment</w:t>
            </w:r>
          </w:p>
          <w:p w:rsidR="00733AF4" w:rsidRDefault="00733AF4" w:rsidP="00733AF4">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Yes</w:t>
            </w:r>
          </w:p>
        </w:tc>
      </w:tr>
      <w:tr w:rsidR="00733AF4" w:rsidTr="00733AF4">
        <w:trPr>
          <w:cantSplit/>
        </w:trPr>
        <w:tc>
          <w:tcPr>
            <w:tcW w:w="1820" w:type="dxa"/>
            <w:tcBorders>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733AF4" w:rsidRDefault="00576124" w:rsidP="008B75CE">
            <w:pPr>
              <w:pStyle w:val="BodyText"/>
              <w:snapToGrid w:val="0"/>
              <w:jc w:val="left"/>
              <w:rPr>
                <w:szCs w:val="20"/>
                <w:lang w:val="en-IN"/>
              </w:rPr>
            </w:pPr>
            <w:r>
              <w:rPr>
                <w:szCs w:val="20"/>
                <w:lang w:val="en-IN"/>
              </w:rPr>
              <w:t>User should be able to add</w:t>
            </w:r>
            <w:r w:rsidR="00733AF4">
              <w:rPr>
                <w:szCs w:val="20"/>
                <w:lang w:val="en-IN"/>
              </w:rPr>
              <w:t xml:space="preserve"> </w:t>
            </w:r>
            <w:r w:rsidR="008B75CE">
              <w:rPr>
                <w:szCs w:val="20"/>
                <w:lang w:val="en-IN"/>
              </w:rPr>
              <w:t xml:space="preserve">Action Log </w:t>
            </w:r>
            <w:r w:rsidR="00733AF4">
              <w:rPr>
                <w:szCs w:val="20"/>
                <w:lang w:val="en-IN"/>
              </w:rPr>
              <w:t>Successfully.</w:t>
            </w:r>
          </w:p>
        </w:tc>
      </w:tr>
    </w:tbl>
    <w:p w:rsidR="00733AF4" w:rsidRDefault="00733AF4" w:rsidP="00733AF4">
      <w:pPr>
        <w:pStyle w:val="BodyText"/>
      </w:pPr>
    </w:p>
    <w:p w:rsidR="00576124" w:rsidRDefault="00576124" w:rsidP="00733AF4">
      <w:pPr>
        <w:pStyle w:val="BodyText"/>
      </w:pPr>
    </w:p>
    <w:p w:rsidR="00576124" w:rsidRDefault="00576124" w:rsidP="00733AF4">
      <w:pPr>
        <w:pStyle w:val="BodyText"/>
      </w:pPr>
    </w:p>
    <w:p w:rsidR="00576124" w:rsidRDefault="00576124" w:rsidP="00733AF4">
      <w:pPr>
        <w:pStyle w:val="BodyText"/>
      </w:pPr>
    </w:p>
    <w:p w:rsidR="00576124" w:rsidRDefault="00576124" w:rsidP="00733AF4">
      <w:pPr>
        <w:pStyle w:val="BodyText"/>
      </w:pPr>
    </w:p>
    <w:p w:rsidR="00576124" w:rsidRDefault="00576124" w:rsidP="00733AF4">
      <w:pPr>
        <w:pStyle w:val="BodyText"/>
      </w:pPr>
    </w:p>
    <w:p w:rsidR="00576124" w:rsidRDefault="00576124" w:rsidP="00733AF4">
      <w:pPr>
        <w:pStyle w:val="BodyText"/>
      </w:pPr>
    </w:p>
    <w:p w:rsidR="00576124" w:rsidRPr="00733AF4" w:rsidRDefault="00576124" w:rsidP="00733AF4">
      <w:pPr>
        <w:pStyle w:val="BodyText"/>
      </w:pPr>
    </w:p>
    <w:p w:rsidR="00733AF4" w:rsidRDefault="008E7D8E" w:rsidP="00733AF4">
      <w:pPr>
        <w:pStyle w:val="Heading3"/>
      </w:pPr>
      <w:r>
        <w:lastRenderedPageBreak/>
        <w:t xml:space="preserve">Profile Patient </w:t>
      </w:r>
      <w:r w:rsidR="00881374">
        <w:t>Insurance</w:t>
      </w:r>
      <w:r w:rsidR="00733AF4">
        <w:t xml:space="preserve"> through Home&gt;Day view&gt;</w:t>
      </w:r>
      <w:r w:rsidR="00881374">
        <w:t>Insurance</w:t>
      </w:r>
      <w:r w:rsidR="00733AF4">
        <w:t xml:space="preserve"> in Web App</w:t>
      </w:r>
    </w:p>
    <w:p w:rsidR="00733AF4" w:rsidRDefault="00733AF4" w:rsidP="00733AF4">
      <w:pPr>
        <w:pStyle w:val="BodyText"/>
      </w:pPr>
    </w:p>
    <w:tbl>
      <w:tblPr>
        <w:tblW w:w="9668" w:type="dxa"/>
        <w:tblInd w:w="108" w:type="dxa"/>
        <w:tblLayout w:type="fixed"/>
        <w:tblLook w:val="0000" w:firstRow="0" w:lastRow="0" w:firstColumn="0" w:lastColumn="0" w:noHBand="0" w:noVBand="0"/>
      </w:tblPr>
      <w:tblGrid>
        <w:gridCol w:w="1820"/>
        <w:gridCol w:w="7848"/>
      </w:tblGrid>
      <w:tr w:rsidR="00733AF4" w:rsidTr="00733AF4">
        <w:trPr>
          <w:cantSplit/>
        </w:trPr>
        <w:tc>
          <w:tcPr>
            <w:tcW w:w="1820" w:type="dxa"/>
            <w:tcBorders>
              <w:top w:val="single" w:sz="4" w:space="0" w:color="000000"/>
              <w:left w:val="single" w:sz="4" w:space="0" w:color="000000"/>
              <w:bottom w:val="single" w:sz="4" w:space="0" w:color="000000"/>
            </w:tcBorders>
            <w:shd w:val="clear" w:color="auto" w:fill="D9D9D9"/>
          </w:tcPr>
          <w:p w:rsidR="00733AF4" w:rsidRDefault="00733AF4" w:rsidP="00733AF4">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733AF4" w:rsidRDefault="00733AF4" w:rsidP="00733AF4">
            <w:pPr>
              <w:pStyle w:val="TableColumnTitle"/>
              <w:snapToGrid w:val="0"/>
              <w:jc w:val="left"/>
              <w:rPr>
                <w:szCs w:val="20"/>
              </w:rPr>
            </w:pPr>
            <w:r>
              <w:rPr>
                <w:szCs w:val="20"/>
              </w:rPr>
              <w:t>Description</w:t>
            </w:r>
          </w:p>
        </w:tc>
      </w:tr>
      <w:tr w:rsidR="00733AF4" w:rsidTr="00733AF4">
        <w:trPr>
          <w:cantSplit/>
          <w:trHeight w:val="133"/>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975102" w:rsidP="00733AF4">
            <w:pPr>
              <w:pStyle w:val="TableText"/>
              <w:snapToGrid w:val="0"/>
              <w:jc w:val="left"/>
              <w:rPr>
                <w:szCs w:val="20"/>
              </w:rPr>
            </w:pPr>
            <w:r>
              <w:rPr>
                <w:szCs w:val="20"/>
              </w:rPr>
              <w:t>RQ028</w:t>
            </w:r>
          </w:p>
        </w:tc>
      </w:tr>
      <w:tr w:rsidR="00733AF4" w:rsidTr="00733AF4">
        <w:trPr>
          <w:cantSplit/>
          <w:trHeight w:val="133"/>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3B76D5">
            <w:pPr>
              <w:pStyle w:val="TableText"/>
              <w:snapToGrid w:val="0"/>
              <w:jc w:val="left"/>
              <w:rPr>
                <w:szCs w:val="20"/>
              </w:rPr>
            </w:pPr>
            <w:r>
              <w:rPr>
                <w:szCs w:val="20"/>
              </w:rPr>
              <w:t xml:space="preserve">View </w:t>
            </w:r>
            <w:r w:rsidR="003B76D5">
              <w:rPr>
                <w:szCs w:val="20"/>
              </w:rPr>
              <w:t xml:space="preserve">Insurance </w:t>
            </w:r>
            <w:r>
              <w:rPr>
                <w:szCs w:val="20"/>
              </w:rPr>
              <w:t>details</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NA</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3B76D5">
            <w:pPr>
              <w:pStyle w:val="TableText"/>
              <w:snapToGrid w:val="0"/>
              <w:jc w:val="left"/>
              <w:rPr>
                <w:szCs w:val="20"/>
              </w:rPr>
            </w:pPr>
            <w:r>
              <w:rPr>
                <w:szCs w:val="20"/>
              </w:rPr>
              <w:t xml:space="preserve">User can save </w:t>
            </w:r>
            <w:r w:rsidR="003B76D5">
              <w:rPr>
                <w:szCs w:val="20"/>
              </w:rPr>
              <w:t>Insurance</w:t>
            </w:r>
            <w:r>
              <w:rPr>
                <w:szCs w:val="20"/>
              </w:rPr>
              <w:t xml:space="preserve"> details through Save Button in web application.</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3B76D5" w:rsidP="00733AF4">
            <w:pPr>
              <w:pStyle w:val="TableText"/>
              <w:snapToGrid w:val="0"/>
              <w:jc w:val="left"/>
              <w:rPr>
                <w:szCs w:val="20"/>
              </w:rPr>
            </w:pPr>
            <w:r>
              <w:rPr>
                <w:szCs w:val="20"/>
              </w:rPr>
              <w:t xml:space="preserve">Insurance Types, Individual Id,  </w:t>
            </w:r>
            <w:proofErr w:type="spellStart"/>
            <w:r>
              <w:rPr>
                <w:szCs w:val="20"/>
              </w:rPr>
              <w:t>AuthClaim</w:t>
            </w:r>
            <w:proofErr w:type="spellEnd"/>
            <w:r>
              <w:rPr>
                <w:szCs w:val="20"/>
              </w:rPr>
              <w:t xml:space="preserve"> #, Effective Dates, Secondary Insurance</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3B76D5">
            <w:pPr>
              <w:pStyle w:val="TableText"/>
              <w:snapToGrid w:val="0"/>
              <w:jc w:val="left"/>
              <w:rPr>
                <w:szCs w:val="20"/>
              </w:rPr>
            </w:pPr>
            <w:r>
              <w:rPr>
                <w:szCs w:val="20"/>
              </w:rPr>
              <w:t xml:space="preserve">Save </w:t>
            </w:r>
            <w:r w:rsidR="003B76D5">
              <w:rPr>
                <w:szCs w:val="20"/>
              </w:rPr>
              <w:t xml:space="preserve">Insurance </w:t>
            </w:r>
            <w:r>
              <w:rPr>
                <w:szCs w:val="20"/>
              </w:rPr>
              <w:t>Details Successfully.</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numPr>
                <w:ilvl w:val="0"/>
                <w:numId w:val="10"/>
              </w:numPr>
              <w:rPr>
                <w:szCs w:val="20"/>
              </w:rPr>
            </w:pPr>
            <w:r>
              <w:rPr>
                <w:szCs w:val="20"/>
              </w:rPr>
              <w:t xml:space="preserve">User can </w:t>
            </w:r>
            <w:r w:rsidR="003B76D5">
              <w:rPr>
                <w:szCs w:val="20"/>
              </w:rPr>
              <w:t>View Insurance</w:t>
            </w:r>
            <w:r>
              <w:rPr>
                <w:szCs w:val="20"/>
              </w:rPr>
              <w:t xml:space="preserve"> details.</w:t>
            </w:r>
          </w:p>
          <w:p w:rsidR="00733AF4" w:rsidRDefault="00733AF4" w:rsidP="00733AF4">
            <w:pPr>
              <w:pStyle w:val="TableText"/>
              <w:numPr>
                <w:ilvl w:val="0"/>
                <w:numId w:val="10"/>
              </w:numPr>
              <w:snapToGrid w:val="0"/>
              <w:jc w:val="left"/>
              <w:rPr>
                <w:szCs w:val="20"/>
              </w:rPr>
            </w:pPr>
            <w:r>
              <w:rPr>
                <w:szCs w:val="20"/>
              </w:rPr>
              <w:t xml:space="preserve">Upon Click on Save Button redirected to Day view page. </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3B76D5" w:rsidP="00733AF4">
            <w:pPr>
              <w:pStyle w:val="TableText"/>
              <w:snapToGrid w:val="0"/>
              <w:jc w:val="left"/>
              <w:rPr>
                <w:szCs w:val="20"/>
              </w:rPr>
            </w:pPr>
            <w:r>
              <w:rPr>
                <w:szCs w:val="20"/>
              </w:rPr>
              <w:t xml:space="preserve">Insurance Types, Individual Id,  </w:t>
            </w:r>
            <w:proofErr w:type="spellStart"/>
            <w:r>
              <w:rPr>
                <w:szCs w:val="20"/>
              </w:rPr>
              <w:t>AuthClaim</w:t>
            </w:r>
            <w:proofErr w:type="spellEnd"/>
            <w:r>
              <w:rPr>
                <w:szCs w:val="20"/>
              </w:rPr>
              <w:t xml:space="preserve"> #, Effective Dates, Secondary Insurance</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NA</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NA</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NA</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Data will be visible to user, until app is in foreground.</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NA</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When user clicks on Save button, this event is triggered.</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numPr>
                <w:ilvl w:val="0"/>
                <w:numId w:val="8"/>
              </w:numPr>
              <w:snapToGrid w:val="0"/>
              <w:jc w:val="left"/>
              <w:rPr>
                <w:szCs w:val="20"/>
              </w:rPr>
            </w:pPr>
            <w:r>
              <w:rPr>
                <w:szCs w:val="20"/>
              </w:rPr>
              <w:t>Call register API (REST API) to server</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3B76D5" w:rsidP="00733AF4">
            <w:pPr>
              <w:pStyle w:val="TableText"/>
              <w:snapToGrid w:val="0"/>
              <w:jc w:val="left"/>
              <w:rPr>
                <w:szCs w:val="20"/>
              </w:rPr>
            </w:pPr>
            <w:r>
              <w:rPr>
                <w:szCs w:val="20"/>
              </w:rPr>
              <w:t>Insurance Types, Individual Id</w:t>
            </w:r>
            <w:proofErr w:type="gramStart"/>
            <w:r>
              <w:rPr>
                <w:szCs w:val="20"/>
              </w:rPr>
              <w:t xml:space="preserve">,  </w:t>
            </w:r>
            <w:proofErr w:type="spellStart"/>
            <w:r>
              <w:rPr>
                <w:szCs w:val="20"/>
              </w:rPr>
              <w:t>AuthClaim</w:t>
            </w:r>
            <w:proofErr w:type="spellEnd"/>
            <w:proofErr w:type="gramEnd"/>
            <w:r>
              <w:rPr>
                <w:szCs w:val="20"/>
              </w:rPr>
              <w:t xml:space="preserve"> #, Effective Dates, Secondary Insurance </w:t>
            </w:r>
            <w:r w:rsidR="00733AF4">
              <w:rPr>
                <w:szCs w:val="20"/>
              </w:rPr>
              <w:t xml:space="preserve">are mandatory field. </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Restful API handling</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NA</w:t>
            </w:r>
          </w:p>
        </w:tc>
      </w:tr>
      <w:tr w:rsidR="00733AF4" w:rsidTr="00733AF4">
        <w:trPr>
          <w:cantSplit/>
        </w:trPr>
        <w:tc>
          <w:tcPr>
            <w:tcW w:w="1820" w:type="dxa"/>
            <w:tcBorders>
              <w:top w:val="single" w:sz="4" w:space="0" w:color="000000"/>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Testability with respect to test environment</w:t>
            </w:r>
          </w:p>
          <w:p w:rsidR="00733AF4" w:rsidRDefault="00733AF4" w:rsidP="00733AF4">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733AF4" w:rsidRDefault="00733AF4" w:rsidP="00733AF4">
            <w:pPr>
              <w:pStyle w:val="TableText"/>
              <w:snapToGrid w:val="0"/>
              <w:jc w:val="left"/>
              <w:rPr>
                <w:szCs w:val="20"/>
              </w:rPr>
            </w:pPr>
            <w:r>
              <w:rPr>
                <w:szCs w:val="20"/>
              </w:rPr>
              <w:t>Yes</w:t>
            </w:r>
          </w:p>
        </w:tc>
      </w:tr>
      <w:tr w:rsidR="00733AF4" w:rsidTr="00733AF4">
        <w:trPr>
          <w:cantSplit/>
        </w:trPr>
        <w:tc>
          <w:tcPr>
            <w:tcW w:w="1820" w:type="dxa"/>
            <w:tcBorders>
              <w:left w:val="single" w:sz="4" w:space="0" w:color="000000"/>
              <w:bottom w:val="single" w:sz="4" w:space="0" w:color="000000"/>
            </w:tcBorders>
            <w:shd w:val="clear" w:color="auto" w:fill="auto"/>
          </w:tcPr>
          <w:p w:rsidR="00733AF4" w:rsidRDefault="00733AF4" w:rsidP="00733AF4">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733AF4" w:rsidRDefault="00733AF4" w:rsidP="003B76D5">
            <w:pPr>
              <w:pStyle w:val="BodyText"/>
              <w:snapToGrid w:val="0"/>
              <w:jc w:val="left"/>
              <w:rPr>
                <w:szCs w:val="20"/>
                <w:lang w:val="en-IN"/>
              </w:rPr>
            </w:pPr>
            <w:r>
              <w:rPr>
                <w:szCs w:val="20"/>
                <w:lang w:val="en-IN"/>
              </w:rPr>
              <w:t xml:space="preserve">User should be able to Save </w:t>
            </w:r>
            <w:r w:rsidR="003B76D5">
              <w:rPr>
                <w:szCs w:val="20"/>
                <w:lang w:val="en-IN"/>
              </w:rPr>
              <w:t>Insurance</w:t>
            </w:r>
            <w:r>
              <w:rPr>
                <w:szCs w:val="20"/>
                <w:lang w:val="en-IN"/>
              </w:rPr>
              <w:t xml:space="preserve"> Details Successfully.</w:t>
            </w:r>
          </w:p>
        </w:tc>
      </w:tr>
    </w:tbl>
    <w:p w:rsidR="00733AF4" w:rsidRDefault="00733AF4" w:rsidP="00733AF4">
      <w:pPr>
        <w:pStyle w:val="BodyText"/>
      </w:pPr>
    </w:p>
    <w:p w:rsidR="003B76D5" w:rsidRDefault="003B76D5" w:rsidP="00733AF4">
      <w:pPr>
        <w:pStyle w:val="BodyText"/>
      </w:pPr>
    </w:p>
    <w:p w:rsidR="003B76D5" w:rsidRDefault="003B76D5" w:rsidP="00733AF4">
      <w:pPr>
        <w:pStyle w:val="BodyText"/>
      </w:pPr>
    </w:p>
    <w:p w:rsidR="003B76D5" w:rsidRDefault="003B76D5" w:rsidP="00733AF4">
      <w:pPr>
        <w:pStyle w:val="BodyText"/>
      </w:pPr>
    </w:p>
    <w:p w:rsidR="003B76D5" w:rsidRDefault="003B76D5" w:rsidP="00733AF4">
      <w:pPr>
        <w:pStyle w:val="BodyText"/>
      </w:pPr>
    </w:p>
    <w:p w:rsidR="00680E7D" w:rsidRDefault="00680E7D" w:rsidP="00733AF4">
      <w:pPr>
        <w:pStyle w:val="BodyText"/>
      </w:pPr>
    </w:p>
    <w:p w:rsidR="003B76D5" w:rsidRPr="00733AF4" w:rsidRDefault="003B76D5" w:rsidP="00733AF4">
      <w:pPr>
        <w:pStyle w:val="BodyText"/>
      </w:pPr>
    </w:p>
    <w:p w:rsidR="00881374" w:rsidRDefault="00337036" w:rsidP="00881374">
      <w:pPr>
        <w:pStyle w:val="Heading3"/>
      </w:pPr>
      <w:r>
        <w:lastRenderedPageBreak/>
        <w:t xml:space="preserve">Profile Patient </w:t>
      </w:r>
      <w:r w:rsidR="00881374">
        <w:t>Risk Factor through Home&gt;Day view&gt;Risk Factor in Web App</w:t>
      </w:r>
    </w:p>
    <w:p w:rsidR="003B76D5" w:rsidRPr="003B76D5" w:rsidRDefault="003B76D5" w:rsidP="003B76D5">
      <w:pPr>
        <w:pStyle w:val="BodyText"/>
      </w:pPr>
    </w:p>
    <w:tbl>
      <w:tblPr>
        <w:tblW w:w="9668" w:type="dxa"/>
        <w:tblInd w:w="108" w:type="dxa"/>
        <w:tblLayout w:type="fixed"/>
        <w:tblLook w:val="0000" w:firstRow="0" w:lastRow="0" w:firstColumn="0" w:lastColumn="0" w:noHBand="0" w:noVBand="0"/>
      </w:tblPr>
      <w:tblGrid>
        <w:gridCol w:w="1820"/>
        <w:gridCol w:w="7848"/>
      </w:tblGrid>
      <w:tr w:rsidR="00881374" w:rsidTr="00B67428">
        <w:trPr>
          <w:cantSplit/>
        </w:trPr>
        <w:tc>
          <w:tcPr>
            <w:tcW w:w="1820" w:type="dxa"/>
            <w:tcBorders>
              <w:top w:val="single" w:sz="4" w:space="0" w:color="000000"/>
              <w:left w:val="single" w:sz="4" w:space="0" w:color="000000"/>
              <w:bottom w:val="single" w:sz="4" w:space="0" w:color="000000"/>
            </w:tcBorders>
            <w:shd w:val="clear" w:color="auto" w:fill="D9D9D9"/>
          </w:tcPr>
          <w:p w:rsidR="00881374" w:rsidRDefault="00881374" w:rsidP="00B67428">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881374" w:rsidRDefault="00881374" w:rsidP="00B67428">
            <w:pPr>
              <w:pStyle w:val="TableColumnTitle"/>
              <w:snapToGrid w:val="0"/>
              <w:jc w:val="left"/>
              <w:rPr>
                <w:szCs w:val="20"/>
              </w:rPr>
            </w:pPr>
            <w:r>
              <w:rPr>
                <w:szCs w:val="20"/>
              </w:rPr>
              <w:t>Description</w:t>
            </w:r>
          </w:p>
        </w:tc>
      </w:tr>
      <w:tr w:rsidR="00881374" w:rsidTr="00B67428">
        <w:trPr>
          <w:cantSplit/>
          <w:trHeight w:val="133"/>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975102" w:rsidP="00B67428">
            <w:pPr>
              <w:pStyle w:val="TableText"/>
              <w:snapToGrid w:val="0"/>
              <w:jc w:val="left"/>
              <w:rPr>
                <w:szCs w:val="20"/>
              </w:rPr>
            </w:pPr>
            <w:r>
              <w:rPr>
                <w:szCs w:val="20"/>
              </w:rPr>
              <w:t>RQ029</w:t>
            </w:r>
          </w:p>
        </w:tc>
      </w:tr>
      <w:tr w:rsidR="00881374" w:rsidTr="00B67428">
        <w:trPr>
          <w:cantSplit/>
          <w:trHeight w:val="133"/>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881374" w:rsidP="00674430">
            <w:pPr>
              <w:pStyle w:val="TableText"/>
              <w:snapToGrid w:val="0"/>
              <w:jc w:val="left"/>
              <w:rPr>
                <w:szCs w:val="20"/>
              </w:rPr>
            </w:pPr>
            <w:r>
              <w:rPr>
                <w:szCs w:val="20"/>
              </w:rPr>
              <w:t xml:space="preserve">View </w:t>
            </w:r>
            <w:r w:rsidR="00674430">
              <w:rPr>
                <w:szCs w:val="20"/>
              </w:rPr>
              <w:t>Risk Factor details</w:t>
            </w:r>
          </w:p>
        </w:tc>
      </w:tr>
      <w:tr w:rsidR="00881374" w:rsidTr="00B67428">
        <w:trPr>
          <w:cantSplit/>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881374" w:rsidP="00B67428">
            <w:pPr>
              <w:pStyle w:val="TableText"/>
              <w:snapToGrid w:val="0"/>
              <w:jc w:val="left"/>
              <w:rPr>
                <w:szCs w:val="20"/>
              </w:rPr>
            </w:pPr>
            <w:r>
              <w:rPr>
                <w:szCs w:val="20"/>
              </w:rPr>
              <w:t>NA</w:t>
            </w:r>
          </w:p>
        </w:tc>
      </w:tr>
      <w:tr w:rsidR="00881374" w:rsidTr="00B67428">
        <w:trPr>
          <w:cantSplit/>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881374" w:rsidP="00674430">
            <w:pPr>
              <w:pStyle w:val="TableText"/>
              <w:snapToGrid w:val="0"/>
              <w:jc w:val="left"/>
              <w:rPr>
                <w:szCs w:val="20"/>
              </w:rPr>
            </w:pPr>
            <w:r>
              <w:rPr>
                <w:szCs w:val="20"/>
              </w:rPr>
              <w:t xml:space="preserve">User can save </w:t>
            </w:r>
            <w:r w:rsidR="00674430">
              <w:rPr>
                <w:szCs w:val="20"/>
              </w:rPr>
              <w:t xml:space="preserve">Risk Factor </w:t>
            </w:r>
            <w:r>
              <w:rPr>
                <w:szCs w:val="20"/>
              </w:rPr>
              <w:t>details through Save Button in web application.</w:t>
            </w:r>
          </w:p>
        </w:tc>
      </w:tr>
      <w:tr w:rsidR="00881374" w:rsidTr="00B67428">
        <w:trPr>
          <w:cantSplit/>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674430" w:rsidP="00B67428">
            <w:pPr>
              <w:pStyle w:val="TableText"/>
              <w:snapToGrid w:val="0"/>
              <w:jc w:val="left"/>
              <w:rPr>
                <w:szCs w:val="20"/>
              </w:rPr>
            </w:pPr>
            <w:r>
              <w:rPr>
                <w:szCs w:val="20"/>
              </w:rPr>
              <w:t>Primary condition, Secondary, Tertiary, Co- morbidities, ICD-10 Codes</w:t>
            </w:r>
          </w:p>
        </w:tc>
      </w:tr>
      <w:tr w:rsidR="00881374" w:rsidTr="00B67428">
        <w:trPr>
          <w:cantSplit/>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881374" w:rsidP="00674430">
            <w:pPr>
              <w:pStyle w:val="TableText"/>
              <w:snapToGrid w:val="0"/>
              <w:jc w:val="left"/>
              <w:rPr>
                <w:szCs w:val="20"/>
              </w:rPr>
            </w:pPr>
            <w:r>
              <w:rPr>
                <w:szCs w:val="20"/>
              </w:rPr>
              <w:t xml:space="preserve">Save </w:t>
            </w:r>
            <w:r w:rsidR="00674430">
              <w:rPr>
                <w:szCs w:val="20"/>
              </w:rPr>
              <w:t>Risk Factor details</w:t>
            </w:r>
            <w:r>
              <w:rPr>
                <w:szCs w:val="20"/>
              </w:rPr>
              <w:t xml:space="preserve"> Successfully.</w:t>
            </w:r>
          </w:p>
        </w:tc>
      </w:tr>
      <w:tr w:rsidR="00881374" w:rsidTr="00B67428">
        <w:trPr>
          <w:cantSplit/>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881374" w:rsidP="00B67428">
            <w:pPr>
              <w:pStyle w:val="TableText"/>
              <w:numPr>
                <w:ilvl w:val="0"/>
                <w:numId w:val="10"/>
              </w:numPr>
              <w:rPr>
                <w:szCs w:val="20"/>
              </w:rPr>
            </w:pPr>
            <w:r>
              <w:rPr>
                <w:szCs w:val="20"/>
              </w:rPr>
              <w:t xml:space="preserve">User can </w:t>
            </w:r>
            <w:r w:rsidR="00674430">
              <w:rPr>
                <w:szCs w:val="20"/>
              </w:rPr>
              <w:t>View Risk Factor</w:t>
            </w:r>
            <w:r>
              <w:rPr>
                <w:szCs w:val="20"/>
              </w:rPr>
              <w:t xml:space="preserve"> details.</w:t>
            </w:r>
          </w:p>
          <w:p w:rsidR="00881374" w:rsidRDefault="00881374" w:rsidP="00B67428">
            <w:pPr>
              <w:pStyle w:val="TableText"/>
              <w:numPr>
                <w:ilvl w:val="0"/>
                <w:numId w:val="10"/>
              </w:numPr>
              <w:snapToGrid w:val="0"/>
              <w:jc w:val="left"/>
              <w:rPr>
                <w:szCs w:val="20"/>
              </w:rPr>
            </w:pPr>
            <w:r>
              <w:rPr>
                <w:szCs w:val="20"/>
              </w:rPr>
              <w:t xml:space="preserve">Upon Click on Save Button redirected to Day view page. </w:t>
            </w:r>
          </w:p>
        </w:tc>
      </w:tr>
      <w:tr w:rsidR="00674430" w:rsidTr="00B67428">
        <w:trPr>
          <w:cantSplit/>
        </w:trPr>
        <w:tc>
          <w:tcPr>
            <w:tcW w:w="1820" w:type="dxa"/>
            <w:tcBorders>
              <w:top w:val="single" w:sz="4" w:space="0" w:color="000000"/>
              <w:left w:val="single" w:sz="4" w:space="0" w:color="000000"/>
              <w:bottom w:val="single" w:sz="4" w:space="0" w:color="000000"/>
            </w:tcBorders>
            <w:shd w:val="clear" w:color="auto" w:fill="auto"/>
          </w:tcPr>
          <w:p w:rsidR="00674430" w:rsidRDefault="00674430" w:rsidP="00674430">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74430" w:rsidRDefault="00674430" w:rsidP="00674430">
            <w:pPr>
              <w:pStyle w:val="TableText"/>
              <w:snapToGrid w:val="0"/>
              <w:jc w:val="left"/>
              <w:rPr>
                <w:szCs w:val="20"/>
              </w:rPr>
            </w:pPr>
            <w:r>
              <w:rPr>
                <w:szCs w:val="20"/>
              </w:rPr>
              <w:t>Primary condition, Secondary, Tertiary, Co- morbidities, ICD-10 Codes</w:t>
            </w:r>
          </w:p>
        </w:tc>
      </w:tr>
      <w:tr w:rsidR="00674430" w:rsidTr="00B67428">
        <w:trPr>
          <w:cantSplit/>
        </w:trPr>
        <w:tc>
          <w:tcPr>
            <w:tcW w:w="1820" w:type="dxa"/>
            <w:tcBorders>
              <w:top w:val="single" w:sz="4" w:space="0" w:color="000000"/>
              <w:left w:val="single" w:sz="4" w:space="0" w:color="000000"/>
              <w:bottom w:val="single" w:sz="4" w:space="0" w:color="000000"/>
            </w:tcBorders>
            <w:shd w:val="clear" w:color="auto" w:fill="auto"/>
          </w:tcPr>
          <w:p w:rsidR="00674430" w:rsidRDefault="00674430" w:rsidP="00674430">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74430" w:rsidRDefault="00674430" w:rsidP="00674430">
            <w:pPr>
              <w:pStyle w:val="TableText"/>
              <w:snapToGrid w:val="0"/>
              <w:jc w:val="left"/>
              <w:rPr>
                <w:szCs w:val="20"/>
              </w:rPr>
            </w:pPr>
            <w:r>
              <w:rPr>
                <w:szCs w:val="20"/>
              </w:rPr>
              <w:t>NA</w:t>
            </w:r>
          </w:p>
        </w:tc>
      </w:tr>
      <w:tr w:rsidR="00674430" w:rsidTr="00B67428">
        <w:trPr>
          <w:cantSplit/>
        </w:trPr>
        <w:tc>
          <w:tcPr>
            <w:tcW w:w="1820" w:type="dxa"/>
            <w:tcBorders>
              <w:top w:val="single" w:sz="4" w:space="0" w:color="000000"/>
              <w:left w:val="single" w:sz="4" w:space="0" w:color="000000"/>
              <w:bottom w:val="single" w:sz="4" w:space="0" w:color="000000"/>
            </w:tcBorders>
            <w:shd w:val="clear" w:color="auto" w:fill="auto"/>
          </w:tcPr>
          <w:p w:rsidR="00674430" w:rsidRDefault="00674430" w:rsidP="00674430">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74430" w:rsidRDefault="00674430" w:rsidP="00674430">
            <w:pPr>
              <w:pStyle w:val="TableText"/>
              <w:snapToGrid w:val="0"/>
              <w:jc w:val="left"/>
              <w:rPr>
                <w:szCs w:val="20"/>
              </w:rPr>
            </w:pPr>
            <w:r>
              <w:rPr>
                <w:szCs w:val="20"/>
              </w:rPr>
              <w:t>NA</w:t>
            </w:r>
          </w:p>
        </w:tc>
      </w:tr>
      <w:tr w:rsidR="00674430" w:rsidTr="00B67428">
        <w:trPr>
          <w:cantSplit/>
        </w:trPr>
        <w:tc>
          <w:tcPr>
            <w:tcW w:w="1820" w:type="dxa"/>
            <w:tcBorders>
              <w:top w:val="single" w:sz="4" w:space="0" w:color="000000"/>
              <w:left w:val="single" w:sz="4" w:space="0" w:color="000000"/>
              <w:bottom w:val="single" w:sz="4" w:space="0" w:color="000000"/>
            </w:tcBorders>
            <w:shd w:val="clear" w:color="auto" w:fill="auto"/>
          </w:tcPr>
          <w:p w:rsidR="00674430" w:rsidRDefault="00674430" w:rsidP="00674430">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74430" w:rsidRDefault="00674430" w:rsidP="00674430">
            <w:pPr>
              <w:pStyle w:val="TableText"/>
              <w:snapToGrid w:val="0"/>
              <w:jc w:val="left"/>
              <w:rPr>
                <w:szCs w:val="20"/>
              </w:rPr>
            </w:pPr>
            <w:r>
              <w:rPr>
                <w:szCs w:val="20"/>
              </w:rPr>
              <w:t>NA</w:t>
            </w:r>
          </w:p>
        </w:tc>
      </w:tr>
      <w:tr w:rsidR="00674430" w:rsidTr="00B67428">
        <w:trPr>
          <w:cantSplit/>
        </w:trPr>
        <w:tc>
          <w:tcPr>
            <w:tcW w:w="1820" w:type="dxa"/>
            <w:tcBorders>
              <w:top w:val="single" w:sz="4" w:space="0" w:color="000000"/>
              <w:left w:val="single" w:sz="4" w:space="0" w:color="000000"/>
              <w:bottom w:val="single" w:sz="4" w:space="0" w:color="000000"/>
            </w:tcBorders>
            <w:shd w:val="clear" w:color="auto" w:fill="auto"/>
          </w:tcPr>
          <w:p w:rsidR="00674430" w:rsidRDefault="00674430" w:rsidP="00674430">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74430" w:rsidRDefault="00674430" w:rsidP="00674430">
            <w:pPr>
              <w:pStyle w:val="TableText"/>
              <w:snapToGrid w:val="0"/>
              <w:jc w:val="left"/>
              <w:rPr>
                <w:szCs w:val="20"/>
              </w:rPr>
            </w:pPr>
            <w:r>
              <w:rPr>
                <w:szCs w:val="20"/>
              </w:rPr>
              <w:t>Data will be visible to user, until app is in foreground.</w:t>
            </w:r>
          </w:p>
        </w:tc>
      </w:tr>
      <w:tr w:rsidR="00674430" w:rsidTr="00B67428">
        <w:trPr>
          <w:cantSplit/>
        </w:trPr>
        <w:tc>
          <w:tcPr>
            <w:tcW w:w="1820" w:type="dxa"/>
            <w:tcBorders>
              <w:top w:val="single" w:sz="4" w:space="0" w:color="000000"/>
              <w:left w:val="single" w:sz="4" w:space="0" w:color="000000"/>
              <w:bottom w:val="single" w:sz="4" w:space="0" w:color="000000"/>
            </w:tcBorders>
            <w:shd w:val="clear" w:color="auto" w:fill="auto"/>
          </w:tcPr>
          <w:p w:rsidR="00674430" w:rsidRDefault="00674430" w:rsidP="00674430">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74430" w:rsidRDefault="00674430" w:rsidP="00674430">
            <w:pPr>
              <w:pStyle w:val="TableText"/>
              <w:snapToGrid w:val="0"/>
              <w:jc w:val="left"/>
              <w:rPr>
                <w:szCs w:val="20"/>
              </w:rPr>
            </w:pPr>
            <w:r>
              <w:rPr>
                <w:szCs w:val="20"/>
              </w:rPr>
              <w:t>NA</w:t>
            </w:r>
          </w:p>
        </w:tc>
      </w:tr>
      <w:tr w:rsidR="00674430" w:rsidTr="00B67428">
        <w:trPr>
          <w:cantSplit/>
        </w:trPr>
        <w:tc>
          <w:tcPr>
            <w:tcW w:w="1820" w:type="dxa"/>
            <w:tcBorders>
              <w:top w:val="single" w:sz="4" w:space="0" w:color="000000"/>
              <w:left w:val="single" w:sz="4" w:space="0" w:color="000000"/>
              <w:bottom w:val="single" w:sz="4" w:space="0" w:color="000000"/>
            </w:tcBorders>
            <w:shd w:val="clear" w:color="auto" w:fill="auto"/>
          </w:tcPr>
          <w:p w:rsidR="00674430" w:rsidRDefault="00674430" w:rsidP="00674430">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74430" w:rsidRDefault="00674430" w:rsidP="00674430">
            <w:pPr>
              <w:pStyle w:val="TableText"/>
              <w:snapToGrid w:val="0"/>
              <w:jc w:val="left"/>
              <w:rPr>
                <w:szCs w:val="20"/>
              </w:rPr>
            </w:pPr>
            <w:r>
              <w:rPr>
                <w:szCs w:val="20"/>
              </w:rPr>
              <w:t>When user clicks on Save button, this event is triggered.</w:t>
            </w:r>
          </w:p>
        </w:tc>
      </w:tr>
      <w:tr w:rsidR="00674430" w:rsidTr="00B67428">
        <w:trPr>
          <w:cantSplit/>
        </w:trPr>
        <w:tc>
          <w:tcPr>
            <w:tcW w:w="1820" w:type="dxa"/>
            <w:tcBorders>
              <w:top w:val="single" w:sz="4" w:space="0" w:color="000000"/>
              <w:left w:val="single" w:sz="4" w:space="0" w:color="000000"/>
              <w:bottom w:val="single" w:sz="4" w:space="0" w:color="000000"/>
            </w:tcBorders>
            <w:shd w:val="clear" w:color="auto" w:fill="auto"/>
          </w:tcPr>
          <w:p w:rsidR="00674430" w:rsidRDefault="00674430" w:rsidP="00674430">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74430" w:rsidRDefault="00674430" w:rsidP="00674430">
            <w:pPr>
              <w:pStyle w:val="TableText"/>
              <w:numPr>
                <w:ilvl w:val="0"/>
                <w:numId w:val="8"/>
              </w:numPr>
              <w:snapToGrid w:val="0"/>
              <w:jc w:val="left"/>
              <w:rPr>
                <w:szCs w:val="20"/>
              </w:rPr>
            </w:pPr>
            <w:r>
              <w:rPr>
                <w:szCs w:val="20"/>
              </w:rPr>
              <w:t>Call register API (REST API) to server</w:t>
            </w:r>
          </w:p>
        </w:tc>
      </w:tr>
      <w:tr w:rsidR="00674430" w:rsidTr="00B67428">
        <w:trPr>
          <w:cantSplit/>
        </w:trPr>
        <w:tc>
          <w:tcPr>
            <w:tcW w:w="1820" w:type="dxa"/>
            <w:tcBorders>
              <w:top w:val="single" w:sz="4" w:space="0" w:color="000000"/>
              <w:left w:val="single" w:sz="4" w:space="0" w:color="000000"/>
              <w:bottom w:val="single" w:sz="4" w:space="0" w:color="000000"/>
            </w:tcBorders>
            <w:shd w:val="clear" w:color="auto" w:fill="auto"/>
          </w:tcPr>
          <w:p w:rsidR="00674430" w:rsidRDefault="00674430" w:rsidP="00674430">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74430" w:rsidRDefault="00674430" w:rsidP="00674430">
            <w:pPr>
              <w:pStyle w:val="TableText"/>
              <w:snapToGrid w:val="0"/>
              <w:jc w:val="left"/>
              <w:rPr>
                <w:szCs w:val="20"/>
              </w:rPr>
            </w:pPr>
            <w:r>
              <w:rPr>
                <w:szCs w:val="20"/>
              </w:rPr>
              <w:t>Primary condition, Secondary, Tertiary, Co- morbidities, ICD-10 Codes are mandatory fields.</w:t>
            </w:r>
          </w:p>
        </w:tc>
      </w:tr>
      <w:tr w:rsidR="00674430" w:rsidTr="00B67428">
        <w:trPr>
          <w:cantSplit/>
        </w:trPr>
        <w:tc>
          <w:tcPr>
            <w:tcW w:w="1820" w:type="dxa"/>
            <w:tcBorders>
              <w:top w:val="single" w:sz="4" w:space="0" w:color="000000"/>
              <w:left w:val="single" w:sz="4" w:space="0" w:color="000000"/>
              <w:bottom w:val="single" w:sz="4" w:space="0" w:color="000000"/>
            </w:tcBorders>
            <w:shd w:val="clear" w:color="auto" w:fill="auto"/>
          </w:tcPr>
          <w:p w:rsidR="00674430" w:rsidRDefault="00674430" w:rsidP="00674430">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74430" w:rsidRDefault="00674430" w:rsidP="00674430">
            <w:pPr>
              <w:pStyle w:val="TableText"/>
              <w:snapToGrid w:val="0"/>
              <w:jc w:val="left"/>
              <w:rPr>
                <w:szCs w:val="20"/>
              </w:rPr>
            </w:pPr>
            <w:r>
              <w:rPr>
                <w:szCs w:val="20"/>
              </w:rPr>
              <w:t>Restful API handling</w:t>
            </w:r>
          </w:p>
        </w:tc>
      </w:tr>
      <w:tr w:rsidR="00674430" w:rsidTr="00B67428">
        <w:trPr>
          <w:cantSplit/>
        </w:trPr>
        <w:tc>
          <w:tcPr>
            <w:tcW w:w="1820" w:type="dxa"/>
            <w:tcBorders>
              <w:top w:val="single" w:sz="4" w:space="0" w:color="000000"/>
              <w:left w:val="single" w:sz="4" w:space="0" w:color="000000"/>
              <w:bottom w:val="single" w:sz="4" w:space="0" w:color="000000"/>
            </w:tcBorders>
            <w:shd w:val="clear" w:color="auto" w:fill="auto"/>
          </w:tcPr>
          <w:p w:rsidR="00674430" w:rsidRDefault="00674430" w:rsidP="00674430">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74430" w:rsidRDefault="00674430" w:rsidP="00674430">
            <w:pPr>
              <w:pStyle w:val="TableText"/>
              <w:snapToGrid w:val="0"/>
              <w:jc w:val="left"/>
              <w:rPr>
                <w:szCs w:val="20"/>
              </w:rPr>
            </w:pPr>
            <w:r>
              <w:rPr>
                <w:szCs w:val="20"/>
              </w:rPr>
              <w:t>NA</w:t>
            </w:r>
          </w:p>
        </w:tc>
      </w:tr>
      <w:tr w:rsidR="00674430" w:rsidTr="00B67428">
        <w:trPr>
          <w:cantSplit/>
        </w:trPr>
        <w:tc>
          <w:tcPr>
            <w:tcW w:w="1820" w:type="dxa"/>
            <w:tcBorders>
              <w:top w:val="single" w:sz="4" w:space="0" w:color="000000"/>
              <w:left w:val="single" w:sz="4" w:space="0" w:color="000000"/>
              <w:bottom w:val="single" w:sz="4" w:space="0" w:color="000000"/>
            </w:tcBorders>
            <w:shd w:val="clear" w:color="auto" w:fill="auto"/>
          </w:tcPr>
          <w:p w:rsidR="00674430" w:rsidRDefault="00674430" w:rsidP="00674430">
            <w:pPr>
              <w:pStyle w:val="TableText"/>
              <w:snapToGrid w:val="0"/>
              <w:jc w:val="left"/>
              <w:rPr>
                <w:szCs w:val="20"/>
              </w:rPr>
            </w:pPr>
            <w:r>
              <w:rPr>
                <w:szCs w:val="20"/>
              </w:rPr>
              <w:t>Testability with respect to test environment</w:t>
            </w:r>
          </w:p>
          <w:p w:rsidR="00674430" w:rsidRDefault="00674430" w:rsidP="00674430">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74430" w:rsidRDefault="00674430" w:rsidP="00674430">
            <w:pPr>
              <w:pStyle w:val="TableText"/>
              <w:snapToGrid w:val="0"/>
              <w:jc w:val="left"/>
              <w:rPr>
                <w:szCs w:val="20"/>
              </w:rPr>
            </w:pPr>
            <w:r>
              <w:rPr>
                <w:szCs w:val="20"/>
              </w:rPr>
              <w:t>Yes</w:t>
            </w:r>
          </w:p>
        </w:tc>
      </w:tr>
      <w:tr w:rsidR="00674430" w:rsidTr="00B67428">
        <w:trPr>
          <w:cantSplit/>
        </w:trPr>
        <w:tc>
          <w:tcPr>
            <w:tcW w:w="1820" w:type="dxa"/>
            <w:tcBorders>
              <w:left w:val="single" w:sz="4" w:space="0" w:color="000000"/>
              <w:bottom w:val="single" w:sz="4" w:space="0" w:color="000000"/>
            </w:tcBorders>
            <w:shd w:val="clear" w:color="auto" w:fill="auto"/>
          </w:tcPr>
          <w:p w:rsidR="00674430" w:rsidRDefault="00674430" w:rsidP="00674430">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674430" w:rsidRDefault="00674430" w:rsidP="00674430">
            <w:pPr>
              <w:pStyle w:val="BodyText"/>
              <w:snapToGrid w:val="0"/>
              <w:jc w:val="left"/>
              <w:rPr>
                <w:szCs w:val="20"/>
                <w:lang w:val="en-IN"/>
              </w:rPr>
            </w:pPr>
            <w:r>
              <w:rPr>
                <w:szCs w:val="20"/>
                <w:lang w:val="en-IN"/>
              </w:rPr>
              <w:t>User should be able to Save Risk Factor Details Successfully.</w:t>
            </w:r>
          </w:p>
        </w:tc>
      </w:tr>
    </w:tbl>
    <w:p w:rsidR="00881374" w:rsidRDefault="00881374" w:rsidP="00881374">
      <w:pPr>
        <w:pStyle w:val="BodyText"/>
      </w:pPr>
    </w:p>
    <w:p w:rsidR="00881374" w:rsidRDefault="00881374" w:rsidP="00881374">
      <w:pPr>
        <w:pStyle w:val="BodyText"/>
      </w:pPr>
    </w:p>
    <w:p w:rsidR="00881374" w:rsidRDefault="00881374" w:rsidP="00881374">
      <w:pPr>
        <w:pStyle w:val="BodyText"/>
      </w:pPr>
    </w:p>
    <w:p w:rsidR="00881374" w:rsidRDefault="00881374" w:rsidP="00881374">
      <w:pPr>
        <w:pStyle w:val="BodyText"/>
      </w:pPr>
    </w:p>
    <w:p w:rsidR="00881374" w:rsidRDefault="00881374" w:rsidP="00881374">
      <w:pPr>
        <w:pStyle w:val="BodyText"/>
      </w:pPr>
    </w:p>
    <w:p w:rsidR="00674430" w:rsidRDefault="00674430" w:rsidP="00881374">
      <w:pPr>
        <w:pStyle w:val="BodyText"/>
      </w:pPr>
    </w:p>
    <w:p w:rsidR="00674430" w:rsidRPr="00881374" w:rsidRDefault="00674430" w:rsidP="00881374">
      <w:pPr>
        <w:pStyle w:val="BodyText"/>
      </w:pPr>
    </w:p>
    <w:p w:rsidR="00680E7D" w:rsidRDefault="00337036" w:rsidP="00680E7D">
      <w:pPr>
        <w:pStyle w:val="Heading3"/>
      </w:pPr>
      <w:r>
        <w:lastRenderedPageBreak/>
        <w:t xml:space="preserve">Profile Patient </w:t>
      </w:r>
      <w:r w:rsidR="00680E7D">
        <w:t>Contact through Home&gt;Day view&gt;Contact in Web App</w:t>
      </w:r>
    </w:p>
    <w:p w:rsidR="00680E7D" w:rsidRDefault="00680E7D" w:rsidP="00680E7D">
      <w:pPr>
        <w:pStyle w:val="BodyText"/>
      </w:pPr>
    </w:p>
    <w:tbl>
      <w:tblPr>
        <w:tblW w:w="9668" w:type="dxa"/>
        <w:tblInd w:w="108" w:type="dxa"/>
        <w:tblLayout w:type="fixed"/>
        <w:tblLook w:val="0000" w:firstRow="0" w:lastRow="0" w:firstColumn="0" w:lastColumn="0" w:noHBand="0" w:noVBand="0"/>
      </w:tblPr>
      <w:tblGrid>
        <w:gridCol w:w="1820"/>
        <w:gridCol w:w="7848"/>
      </w:tblGrid>
      <w:tr w:rsidR="00680E7D" w:rsidTr="00680E7D">
        <w:trPr>
          <w:cantSplit/>
        </w:trPr>
        <w:tc>
          <w:tcPr>
            <w:tcW w:w="1820" w:type="dxa"/>
            <w:tcBorders>
              <w:top w:val="single" w:sz="4" w:space="0" w:color="000000"/>
              <w:left w:val="single" w:sz="4" w:space="0" w:color="000000"/>
              <w:bottom w:val="single" w:sz="4" w:space="0" w:color="000000"/>
            </w:tcBorders>
            <w:shd w:val="clear" w:color="auto" w:fill="D9D9D9"/>
          </w:tcPr>
          <w:p w:rsidR="00680E7D" w:rsidRDefault="00680E7D" w:rsidP="00680E7D">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680E7D" w:rsidRDefault="00680E7D" w:rsidP="00680E7D">
            <w:pPr>
              <w:pStyle w:val="TableColumnTitle"/>
              <w:snapToGrid w:val="0"/>
              <w:jc w:val="left"/>
              <w:rPr>
                <w:szCs w:val="20"/>
              </w:rPr>
            </w:pPr>
            <w:r>
              <w:rPr>
                <w:szCs w:val="20"/>
              </w:rPr>
              <w:t>Description</w:t>
            </w:r>
          </w:p>
        </w:tc>
      </w:tr>
      <w:tr w:rsidR="00680E7D" w:rsidTr="00680E7D">
        <w:trPr>
          <w:cantSplit/>
          <w:trHeight w:val="133"/>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975102" w:rsidP="00680E7D">
            <w:pPr>
              <w:pStyle w:val="TableText"/>
              <w:snapToGrid w:val="0"/>
              <w:jc w:val="left"/>
              <w:rPr>
                <w:szCs w:val="20"/>
              </w:rPr>
            </w:pPr>
            <w:r>
              <w:rPr>
                <w:szCs w:val="20"/>
              </w:rPr>
              <w:t>RQ0</w:t>
            </w:r>
            <w:r w:rsidR="00680E7D">
              <w:rPr>
                <w:szCs w:val="20"/>
              </w:rPr>
              <w:t>3</w:t>
            </w:r>
            <w:r>
              <w:rPr>
                <w:szCs w:val="20"/>
              </w:rPr>
              <w:t>0</w:t>
            </w:r>
          </w:p>
        </w:tc>
      </w:tr>
      <w:tr w:rsidR="00680E7D" w:rsidTr="00680E7D">
        <w:trPr>
          <w:cantSplit/>
          <w:trHeight w:val="133"/>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View Contact details</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NA</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User can save Contact details through Save Button in web application.</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proofErr w:type="spellStart"/>
            <w:r>
              <w:rPr>
                <w:szCs w:val="20"/>
              </w:rPr>
              <w:t>Speciality</w:t>
            </w:r>
            <w:proofErr w:type="spellEnd"/>
            <w:r>
              <w:rPr>
                <w:szCs w:val="20"/>
              </w:rPr>
              <w:t>, Name, Phone, Email</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5F58B8">
            <w:pPr>
              <w:pStyle w:val="TableText"/>
              <w:snapToGrid w:val="0"/>
              <w:jc w:val="left"/>
              <w:rPr>
                <w:szCs w:val="20"/>
              </w:rPr>
            </w:pPr>
            <w:r>
              <w:rPr>
                <w:szCs w:val="20"/>
              </w:rPr>
              <w:t xml:space="preserve">Save </w:t>
            </w:r>
            <w:r w:rsidR="005F58B8">
              <w:rPr>
                <w:szCs w:val="20"/>
              </w:rPr>
              <w:t>Contact</w:t>
            </w:r>
            <w:r>
              <w:rPr>
                <w:szCs w:val="20"/>
              </w:rPr>
              <w:t xml:space="preserve"> Details Successfully.</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numPr>
                <w:ilvl w:val="0"/>
                <w:numId w:val="10"/>
              </w:numPr>
              <w:rPr>
                <w:szCs w:val="20"/>
              </w:rPr>
            </w:pPr>
            <w:r>
              <w:rPr>
                <w:szCs w:val="20"/>
              </w:rPr>
              <w:t xml:space="preserve">User can </w:t>
            </w:r>
            <w:r w:rsidR="005F58B8">
              <w:rPr>
                <w:szCs w:val="20"/>
              </w:rPr>
              <w:t>view contact details</w:t>
            </w:r>
            <w:r>
              <w:rPr>
                <w:szCs w:val="20"/>
              </w:rPr>
              <w:t>.</w:t>
            </w:r>
          </w:p>
          <w:p w:rsidR="00680E7D" w:rsidRDefault="00680E7D" w:rsidP="00680E7D">
            <w:pPr>
              <w:pStyle w:val="TableText"/>
              <w:numPr>
                <w:ilvl w:val="0"/>
                <w:numId w:val="10"/>
              </w:numPr>
              <w:snapToGrid w:val="0"/>
              <w:jc w:val="left"/>
              <w:rPr>
                <w:szCs w:val="20"/>
              </w:rPr>
            </w:pPr>
            <w:r>
              <w:rPr>
                <w:szCs w:val="20"/>
              </w:rPr>
              <w:t xml:space="preserve">Upon Click on Save Button redirected to Day view page. </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proofErr w:type="spellStart"/>
            <w:r>
              <w:rPr>
                <w:szCs w:val="20"/>
              </w:rPr>
              <w:t>Speciality</w:t>
            </w:r>
            <w:proofErr w:type="spellEnd"/>
            <w:r>
              <w:rPr>
                <w:szCs w:val="20"/>
              </w:rPr>
              <w:t>, Name, Phone, Email</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NA</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NA</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NA</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Data will be visible to user, until app is in foreground.</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NA</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When user clicks on Save button, this event is triggered.</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numPr>
                <w:ilvl w:val="0"/>
                <w:numId w:val="8"/>
              </w:numPr>
              <w:snapToGrid w:val="0"/>
              <w:jc w:val="left"/>
              <w:rPr>
                <w:szCs w:val="20"/>
              </w:rPr>
            </w:pPr>
            <w:r>
              <w:rPr>
                <w:szCs w:val="20"/>
              </w:rPr>
              <w:t>Call register API (REST API) to server</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proofErr w:type="spellStart"/>
            <w:r>
              <w:rPr>
                <w:szCs w:val="20"/>
              </w:rPr>
              <w:t>Speciality</w:t>
            </w:r>
            <w:proofErr w:type="spellEnd"/>
            <w:r>
              <w:rPr>
                <w:szCs w:val="20"/>
              </w:rPr>
              <w:t xml:space="preserve">, Name, Phone, Email are mandatory field. </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Restful API handling</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NA</w:t>
            </w:r>
          </w:p>
        </w:tc>
      </w:tr>
      <w:tr w:rsidR="00680E7D" w:rsidTr="00680E7D">
        <w:trPr>
          <w:cantSplit/>
        </w:trPr>
        <w:tc>
          <w:tcPr>
            <w:tcW w:w="1820" w:type="dxa"/>
            <w:tcBorders>
              <w:top w:val="single" w:sz="4" w:space="0" w:color="000000"/>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Testability with respect to test environment</w:t>
            </w:r>
          </w:p>
          <w:p w:rsidR="00680E7D" w:rsidRDefault="00680E7D" w:rsidP="00680E7D">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680E7D" w:rsidRDefault="00680E7D" w:rsidP="00680E7D">
            <w:pPr>
              <w:pStyle w:val="TableText"/>
              <w:snapToGrid w:val="0"/>
              <w:jc w:val="left"/>
              <w:rPr>
                <w:szCs w:val="20"/>
              </w:rPr>
            </w:pPr>
            <w:r>
              <w:rPr>
                <w:szCs w:val="20"/>
              </w:rPr>
              <w:t>Yes</w:t>
            </w:r>
          </w:p>
        </w:tc>
      </w:tr>
      <w:tr w:rsidR="00680E7D" w:rsidTr="00680E7D">
        <w:trPr>
          <w:cantSplit/>
        </w:trPr>
        <w:tc>
          <w:tcPr>
            <w:tcW w:w="1820" w:type="dxa"/>
            <w:tcBorders>
              <w:left w:val="single" w:sz="4" w:space="0" w:color="000000"/>
              <w:bottom w:val="single" w:sz="4" w:space="0" w:color="000000"/>
            </w:tcBorders>
            <w:shd w:val="clear" w:color="auto" w:fill="auto"/>
          </w:tcPr>
          <w:p w:rsidR="00680E7D" w:rsidRDefault="00680E7D" w:rsidP="00680E7D">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680E7D" w:rsidRDefault="00680E7D" w:rsidP="00680E7D">
            <w:pPr>
              <w:pStyle w:val="BodyText"/>
              <w:snapToGrid w:val="0"/>
              <w:jc w:val="left"/>
              <w:rPr>
                <w:szCs w:val="20"/>
                <w:lang w:val="en-IN"/>
              </w:rPr>
            </w:pPr>
            <w:r>
              <w:rPr>
                <w:szCs w:val="20"/>
                <w:lang w:val="en-IN"/>
              </w:rPr>
              <w:t>User should be able to Save Contact Details Successfully.</w:t>
            </w:r>
          </w:p>
        </w:tc>
      </w:tr>
    </w:tbl>
    <w:p w:rsidR="00680E7D" w:rsidRDefault="00680E7D" w:rsidP="00680E7D">
      <w:pPr>
        <w:pStyle w:val="BodyText"/>
      </w:pPr>
    </w:p>
    <w:p w:rsidR="00680E7D" w:rsidRDefault="00680E7D" w:rsidP="00680E7D">
      <w:pPr>
        <w:pStyle w:val="BodyText"/>
      </w:pPr>
    </w:p>
    <w:p w:rsidR="00680E7D" w:rsidRDefault="00680E7D" w:rsidP="00680E7D">
      <w:pPr>
        <w:pStyle w:val="BodyText"/>
      </w:pPr>
    </w:p>
    <w:p w:rsidR="00680E7D" w:rsidRDefault="00680E7D" w:rsidP="00680E7D">
      <w:pPr>
        <w:pStyle w:val="BodyText"/>
      </w:pPr>
    </w:p>
    <w:p w:rsidR="00680E7D" w:rsidRDefault="00680E7D" w:rsidP="00680E7D">
      <w:pPr>
        <w:pStyle w:val="BodyText"/>
      </w:pPr>
    </w:p>
    <w:p w:rsidR="00680E7D" w:rsidRDefault="00680E7D" w:rsidP="00680E7D">
      <w:pPr>
        <w:pStyle w:val="BodyText"/>
      </w:pPr>
    </w:p>
    <w:p w:rsidR="00680E7D" w:rsidRDefault="00680E7D" w:rsidP="00680E7D">
      <w:pPr>
        <w:pStyle w:val="BodyText"/>
      </w:pPr>
    </w:p>
    <w:p w:rsidR="00680E7D" w:rsidRPr="00680E7D" w:rsidRDefault="00680E7D" w:rsidP="00680E7D">
      <w:pPr>
        <w:pStyle w:val="BodyText"/>
      </w:pPr>
    </w:p>
    <w:p w:rsidR="00881374" w:rsidRDefault="00680E7D" w:rsidP="00881374">
      <w:pPr>
        <w:pStyle w:val="Heading3"/>
      </w:pPr>
      <w:r>
        <w:lastRenderedPageBreak/>
        <w:t xml:space="preserve">Add </w:t>
      </w:r>
      <w:r w:rsidR="00881374">
        <w:t>Contact through Home&gt;Day view&gt;Contact in Web App</w:t>
      </w:r>
    </w:p>
    <w:p w:rsidR="00881374" w:rsidRDefault="00881374" w:rsidP="00881374">
      <w:pPr>
        <w:pStyle w:val="BodyText"/>
      </w:pPr>
    </w:p>
    <w:tbl>
      <w:tblPr>
        <w:tblW w:w="9668" w:type="dxa"/>
        <w:tblInd w:w="108" w:type="dxa"/>
        <w:tblLayout w:type="fixed"/>
        <w:tblLook w:val="0000" w:firstRow="0" w:lastRow="0" w:firstColumn="0" w:lastColumn="0" w:noHBand="0" w:noVBand="0"/>
      </w:tblPr>
      <w:tblGrid>
        <w:gridCol w:w="1820"/>
        <w:gridCol w:w="7848"/>
      </w:tblGrid>
      <w:tr w:rsidR="00881374" w:rsidTr="00B67428">
        <w:trPr>
          <w:cantSplit/>
        </w:trPr>
        <w:tc>
          <w:tcPr>
            <w:tcW w:w="1820" w:type="dxa"/>
            <w:tcBorders>
              <w:top w:val="single" w:sz="4" w:space="0" w:color="000000"/>
              <w:left w:val="single" w:sz="4" w:space="0" w:color="000000"/>
              <w:bottom w:val="single" w:sz="4" w:space="0" w:color="000000"/>
            </w:tcBorders>
            <w:shd w:val="clear" w:color="auto" w:fill="D9D9D9"/>
          </w:tcPr>
          <w:p w:rsidR="00881374" w:rsidRDefault="00881374" w:rsidP="00B67428">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881374" w:rsidRDefault="00881374" w:rsidP="00B67428">
            <w:pPr>
              <w:pStyle w:val="TableColumnTitle"/>
              <w:snapToGrid w:val="0"/>
              <w:jc w:val="left"/>
              <w:rPr>
                <w:szCs w:val="20"/>
              </w:rPr>
            </w:pPr>
            <w:r>
              <w:rPr>
                <w:szCs w:val="20"/>
              </w:rPr>
              <w:t>Description</w:t>
            </w:r>
          </w:p>
        </w:tc>
      </w:tr>
      <w:tr w:rsidR="00881374" w:rsidTr="00B67428">
        <w:trPr>
          <w:cantSplit/>
          <w:trHeight w:val="133"/>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975102" w:rsidP="00B67428">
            <w:pPr>
              <w:pStyle w:val="TableText"/>
              <w:snapToGrid w:val="0"/>
              <w:jc w:val="left"/>
              <w:rPr>
                <w:szCs w:val="20"/>
              </w:rPr>
            </w:pPr>
            <w:r>
              <w:rPr>
                <w:szCs w:val="20"/>
              </w:rPr>
              <w:t>RQ0</w:t>
            </w:r>
            <w:r w:rsidR="00881374">
              <w:rPr>
                <w:szCs w:val="20"/>
              </w:rPr>
              <w:t>3</w:t>
            </w:r>
            <w:r>
              <w:rPr>
                <w:szCs w:val="20"/>
              </w:rPr>
              <w:t>1</w:t>
            </w:r>
          </w:p>
        </w:tc>
      </w:tr>
      <w:tr w:rsidR="00881374" w:rsidTr="00B67428">
        <w:trPr>
          <w:cantSplit/>
          <w:trHeight w:val="133"/>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680E7D" w:rsidP="00674430">
            <w:pPr>
              <w:pStyle w:val="TableText"/>
              <w:snapToGrid w:val="0"/>
              <w:jc w:val="left"/>
              <w:rPr>
                <w:szCs w:val="20"/>
              </w:rPr>
            </w:pPr>
            <w:r>
              <w:rPr>
                <w:szCs w:val="20"/>
              </w:rPr>
              <w:t>Add</w:t>
            </w:r>
            <w:r w:rsidR="00881374">
              <w:rPr>
                <w:szCs w:val="20"/>
              </w:rPr>
              <w:t xml:space="preserve"> </w:t>
            </w:r>
            <w:r w:rsidR="00674430">
              <w:rPr>
                <w:szCs w:val="20"/>
              </w:rPr>
              <w:t>Contact</w:t>
            </w:r>
            <w:r w:rsidR="00881374">
              <w:rPr>
                <w:szCs w:val="20"/>
              </w:rPr>
              <w:t xml:space="preserve"> details</w:t>
            </w:r>
          </w:p>
        </w:tc>
      </w:tr>
      <w:tr w:rsidR="00881374" w:rsidTr="00B67428">
        <w:trPr>
          <w:cantSplit/>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881374" w:rsidP="00B67428">
            <w:pPr>
              <w:pStyle w:val="TableText"/>
              <w:snapToGrid w:val="0"/>
              <w:jc w:val="left"/>
              <w:rPr>
                <w:szCs w:val="20"/>
              </w:rPr>
            </w:pPr>
            <w:r>
              <w:rPr>
                <w:szCs w:val="20"/>
              </w:rPr>
              <w:t>NA</w:t>
            </w:r>
          </w:p>
        </w:tc>
      </w:tr>
      <w:tr w:rsidR="00881374" w:rsidTr="00B67428">
        <w:trPr>
          <w:cantSplit/>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881374" w:rsidP="00680E7D">
            <w:pPr>
              <w:pStyle w:val="TableText"/>
              <w:snapToGrid w:val="0"/>
              <w:jc w:val="left"/>
              <w:rPr>
                <w:szCs w:val="20"/>
              </w:rPr>
            </w:pPr>
            <w:r>
              <w:rPr>
                <w:szCs w:val="20"/>
              </w:rPr>
              <w:t xml:space="preserve">User can </w:t>
            </w:r>
            <w:r w:rsidR="00680E7D">
              <w:rPr>
                <w:szCs w:val="20"/>
              </w:rPr>
              <w:t>Add</w:t>
            </w:r>
            <w:r>
              <w:rPr>
                <w:szCs w:val="20"/>
              </w:rPr>
              <w:t xml:space="preserve"> </w:t>
            </w:r>
            <w:r w:rsidR="00674430">
              <w:rPr>
                <w:szCs w:val="20"/>
              </w:rPr>
              <w:t>Contact</w:t>
            </w:r>
            <w:r>
              <w:rPr>
                <w:szCs w:val="20"/>
              </w:rPr>
              <w:t xml:space="preserve"> details through </w:t>
            </w:r>
            <w:r w:rsidR="00680E7D">
              <w:rPr>
                <w:szCs w:val="20"/>
              </w:rPr>
              <w:t>Add</w:t>
            </w:r>
            <w:r>
              <w:rPr>
                <w:szCs w:val="20"/>
              </w:rPr>
              <w:t xml:space="preserve"> Button in web application.</w:t>
            </w:r>
          </w:p>
        </w:tc>
      </w:tr>
      <w:tr w:rsidR="00881374" w:rsidTr="00B67428">
        <w:trPr>
          <w:cantSplit/>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674430" w:rsidP="00B67428">
            <w:pPr>
              <w:pStyle w:val="TableText"/>
              <w:snapToGrid w:val="0"/>
              <w:jc w:val="left"/>
              <w:rPr>
                <w:szCs w:val="20"/>
              </w:rPr>
            </w:pPr>
            <w:proofErr w:type="spellStart"/>
            <w:r>
              <w:rPr>
                <w:szCs w:val="20"/>
              </w:rPr>
              <w:t>Speciality</w:t>
            </w:r>
            <w:proofErr w:type="spellEnd"/>
            <w:r>
              <w:rPr>
                <w:szCs w:val="20"/>
              </w:rPr>
              <w:t>, Name, Phone, Email</w:t>
            </w:r>
          </w:p>
        </w:tc>
      </w:tr>
      <w:tr w:rsidR="00881374" w:rsidTr="00B67428">
        <w:trPr>
          <w:cantSplit/>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680E7D" w:rsidP="00B67428">
            <w:pPr>
              <w:pStyle w:val="TableText"/>
              <w:snapToGrid w:val="0"/>
              <w:jc w:val="left"/>
              <w:rPr>
                <w:szCs w:val="20"/>
              </w:rPr>
            </w:pPr>
            <w:r>
              <w:rPr>
                <w:szCs w:val="20"/>
              </w:rPr>
              <w:t>Add Contact</w:t>
            </w:r>
            <w:r w:rsidR="00881374">
              <w:rPr>
                <w:szCs w:val="20"/>
              </w:rPr>
              <w:t xml:space="preserve"> Details Successfully.</w:t>
            </w:r>
          </w:p>
        </w:tc>
      </w:tr>
      <w:tr w:rsidR="00881374" w:rsidTr="00B67428">
        <w:trPr>
          <w:cantSplit/>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Pr="00680E7D" w:rsidRDefault="00881374" w:rsidP="00680E7D">
            <w:pPr>
              <w:pStyle w:val="TableText"/>
              <w:numPr>
                <w:ilvl w:val="0"/>
                <w:numId w:val="10"/>
              </w:numPr>
              <w:rPr>
                <w:szCs w:val="20"/>
              </w:rPr>
            </w:pPr>
            <w:r>
              <w:rPr>
                <w:szCs w:val="20"/>
              </w:rPr>
              <w:t xml:space="preserve">User can </w:t>
            </w:r>
            <w:r w:rsidR="00680E7D">
              <w:rPr>
                <w:szCs w:val="20"/>
              </w:rPr>
              <w:t>add Contact</w:t>
            </w:r>
            <w:r>
              <w:rPr>
                <w:szCs w:val="20"/>
              </w:rPr>
              <w:t xml:space="preserve"> details.</w:t>
            </w:r>
          </w:p>
        </w:tc>
      </w:tr>
      <w:tr w:rsidR="00881374" w:rsidTr="00B67428">
        <w:trPr>
          <w:cantSplit/>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674430" w:rsidP="00B67428">
            <w:pPr>
              <w:pStyle w:val="TableText"/>
              <w:snapToGrid w:val="0"/>
              <w:jc w:val="left"/>
              <w:rPr>
                <w:szCs w:val="20"/>
              </w:rPr>
            </w:pPr>
            <w:proofErr w:type="spellStart"/>
            <w:r>
              <w:rPr>
                <w:szCs w:val="20"/>
              </w:rPr>
              <w:t>Speciality</w:t>
            </w:r>
            <w:proofErr w:type="spellEnd"/>
            <w:r>
              <w:rPr>
                <w:szCs w:val="20"/>
              </w:rPr>
              <w:t>, Name, Phone, Email</w:t>
            </w:r>
          </w:p>
        </w:tc>
      </w:tr>
      <w:tr w:rsidR="00881374" w:rsidTr="00B67428">
        <w:trPr>
          <w:cantSplit/>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881374" w:rsidP="00B67428">
            <w:pPr>
              <w:pStyle w:val="TableText"/>
              <w:snapToGrid w:val="0"/>
              <w:jc w:val="left"/>
              <w:rPr>
                <w:szCs w:val="20"/>
              </w:rPr>
            </w:pPr>
            <w:r>
              <w:rPr>
                <w:szCs w:val="20"/>
              </w:rPr>
              <w:t>NA</w:t>
            </w:r>
          </w:p>
        </w:tc>
      </w:tr>
      <w:tr w:rsidR="00881374" w:rsidTr="00B67428">
        <w:trPr>
          <w:cantSplit/>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881374" w:rsidP="00B67428">
            <w:pPr>
              <w:pStyle w:val="TableText"/>
              <w:snapToGrid w:val="0"/>
              <w:jc w:val="left"/>
              <w:rPr>
                <w:szCs w:val="20"/>
              </w:rPr>
            </w:pPr>
            <w:r>
              <w:rPr>
                <w:szCs w:val="20"/>
              </w:rPr>
              <w:t>NA</w:t>
            </w:r>
          </w:p>
        </w:tc>
      </w:tr>
      <w:tr w:rsidR="00881374" w:rsidTr="00B67428">
        <w:trPr>
          <w:cantSplit/>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881374" w:rsidP="00B67428">
            <w:pPr>
              <w:pStyle w:val="TableText"/>
              <w:snapToGrid w:val="0"/>
              <w:jc w:val="left"/>
              <w:rPr>
                <w:szCs w:val="20"/>
              </w:rPr>
            </w:pPr>
            <w:r>
              <w:rPr>
                <w:szCs w:val="20"/>
              </w:rPr>
              <w:t>NA</w:t>
            </w:r>
          </w:p>
        </w:tc>
      </w:tr>
      <w:tr w:rsidR="00881374" w:rsidTr="00B67428">
        <w:trPr>
          <w:cantSplit/>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881374" w:rsidP="00B67428">
            <w:pPr>
              <w:pStyle w:val="TableText"/>
              <w:snapToGrid w:val="0"/>
              <w:jc w:val="left"/>
              <w:rPr>
                <w:szCs w:val="20"/>
              </w:rPr>
            </w:pPr>
            <w:r>
              <w:rPr>
                <w:szCs w:val="20"/>
              </w:rPr>
              <w:t>Data will be visible to user, until app is in foreground.</w:t>
            </w:r>
          </w:p>
        </w:tc>
      </w:tr>
      <w:tr w:rsidR="00881374" w:rsidTr="00B67428">
        <w:trPr>
          <w:cantSplit/>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881374" w:rsidP="00B67428">
            <w:pPr>
              <w:pStyle w:val="TableText"/>
              <w:snapToGrid w:val="0"/>
              <w:jc w:val="left"/>
              <w:rPr>
                <w:szCs w:val="20"/>
              </w:rPr>
            </w:pPr>
            <w:r>
              <w:rPr>
                <w:szCs w:val="20"/>
              </w:rPr>
              <w:t>NA</w:t>
            </w:r>
          </w:p>
        </w:tc>
      </w:tr>
      <w:tr w:rsidR="00881374" w:rsidTr="00B67428">
        <w:trPr>
          <w:cantSplit/>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881374" w:rsidP="00680E7D">
            <w:pPr>
              <w:pStyle w:val="TableText"/>
              <w:snapToGrid w:val="0"/>
              <w:jc w:val="left"/>
              <w:rPr>
                <w:szCs w:val="20"/>
              </w:rPr>
            </w:pPr>
            <w:r>
              <w:rPr>
                <w:szCs w:val="20"/>
              </w:rPr>
              <w:t xml:space="preserve">When user clicks on </w:t>
            </w:r>
            <w:r w:rsidR="00680E7D">
              <w:rPr>
                <w:szCs w:val="20"/>
              </w:rPr>
              <w:t>Add</w:t>
            </w:r>
            <w:r>
              <w:rPr>
                <w:szCs w:val="20"/>
              </w:rPr>
              <w:t xml:space="preserve"> button, this event is triggered.</w:t>
            </w:r>
          </w:p>
        </w:tc>
      </w:tr>
      <w:tr w:rsidR="00881374" w:rsidTr="00B67428">
        <w:trPr>
          <w:cantSplit/>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881374" w:rsidP="00B67428">
            <w:pPr>
              <w:pStyle w:val="TableText"/>
              <w:numPr>
                <w:ilvl w:val="0"/>
                <w:numId w:val="8"/>
              </w:numPr>
              <w:snapToGrid w:val="0"/>
              <w:jc w:val="left"/>
              <w:rPr>
                <w:szCs w:val="20"/>
              </w:rPr>
            </w:pPr>
            <w:r>
              <w:rPr>
                <w:szCs w:val="20"/>
              </w:rPr>
              <w:t>Call register API (REST API) to server</w:t>
            </w:r>
          </w:p>
        </w:tc>
      </w:tr>
      <w:tr w:rsidR="00881374" w:rsidTr="00B67428">
        <w:trPr>
          <w:cantSplit/>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C1498A" w:rsidP="00B67428">
            <w:pPr>
              <w:pStyle w:val="TableText"/>
              <w:snapToGrid w:val="0"/>
              <w:jc w:val="left"/>
              <w:rPr>
                <w:szCs w:val="20"/>
              </w:rPr>
            </w:pPr>
            <w:proofErr w:type="spellStart"/>
            <w:r>
              <w:rPr>
                <w:szCs w:val="20"/>
              </w:rPr>
              <w:t>Speciality</w:t>
            </w:r>
            <w:proofErr w:type="spellEnd"/>
            <w:r>
              <w:rPr>
                <w:szCs w:val="20"/>
              </w:rPr>
              <w:t xml:space="preserve">, Name, Phone, Email </w:t>
            </w:r>
            <w:r w:rsidR="00881374">
              <w:rPr>
                <w:szCs w:val="20"/>
              </w:rPr>
              <w:t xml:space="preserve">are mandatory field. </w:t>
            </w:r>
          </w:p>
        </w:tc>
      </w:tr>
      <w:tr w:rsidR="00881374" w:rsidTr="00B67428">
        <w:trPr>
          <w:cantSplit/>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881374" w:rsidP="00B67428">
            <w:pPr>
              <w:pStyle w:val="TableText"/>
              <w:snapToGrid w:val="0"/>
              <w:jc w:val="left"/>
              <w:rPr>
                <w:szCs w:val="20"/>
              </w:rPr>
            </w:pPr>
            <w:r>
              <w:rPr>
                <w:szCs w:val="20"/>
              </w:rPr>
              <w:t>Restful API handling</w:t>
            </w:r>
          </w:p>
        </w:tc>
      </w:tr>
      <w:tr w:rsidR="00881374" w:rsidTr="00B67428">
        <w:trPr>
          <w:cantSplit/>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881374" w:rsidP="00B67428">
            <w:pPr>
              <w:pStyle w:val="TableText"/>
              <w:snapToGrid w:val="0"/>
              <w:jc w:val="left"/>
              <w:rPr>
                <w:szCs w:val="20"/>
              </w:rPr>
            </w:pPr>
            <w:r>
              <w:rPr>
                <w:szCs w:val="20"/>
              </w:rPr>
              <w:t>NA</w:t>
            </w:r>
          </w:p>
        </w:tc>
      </w:tr>
      <w:tr w:rsidR="00881374" w:rsidTr="00B67428">
        <w:trPr>
          <w:cantSplit/>
        </w:trPr>
        <w:tc>
          <w:tcPr>
            <w:tcW w:w="1820" w:type="dxa"/>
            <w:tcBorders>
              <w:top w:val="single" w:sz="4" w:space="0" w:color="000000"/>
              <w:left w:val="single" w:sz="4" w:space="0" w:color="000000"/>
              <w:bottom w:val="single" w:sz="4" w:space="0" w:color="000000"/>
            </w:tcBorders>
            <w:shd w:val="clear" w:color="auto" w:fill="auto"/>
          </w:tcPr>
          <w:p w:rsidR="00881374" w:rsidRDefault="00881374" w:rsidP="00B67428">
            <w:pPr>
              <w:pStyle w:val="TableText"/>
              <w:snapToGrid w:val="0"/>
              <w:jc w:val="left"/>
              <w:rPr>
                <w:szCs w:val="20"/>
              </w:rPr>
            </w:pPr>
            <w:r>
              <w:rPr>
                <w:szCs w:val="20"/>
              </w:rPr>
              <w:t>Testability with respect to test environment</w:t>
            </w:r>
          </w:p>
          <w:p w:rsidR="00881374" w:rsidRDefault="00881374" w:rsidP="00B67428">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881374" w:rsidRDefault="00881374" w:rsidP="00B67428">
            <w:pPr>
              <w:pStyle w:val="TableText"/>
              <w:snapToGrid w:val="0"/>
              <w:jc w:val="left"/>
              <w:rPr>
                <w:szCs w:val="20"/>
              </w:rPr>
            </w:pPr>
            <w:r>
              <w:rPr>
                <w:szCs w:val="20"/>
              </w:rPr>
              <w:t>Yes</w:t>
            </w:r>
          </w:p>
        </w:tc>
      </w:tr>
      <w:tr w:rsidR="00881374" w:rsidTr="00B67428">
        <w:trPr>
          <w:cantSplit/>
        </w:trPr>
        <w:tc>
          <w:tcPr>
            <w:tcW w:w="1820" w:type="dxa"/>
            <w:tcBorders>
              <w:left w:val="single" w:sz="4" w:space="0" w:color="000000"/>
              <w:bottom w:val="single" w:sz="4" w:space="0" w:color="000000"/>
            </w:tcBorders>
            <w:shd w:val="clear" w:color="auto" w:fill="auto"/>
          </w:tcPr>
          <w:p w:rsidR="00881374" w:rsidRDefault="00881374" w:rsidP="00B67428">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881374" w:rsidRDefault="00881374" w:rsidP="00680E7D">
            <w:pPr>
              <w:pStyle w:val="BodyText"/>
              <w:snapToGrid w:val="0"/>
              <w:jc w:val="left"/>
              <w:rPr>
                <w:szCs w:val="20"/>
                <w:lang w:val="en-IN"/>
              </w:rPr>
            </w:pPr>
            <w:r>
              <w:rPr>
                <w:szCs w:val="20"/>
                <w:lang w:val="en-IN"/>
              </w:rPr>
              <w:t xml:space="preserve">User should be able to </w:t>
            </w:r>
            <w:r w:rsidR="00680E7D">
              <w:rPr>
                <w:szCs w:val="20"/>
                <w:lang w:val="en-IN"/>
              </w:rPr>
              <w:t>Add</w:t>
            </w:r>
            <w:r>
              <w:rPr>
                <w:szCs w:val="20"/>
                <w:lang w:val="en-IN"/>
              </w:rPr>
              <w:t xml:space="preserve"> </w:t>
            </w:r>
            <w:r w:rsidR="00C1498A">
              <w:rPr>
                <w:szCs w:val="20"/>
                <w:lang w:val="en-IN"/>
              </w:rPr>
              <w:t>Contact</w:t>
            </w:r>
            <w:r>
              <w:rPr>
                <w:szCs w:val="20"/>
                <w:lang w:val="en-IN"/>
              </w:rPr>
              <w:t xml:space="preserve"> Details Successfully.</w:t>
            </w:r>
          </w:p>
        </w:tc>
      </w:tr>
    </w:tbl>
    <w:p w:rsidR="00881374" w:rsidRDefault="00881374" w:rsidP="00881374">
      <w:pPr>
        <w:pStyle w:val="BodyText"/>
      </w:pPr>
    </w:p>
    <w:p w:rsidR="00881374" w:rsidRDefault="00881374" w:rsidP="00881374">
      <w:pPr>
        <w:pStyle w:val="BodyText"/>
      </w:pPr>
    </w:p>
    <w:p w:rsidR="00881374" w:rsidRDefault="00881374" w:rsidP="00881374">
      <w:pPr>
        <w:pStyle w:val="BodyText"/>
      </w:pPr>
    </w:p>
    <w:p w:rsidR="00C1498A" w:rsidRDefault="00C1498A" w:rsidP="00881374">
      <w:pPr>
        <w:pStyle w:val="BodyText"/>
      </w:pPr>
    </w:p>
    <w:p w:rsidR="00C1498A" w:rsidRDefault="00C1498A" w:rsidP="00881374">
      <w:pPr>
        <w:pStyle w:val="BodyText"/>
      </w:pPr>
    </w:p>
    <w:p w:rsidR="00C1498A" w:rsidRDefault="00680E7D" w:rsidP="00881374">
      <w:pPr>
        <w:pStyle w:val="BodyText"/>
      </w:pPr>
      <w:r>
        <w:br/>
      </w:r>
    </w:p>
    <w:p w:rsidR="00881374" w:rsidRPr="00881374" w:rsidRDefault="00881374" w:rsidP="00881374">
      <w:pPr>
        <w:pStyle w:val="BodyText"/>
      </w:pPr>
    </w:p>
    <w:p w:rsidR="00163284" w:rsidRDefault="00337036" w:rsidP="00163284">
      <w:pPr>
        <w:pStyle w:val="Heading3"/>
      </w:pPr>
      <w:r>
        <w:lastRenderedPageBreak/>
        <w:t xml:space="preserve">Profile Patient </w:t>
      </w:r>
      <w:r w:rsidR="00163284">
        <w:t>Chronic Care Management through Home&gt;Day view&gt;</w:t>
      </w:r>
      <w:r w:rsidR="00163284" w:rsidRPr="00881374">
        <w:t xml:space="preserve"> </w:t>
      </w:r>
      <w:r w:rsidR="00163284">
        <w:t>Chronic Care Management in Web App</w:t>
      </w:r>
    </w:p>
    <w:tbl>
      <w:tblPr>
        <w:tblW w:w="9668" w:type="dxa"/>
        <w:tblInd w:w="108" w:type="dxa"/>
        <w:tblLayout w:type="fixed"/>
        <w:tblLook w:val="0000" w:firstRow="0" w:lastRow="0" w:firstColumn="0" w:lastColumn="0" w:noHBand="0" w:noVBand="0"/>
      </w:tblPr>
      <w:tblGrid>
        <w:gridCol w:w="1820"/>
        <w:gridCol w:w="7848"/>
      </w:tblGrid>
      <w:tr w:rsidR="00163284" w:rsidTr="00680E7D">
        <w:trPr>
          <w:cantSplit/>
        </w:trPr>
        <w:tc>
          <w:tcPr>
            <w:tcW w:w="1820" w:type="dxa"/>
            <w:tcBorders>
              <w:top w:val="single" w:sz="4" w:space="0" w:color="000000"/>
              <w:left w:val="single" w:sz="4" w:space="0" w:color="000000"/>
              <w:bottom w:val="single" w:sz="4" w:space="0" w:color="000000"/>
            </w:tcBorders>
            <w:shd w:val="clear" w:color="auto" w:fill="D9D9D9"/>
          </w:tcPr>
          <w:p w:rsidR="00163284" w:rsidRDefault="00163284" w:rsidP="00680E7D">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163284" w:rsidRDefault="00163284" w:rsidP="00680E7D">
            <w:pPr>
              <w:pStyle w:val="TableColumnTitle"/>
              <w:snapToGrid w:val="0"/>
              <w:jc w:val="left"/>
              <w:rPr>
                <w:szCs w:val="20"/>
              </w:rPr>
            </w:pPr>
            <w:r>
              <w:rPr>
                <w:szCs w:val="20"/>
              </w:rPr>
              <w:t>Description</w:t>
            </w:r>
          </w:p>
        </w:tc>
      </w:tr>
      <w:tr w:rsidR="00163284" w:rsidTr="00680E7D">
        <w:trPr>
          <w:cantSplit/>
          <w:trHeight w:val="133"/>
        </w:trPr>
        <w:tc>
          <w:tcPr>
            <w:tcW w:w="1820" w:type="dxa"/>
            <w:tcBorders>
              <w:top w:val="single" w:sz="4" w:space="0" w:color="000000"/>
              <w:left w:val="single" w:sz="4" w:space="0" w:color="000000"/>
              <w:bottom w:val="single" w:sz="4" w:space="0" w:color="000000"/>
            </w:tcBorders>
            <w:shd w:val="clear" w:color="auto" w:fill="auto"/>
          </w:tcPr>
          <w:p w:rsidR="00163284" w:rsidRDefault="00163284" w:rsidP="00680E7D">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63284" w:rsidRDefault="00975102" w:rsidP="00680E7D">
            <w:pPr>
              <w:pStyle w:val="TableText"/>
              <w:snapToGrid w:val="0"/>
              <w:jc w:val="left"/>
              <w:rPr>
                <w:szCs w:val="20"/>
              </w:rPr>
            </w:pPr>
            <w:r>
              <w:rPr>
                <w:szCs w:val="20"/>
              </w:rPr>
              <w:t>RQ032</w:t>
            </w:r>
          </w:p>
        </w:tc>
      </w:tr>
      <w:tr w:rsidR="00163284" w:rsidTr="00680E7D">
        <w:trPr>
          <w:cantSplit/>
          <w:trHeight w:val="133"/>
        </w:trPr>
        <w:tc>
          <w:tcPr>
            <w:tcW w:w="1820" w:type="dxa"/>
            <w:tcBorders>
              <w:top w:val="single" w:sz="4" w:space="0" w:color="000000"/>
              <w:left w:val="single" w:sz="4" w:space="0" w:color="000000"/>
              <w:bottom w:val="single" w:sz="4" w:space="0" w:color="000000"/>
            </w:tcBorders>
            <w:shd w:val="clear" w:color="auto" w:fill="auto"/>
          </w:tcPr>
          <w:p w:rsidR="00163284" w:rsidRDefault="00163284" w:rsidP="00680E7D">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63284" w:rsidRDefault="00163284" w:rsidP="00680E7D">
            <w:pPr>
              <w:pStyle w:val="TableText"/>
              <w:snapToGrid w:val="0"/>
              <w:jc w:val="left"/>
              <w:rPr>
                <w:szCs w:val="20"/>
              </w:rPr>
            </w:pPr>
            <w:r>
              <w:rPr>
                <w:szCs w:val="20"/>
              </w:rPr>
              <w:t>View Chronic Care Management details</w:t>
            </w:r>
          </w:p>
        </w:tc>
      </w:tr>
      <w:tr w:rsidR="00163284" w:rsidTr="00680E7D">
        <w:trPr>
          <w:cantSplit/>
        </w:trPr>
        <w:tc>
          <w:tcPr>
            <w:tcW w:w="1820" w:type="dxa"/>
            <w:tcBorders>
              <w:top w:val="single" w:sz="4" w:space="0" w:color="000000"/>
              <w:left w:val="single" w:sz="4" w:space="0" w:color="000000"/>
              <w:bottom w:val="single" w:sz="4" w:space="0" w:color="000000"/>
            </w:tcBorders>
            <w:shd w:val="clear" w:color="auto" w:fill="auto"/>
          </w:tcPr>
          <w:p w:rsidR="00163284" w:rsidRDefault="00163284" w:rsidP="00680E7D">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63284" w:rsidRDefault="00163284" w:rsidP="00680E7D">
            <w:pPr>
              <w:pStyle w:val="TableText"/>
              <w:snapToGrid w:val="0"/>
              <w:jc w:val="left"/>
              <w:rPr>
                <w:szCs w:val="20"/>
              </w:rPr>
            </w:pPr>
            <w:r>
              <w:rPr>
                <w:szCs w:val="20"/>
              </w:rPr>
              <w:t>NA</w:t>
            </w:r>
          </w:p>
        </w:tc>
      </w:tr>
      <w:tr w:rsidR="00163284" w:rsidTr="00680E7D">
        <w:trPr>
          <w:cantSplit/>
        </w:trPr>
        <w:tc>
          <w:tcPr>
            <w:tcW w:w="1820" w:type="dxa"/>
            <w:tcBorders>
              <w:top w:val="single" w:sz="4" w:space="0" w:color="000000"/>
              <w:left w:val="single" w:sz="4" w:space="0" w:color="000000"/>
              <w:bottom w:val="single" w:sz="4" w:space="0" w:color="000000"/>
            </w:tcBorders>
            <w:shd w:val="clear" w:color="auto" w:fill="auto"/>
          </w:tcPr>
          <w:p w:rsidR="00163284" w:rsidRDefault="00163284" w:rsidP="00680E7D">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63284" w:rsidRDefault="00163284" w:rsidP="00680E7D">
            <w:pPr>
              <w:pStyle w:val="TableText"/>
              <w:snapToGrid w:val="0"/>
              <w:jc w:val="left"/>
              <w:rPr>
                <w:szCs w:val="20"/>
              </w:rPr>
            </w:pPr>
            <w:r>
              <w:rPr>
                <w:szCs w:val="20"/>
              </w:rPr>
              <w:t>User can save Chronic Care Management details through Save Button in web application.</w:t>
            </w:r>
          </w:p>
        </w:tc>
      </w:tr>
      <w:tr w:rsidR="00163284" w:rsidTr="00680E7D">
        <w:trPr>
          <w:cantSplit/>
        </w:trPr>
        <w:tc>
          <w:tcPr>
            <w:tcW w:w="1820" w:type="dxa"/>
            <w:tcBorders>
              <w:top w:val="single" w:sz="4" w:space="0" w:color="000000"/>
              <w:left w:val="single" w:sz="4" w:space="0" w:color="000000"/>
              <w:bottom w:val="single" w:sz="4" w:space="0" w:color="000000"/>
            </w:tcBorders>
            <w:shd w:val="clear" w:color="auto" w:fill="auto"/>
          </w:tcPr>
          <w:p w:rsidR="00163284" w:rsidRDefault="00163284" w:rsidP="00680E7D">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63284" w:rsidRDefault="00163284" w:rsidP="00680E7D">
            <w:pPr>
              <w:pStyle w:val="TableText"/>
              <w:snapToGrid w:val="0"/>
              <w:jc w:val="left"/>
              <w:rPr>
                <w:szCs w:val="20"/>
              </w:rPr>
            </w:pPr>
            <w:r>
              <w:rPr>
                <w:szCs w:val="20"/>
              </w:rPr>
              <w:t xml:space="preserve">Status, Service Type, Provider Name, Enrollment date, Time Completed, SSN </w:t>
            </w:r>
          </w:p>
        </w:tc>
      </w:tr>
      <w:tr w:rsidR="00163284" w:rsidTr="00680E7D">
        <w:trPr>
          <w:cantSplit/>
        </w:trPr>
        <w:tc>
          <w:tcPr>
            <w:tcW w:w="1820" w:type="dxa"/>
            <w:tcBorders>
              <w:top w:val="single" w:sz="4" w:space="0" w:color="000000"/>
              <w:left w:val="single" w:sz="4" w:space="0" w:color="000000"/>
              <w:bottom w:val="single" w:sz="4" w:space="0" w:color="000000"/>
            </w:tcBorders>
            <w:shd w:val="clear" w:color="auto" w:fill="auto"/>
          </w:tcPr>
          <w:p w:rsidR="00163284" w:rsidRDefault="00163284" w:rsidP="00680E7D">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63284" w:rsidRDefault="00163284" w:rsidP="00680E7D">
            <w:pPr>
              <w:pStyle w:val="TableText"/>
              <w:snapToGrid w:val="0"/>
              <w:jc w:val="left"/>
              <w:rPr>
                <w:szCs w:val="20"/>
              </w:rPr>
            </w:pPr>
            <w:r>
              <w:rPr>
                <w:szCs w:val="20"/>
              </w:rPr>
              <w:t>Save Chronic Care Management Details Successfully.</w:t>
            </w:r>
          </w:p>
        </w:tc>
      </w:tr>
      <w:tr w:rsidR="00163284" w:rsidTr="00680E7D">
        <w:trPr>
          <w:cantSplit/>
        </w:trPr>
        <w:tc>
          <w:tcPr>
            <w:tcW w:w="1820" w:type="dxa"/>
            <w:tcBorders>
              <w:top w:val="single" w:sz="4" w:space="0" w:color="000000"/>
              <w:left w:val="single" w:sz="4" w:space="0" w:color="000000"/>
              <w:bottom w:val="single" w:sz="4" w:space="0" w:color="000000"/>
            </w:tcBorders>
            <w:shd w:val="clear" w:color="auto" w:fill="auto"/>
          </w:tcPr>
          <w:p w:rsidR="00163284" w:rsidRDefault="00163284" w:rsidP="00680E7D">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63284" w:rsidRDefault="00163284" w:rsidP="00680E7D">
            <w:pPr>
              <w:pStyle w:val="TableText"/>
              <w:numPr>
                <w:ilvl w:val="0"/>
                <w:numId w:val="10"/>
              </w:numPr>
              <w:rPr>
                <w:szCs w:val="20"/>
              </w:rPr>
            </w:pPr>
            <w:r>
              <w:rPr>
                <w:szCs w:val="20"/>
              </w:rPr>
              <w:t>User can View Chronic Care Management details.</w:t>
            </w:r>
          </w:p>
          <w:p w:rsidR="00163284" w:rsidRDefault="00163284" w:rsidP="00680E7D">
            <w:pPr>
              <w:pStyle w:val="TableText"/>
              <w:numPr>
                <w:ilvl w:val="0"/>
                <w:numId w:val="10"/>
              </w:numPr>
              <w:snapToGrid w:val="0"/>
              <w:jc w:val="left"/>
              <w:rPr>
                <w:szCs w:val="20"/>
              </w:rPr>
            </w:pPr>
            <w:r>
              <w:rPr>
                <w:szCs w:val="20"/>
              </w:rPr>
              <w:t xml:space="preserve">Upon Click on Save Button user redirected to Day view page. </w:t>
            </w:r>
          </w:p>
        </w:tc>
      </w:tr>
      <w:tr w:rsidR="00163284" w:rsidTr="00680E7D">
        <w:trPr>
          <w:cantSplit/>
        </w:trPr>
        <w:tc>
          <w:tcPr>
            <w:tcW w:w="1820" w:type="dxa"/>
            <w:tcBorders>
              <w:top w:val="single" w:sz="4" w:space="0" w:color="000000"/>
              <w:left w:val="single" w:sz="4" w:space="0" w:color="000000"/>
              <w:bottom w:val="single" w:sz="4" w:space="0" w:color="000000"/>
            </w:tcBorders>
            <w:shd w:val="clear" w:color="auto" w:fill="auto"/>
          </w:tcPr>
          <w:p w:rsidR="00163284" w:rsidRDefault="00163284" w:rsidP="00680E7D">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63284" w:rsidRDefault="00163284" w:rsidP="00680E7D">
            <w:pPr>
              <w:pStyle w:val="TableText"/>
              <w:snapToGrid w:val="0"/>
              <w:jc w:val="left"/>
              <w:rPr>
                <w:szCs w:val="20"/>
              </w:rPr>
            </w:pPr>
            <w:r>
              <w:rPr>
                <w:szCs w:val="20"/>
              </w:rPr>
              <w:t>Status, Service Type, Provider Name, Enrollment date, Time Completed, SSN</w:t>
            </w:r>
          </w:p>
        </w:tc>
      </w:tr>
      <w:tr w:rsidR="00163284" w:rsidTr="00680E7D">
        <w:trPr>
          <w:cantSplit/>
        </w:trPr>
        <w:tc>
          <w:tcPr>
            <w:tcW w:w="1820" w:type="dxa"/>
            <w:tcBorders>
              <w:top w:val="single" w:sz="4" w:space="0" w:color="000000"/>
              <w:left w:val="single" w:sz="4" w:space="0" w:color="000000"/>
              <w:bottom w:val="single" w:sz="4" w:space="0" w:color="000000"/>
            </w:tcBorders>
            <w:shd w:val="clear" w:color="auto" w:fill="auto"/>
          </w:tcPr>
          <w:p w:rsidR="00163284" w:rsidRDefault="00163284" w:rsidP="00680E7D">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63284" w:rsidRDefault="00163284" w:rsidP="00680E7D">
            <w:pPr>
              <w:pStyle w:val="TableText"/>
              <w:snapToGrid w:val="0"/>
              <w:jc w:val="left"/>
              <w:rPr>
                <w:szCs w:val="20"/>
              </w:rPr>
            </w:pPr>
            <w:r>
              <w:rPr>
                <w:szCs w:val="20"/>
              </w:rPr>
              <w:t>NA</w:t>
            </w:r>
          </w:p>
        </w:tc>
      </w:tr>
      <w:tr w:rsidR="00163284" w:rsidTr="00680E7D">
        <w:trPr>
          <w:cantSplit/>
        </w:trPr>
        <w:tc>
          <w:tcPr>
            <w:tcW w:w="1820" w:type="dxa"/>
            <w:tcBorders>
              <w:top w:val="single" w:sz="4" w:space="0" w:color="000000"/>
              <w:left w:val="single" w:sz="4" w:space="0" w:color="000000"/>
              <w:bottom w:val="single" w:sz="4" w:space="0" w:color="000000"/>
            </w:tcBorders>
            <w:shd w:val="clear" w:color="auto" w:fill="auto"/>
          </w:tcPr>
          <w:p w:rsidR="00163284" w:rsidRDefault="00163284" w:rsidP="00680E7D">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63284" w:rsidRDefault="00163284" w:rsidP="00680E7D">
            <w:pPr>
              <w:pStyle w:val="TableText"/>
              <w:snapToGrid w:val="0"/>
              <w:jc w:val="left"/>
              <w:rPr>
                <w:szCs w:val="20"/>
              </w:rPr>
            </w:pPr>
            <w:r>
              <w:rPr>
                <w:szCs w:val="20"/>
              </w:rPr>
              <w:t>NA</w:t>
            </w:r>
          </w:p>
        </w:tc>
      </w:tr>
      <w:tr w:rsidR="00163284" w:rsidTr="00680E7D">
        <w:trPr>
          <w:cantSplit/>
        </w:trPr>
        <w:tc>
          <w:tcPr>
            <w:tcW w:w="1820" w:type="dxa"/>
            <w:tcBorders>
              <w:top w:val="single" w:sz="4" w:space="0" w:color="000000"/>
              <w:left w:val="single" w:sz="4" w:space="0" w:color="000000"/>
              <w:bottom w:val="single" w:sz="4" w:space="0" w:color="000000"/>
            </w:tcBorders>
            <w:shd w:val="clear" w:color="auto" w:fill="auto"/>
          </w:tcPr>
          <w:p w:rsidR="00163284" w:rsidRDefault="00163284" w:rsidP="00680E7D">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63284" w:rsidRDefault="00163284" w:rsidP="00680E7D">
            <w:pPr>
              <w:pStyle w:val="TableText"/>
              <w:snapToGrid w:val="0"/>
              <w:jc w:val="left"/>
              <w:rPr>
                <w:szCs w:val="20"/>
              </w:rPr>
            </w:pPr>
            <w:r>
              <w:rPr>
                <w:szCs w:val="20"/>
              </w:rPr>
              <w:t>NA</w:t>
            </w:r>
          </w:p>
        </w:tc>
      </w:tr>
      <w:tr w:rsidR="00163284" w:rsidTr="00680E7D">
        <w:trPr>
          <w:cantSplit/>
        </w:trPr>
        <w:tc>
          <w:tcPr>
            <w:tcW w:w="1820" w:type="dxa"/>
            <w:tcBorders>
              <w:top w:val="single" w:sz="4" w:space="0" w:color="000000"/>
              <w:left w:val="single" w:sz="4" w:space="0" w:color="000000"/>
              <w:bottom w:val="single" w:sz="4" w:space="0" w:color="000000"/>
            </w:tcBorders>
            <w:shd w:val="clear" w:color="auto" w:fill="auto"/>
          </w:tcPr>
          <w:p w:rsidR="00163284" w:rsidRDefault="00163284" w:rsidP="00680E7D">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63284" w:rsidRDefault="00163284" w:rsidP="00680E7D">
            <w:pPr>
              <w:pStyle w:val="TableText"/>
              <w:snapToGrid w:val="0"/>
              <w:jc w:val="left"/>
              <w:rPr>
                <w:szCs w:val="20"/>
              </w:rPr>
            </w:pPr>
            <w:r>
              <w:rPr>
                <w:szCs w:val="20"/>
              </w:rPr>
              <w:t>Data will be visible to user, until app is in foreground.</w:t>
            </w:r>
          </w:p>
        </w:tc>
      </w:tr>
      <w:tr w:rsidR="00163284" w:rsidTr="00680E7D">
        <w:trPr>
          <w:cantSplit/>
        </w:trPr>
        <w:tc>
          <w:tcPr>
            <w:tcW w:w="1820" w:type="dxa"/>
            <w:tcBorders>
              <w:top w:val="single" w:sz="4" w:space="0" w:color="000000"/>
              <w:left w:val="single" w:sz="4" w:space="0" w:color="000000"/>
              <w:bottom w:val="single" w:sz="4" w:space="0" w:color="000000"/>
            </w:tcBorders>
            <w:shd w:val="clear" w:color="auto" w:fill="auto"/>
          </w:tcPr>
          <w:p w:rsidR="00163284" w:rsidRDefault="00163284" w:rsidP="00680E7D">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63284" w:rsidRDefault="00163284" w:rsidP="00680E7D">
            <w:pPr>
              <w:pStyle w:val="TableText"/>
              <w:snapToGrid w:val="0"/>
              <w:jc w:val="left"/>
              <w:rPr>
                <w:szCs w:val="20"/>
              </w:rPr>
            </w:pPr>
            <w:r>
              <w:rPr>
                <w:szCs w:val="20"/>
              </w:rPr>
              <w:t>NA</w:t>
            </w:r>
          </w:p>
        </w:tc>
      </w:tr>
      <w:tr w:rsidR="00163284" w:rsidTr="00680E7D">
        <w:trPr>
          <w:cantSplit/>
        </w:trPr>
        <w:tc>
          <w:tcPr>
            <w:tcW w:w="1820" w:type="dxa"/>
            <w:tcBorders>
              <w:top w:val="single" w:sz="4" w:space="0" w:color="000000"/>
              <w:left w:val="single" w:sz="4" w:space="0" w:color="000000"/>
              <w:bottom w:val="single" w:sz="4" w:space="0" w:color="000000"/>
            </w:tcBorders>
            <w:shd w:val="clear" w:color="auto" w:fill="auto"/>
          </w:tcPr>
          <w:p w:rsidR="00163284" w:rsidRDefault="00163284" w:rsidP="00680E7D">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63284" w:rsidRDefault="00163284" w:rsidP="00680E7D">
            <w:pPr>
              <w:pStyle w:val="TableText"/>
              <w:snapToGrid w:val="0"/>
              <w:jc w:val="left"/>
              <w:rPr>
                <w:szCs w:val="20"/>
              </w:rPr>
            </w:pPr>
            <w:r>
              <w:rPr>
                <w:szCs w:val="20"/>
              </w:rPr>
              <w:t>When user clicks on Save button, this event is triggered.</w:t>
            </w:r>
          </w:p>
        </w:tc>
      </w:tr>
      <w:tr w:rsidR="00163284" w:rsidTr="00680E7D">
        <w:trPr>
          <w:cantSplit/>
        </w:trPr>
        <w:tc>
          <w:tcPr>
            <w:tcW w:w="1820" w:type="dxa"/>
            <w:tcBorders>
              <w:top w:val="single" w:sz="4" w:space="0" w:color="000000"/>
              <w:left w:val="single" w:sz="4" w:space="0" w:color="000000"/>
              <w:bottom w:val="single" w:sz="4" w:space="0" w:color="000000"/>
            </w:tcBorders>
            <w:shd w:val="clear" w:color="auto" w:fill="auto"/>
          </w:tcPr>
          <w:p w:rsidR="00163284" w:rsidRDefault="00163284" w:rsidP="00680E7D">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63284" w:rsidRDefault="00163284" w:rsidP="00680E7D">
            <w:pPr>
              <w:pStyle w:val="TableText"/>
              <w:numPr>
                <w:ilvl w:val="0"/>
                <w:numId w:val="8"/>
              </w:numPr>
              <w:snapToGrid w:val="0"/>
              <w:jc w:val="left"/>
              <w:rPr>
                <w:szCs w:val="20"/>
              </w:rPr>
            </w:pPr>
            <w:r>
              <w:rPr>
                <w:szCs w:val="20"/>
              </w:rPr>
              <w:t>Call register API (REST API) to server</w:t>
            </w:r>
          </w:p>
        </w:tc>
      </w:tr>
      <w:tr w:rsidR="00163284" w:rsidTr="00680E7D">
        <w:trPr>
          <w:cantSplit/>
        </w:trPr>
        <w:tc>
          <w:tcPr>
            <w:tcW w:w="1820" w:type="dxa"/>
            <w:tcBorders>
              <w:top w:val="single" w:sz="4" w:space="0" w:color="000000"/>
              <w:left w:val="single" w:sz="4" w:space="0" w:color="000000"/>
              <w:bottom w:val="single" w:sz="4" w:space="0" w:color="000000"/>
            </w:tcBorders>
            <w:shd w:val="clear" w:color="auto" w:fill="auto"/>
          </w:tcPr>
          <w:p w:rsidR="00163284" w:rsidRDefault="00163284" w:rsidP="00680E7D">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63284" w:rsidRDefault="00163284" w:rsidP="00680E7D">
            <w:pPr>
              <w:pStyle w:val="TableText"/>
              <w:snapToGrid w:val="0"/>
              <w:jc w:val="left"/>
              <w:rPr>
                <w:szCs w:val="20"/>
              </w:rPr>
            </w:pPr>
            <w:r>
              <w:rPr>
                <w:szCs w:val="20"/>
              </w:rPr>
              <w:t xml:space="preserve">Status, Service Type, Provider Name, Enrollment date, Time Completed, SSN are mandatory field. </w:t>
            </w:r>
          </w:p>
        </w:tc>
      </w:tr>
      <w:tr w:rsidR="00163284" w:rsidTr="00680E7D">
        <w:trPr>
          <w:cantSplit/>
        </w:trPr>
        <w:tc>
          <w:tcPr>
            <w:tcW w:w="1820" w:type="dxa"/>
            <w:tcBorders>
              <w:top w:val="single" w:sz="4" w:space="0" w:color="000000"/>
              <w:left w:val="single" w:sz="4" w:space="0" w:color="000000"/>
              <w:bottom w:val="single" w:sz="4" w:space="0" w:color="000000"/>
            </w:tcBorders>
            <w:shd w:val="clear" w:color="auto" w:fill="auto"/>
          </w:tcPr>
          <w:p w:rsidR="00163284" w:rsidRDefault="00163284" w:rsidP="00680E7D">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63284" w:rsidRDefault="00163284" w:rsidP="00680E7D">
            <w:pPr>
              <w:pStyle w:val="TableText"/>
              <w:snapToGrid w:val="0"/>
              <w:jc w:val="left"/>
              <w:rPr>
                <w:szCs w:val="20"/>
              </w:rPr>
            </w:pPr>
            <w:r>
              <w:rPr>
                <w:szCs w:val="20"/>
              </w:rPr>
              <w:t>Restful API handling</w:t>
            </w:r>
          </w:p>
        </w:tc>
      </w:tr>
      <w:tr w:rsidR="00163284" w:rsidTr="00680E7D">
        <w:trPr>
          <w:cantSplit/>
        </w:trPr>
        <w:tc>
          <w:tcPr>
            <w:tcW w:w="1820" w:type="dxa"/>
            <w:tcBorders>
              <w:top w:val="single" w:sz="4" w:space="0" w:color="000000"/>
              <w:left w:val="single" w:sz="4" w:space="0" w:color="000000"/>
              <w:bottom w:val="single" w:sz="4" w:space="0" w:color="000000"/>
            </w:tcBorders>
            <w:shd w:val="clear" w:color="auto" w:fill="auto"/>
          </w:tcPr>
          <w:p w:rsidR="00163284" w:rsidRDefault="00163284" w:rsidP="00680E7D">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63284" w:rsidRDefault="00163284" w:rsidP="00680E7D">
            <w:pPr>
              <w:pStyle w:val="TableText"/>
              <w:snapToGrid w:val="0"/>
              <w:jc w:val="left"/>
              <w:rPr>
                <w:szCs w:val="20"/>
              </w:rPr>
            </w:pPr>
            <w:r>
              <w:rPr>
                <w:szCs w:val="20"/>
              </w:rPr>
              <w:t>NA</w:t>
            </w:r>
          </w:p>
        </w:tc>
      </w:tr>
      <w:tr w:rsidR="00163284" w:rsidTr="00680E7D">
        <w:trPr>
          <w:cantSplit/>
        </w:trPr>
        <w:tc>
          <w:tcPr>
            <w:tcW w:w="1820" w:type="dxa"/>
            <w:tcBorders>
              <w:top w:val="single" w:sz="4" w:space="0" w:color="000000"/>
              <w:left w:val="single" w:sz="4" w:space="0" w:color="000000"/>
              <w:bottom w:val="single" w:sz="4" w:space="0" w:color="000000"/>
            </w:tcBorders>
            <w:shd w:val="clear" w:color="auto" w:fill="auto"/>
          </w:tcPr>
          <w:p w:rsidR="00163284" w:rsidRDefault="00163284" w:rsidP="00680E7D">
            <w:pPr>
              <w:pStyle w:val="TableText"/>
              <w:snapToGrid w:val="0"/>
              <w:jc w:val="left"/>
              <w:rPr>
                <w:szCs w:val="20"/>
              </w:rPr>
            </w:pPr>
            <w:r>
              <w:rPr>
                <w:szCs w:val="20"/>
              </w:rPr>
              <w:t>Testability with respect to test environment</w:t>
            </w:r>
          </w:p>
          <w:p w:rsidR="00163284" w:rsidRDefault="00163284" w:rsidP="00680E7D">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163284" w:rsidRDefault="00163284" w:rsidP="00680E7D">
            <w:pPr>
              <w:pStyle w:val="TableText"/>
              <w:snapToGrid w:val="0"/>
              <w:jc w:val="left"/>
              <w:rPr>
                <w:szCs w:val="20"/>
              </w:rPr>
            </w:pPr>
            <w:r>
              <w:rPr>
                <w:szCs w:val="20"/>
              </w:rPr>
              <w:t>Yes</w:t>
            </w:r>
          </w:p>
        </w:tc>
      </w:tr>
      <w:tr w:rsidR="00163284" w:rsidTr="00680E7D">
        <w:trPr>
          <w:cantSplit/>
        </w:trPr>
        <w:tc>
          <w:tcPr>
            <w:tcW w:w="1820" w:type="dxa"/>
            <w:tcBorders>
              <w:left w:val="single" w:sz="4" w:space="0" w:color="000000"/>
              <w:bottom w:val="single" w:sz="4" w:space="0" w:color="000000"/>
            </w:tcBorders>
            <w:shd w:val="clear" w:color="auto" w:fill="auto"/>
          </w:tcPr>
          <w:p w:rsidR="00163284" w:rsidRDefault="00163284" w:rsidP="00680E7D">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163284" w:rsidRDefault="00163284" w:rsidP="00680E7D">
            <w:pPr>
              <w:pStyle w:val="BodyText"/>
              <w:snapToGrid w:val="0"/>
              <w:jc w:val="left"/>
              <w:rPr>
                <w:szCs w:val="20"/>
                <w:lang w:val="en-IN"/>
              </w:rPr>
            </w:pPr>
            <w:r>
              <w:rPr>
                <w:szCs w:val="20"/>
                <w:lang w:val="en-IN"/>
              </w:rPr>
              <w:t>User should be able to Save Chronic Care Management Details Successfully.</w:t>
            </w:r>
          </w:p>
        </w:tc>
      </w:tr>
    </w:tbl>
    <w:p w:rsidR="00163284" w:rsidRDefault="00163284" w:rsidP="00163284">
      <w:pPr>
        <w:pStyle w:val="BodyText"/>
      </w:pPr>
    </w:p>
    <w:p w:rsidR="00163284" w:rsidRDefault="00163284" w:rsidP="00163284">
      <w:pPr>
        <w:pStyle w:val="BodyText"/>
      </w:pPr>
    </w:p>
    <w:p w:rsidR="00163284" w:rsidRDefault="00163284" w:rsidP="00163284">
      <w:pPr>
        <w:pStyle w:val="BodyText"/>
      </w:pPr>
    </w:p>
    <w:p w:rsidR="00163284" w:rsidRDefault="00163284" w:rsidP="00163284">
      <w:pPr>
        <w:pStyle w:val="BodyText"/>
      </w:pPr>
    </w:p>
    <w:p w:rsidR="00163284" w:rsidRDefault="00163284" w:rsidP="00163284">
      <w:pPr>
        <w:pStyle w:val="BodyText"/>
      </w:pPr>
    </w:p>
    <w:p w:rsidR="00163284" w:rsidRDefault="00163284" w:rsidP="00163284">
      <w:pPr>
        <w:pStyle w:val="BodyText"/>
      </w:pPr>
    </w:p>
    <w:p w:rsidR="00163284" w:rsidRPr="00163284" w:rsidRDefault="00163284" w:rsidP="00163284">
      <w:pPr>
        <w:pStyle w:val="BodyText"/>
      </w:pPr>
    </w:p>
    <w:p w:rsidR="00B67428" w:rsidRDefault="00337036" w:rsidP="00B67428">
      <w:pPr>
        <w:pStyle w:val="Heading3"/>
      </w:pPr>
      <w:r>
        <w:lastRenderedPageBreak/>
        <w:t xml:space="preserve">Profile Patient </w:t>
      </w:r>
      <w:r w:rsidR="00163284">
        <w:t>Medications</w:t>
      </w:r>
      <w:r w:rsidR="00B67428">
        <w:t xml:space="preserve"> through Home&gt;Day view&gt;</w:t>
      </w:r>
      <w:r>
        <w:t>Medications</w:t>
      </w:r>
      <w:r w:rsidR="00B67428">
        <w:t xml:space="preserve"> in Web App</w:t>
      </w:r>
    </w:p>
    <w:p w:rsidR="00B67428" w:rsidRDefault="00B67428" w:rsidP="00B67428">
      <w:pPr>
        <w:pStyle w:val="BodyText"/>
      </w:pPr>
    </w:p>
    <w:tbl>
      <w:tblPr>
        <w:tblW w:w="9668" w:type="dxa"/>
        <w:tblInd w:w="108" w:type="dxa"/>
        <w:tblLayout w:type="fixed"/>
        <w:tblLook w:val="0000" w:firstRow="0" w:lastRow="0" w:firstColumn="0" w:lastColumn="0" w:noHBand="0" w:noVBand="0"/>
      </w:tblPr>
      <w:tblGrid>
        <w:gridCol w:w="1820"/>
        <w:gridCol w:w="7848"/>
      </w:tblGrid>
      <w:tr w:rsidR="00B67428" w:rsidTr="00B67428">
        <w:trPr>
          <w:cantSplit/>
        </w:trPr>
        <w:tc>
          <w:tcPr>
            <w:tcW w:w="1820" w:type="dxa"/>
            <w:tcBorders>
              <w:top w:val="single" w:sz="4" w:space="0" w:color="000000"/>
              <w:left w:val="single" w:sz="4" w:space="0" w:color="000000"/>
              <w:bottom w:val="single" w:sz="4" w:space="0" w:color="000000"/>
            </w:tcBorders>
            <w:shd w:val="clear" w:color="auto" w:fill="D9D9D9"/>
          </w:tcPr>
          <w:p w:rsidR="00B67428" w:rsidRDefault="00B67428" w:rsidP="00B67428">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B67428" w:rsidRDefault="00B67428" w:rsidP="00B67428">
            <w:pPr>
              <w:pStyle w:val="TableColumnTitle"/>
              <w:snapToGrid w:val="0"/>
              <w:jc w:val="left"/>
              <w:rPr>
                <w:szCs w:val="20"/>
              </w:rPr>
            </w:pPr>
            <w:r>
              <w:rPr>
                <w:szCs w:val="20"/>
              </w:rPr>
              <w:t>Description</w:t>
            </w:r>
          </w:p>
        </w:tc>
      </w:tr>
      <w:tr w:rsidR="00B67428" w:rsidTr="00B67428">
        <w:trPr>
          <w:cantSplit/>
          <w:trHeight w:val="133"/>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975102" w:rsidP="00B67428">
            <w:pPr>
              <w:pStyle w:val="TableText"/>
              <w:snapToGrid w:val="0"/>
              <w:jc w:val="left"/>
              <w:rPr>
                <w:szCs w:val="20"/>
              </w:rPr>
            </w:pPr>
            <w:r>
              <w:rPr>
                <w:szCs w:val="20"/>
              </w:rPr>
              <w:t>RQ033</w:t>
            </w:r>
          </w:p>
        </w:tc>
      </w:tr>
      <w:tr w:rsidR="00B67428" w:rsidTr="00B67428">
        <w:trPr>
          <w:cantSplit/>
          <w:trHeight w:val="133"/>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163284">
            <w:pPr>
              <w:pStyle w:val="TableText"/>
              <w:snapToGrid w:val="0"/>
              <w:jc w:val="left"/>
              <w:rPr>
                <w:szCs w:val="20"/>
              </w:rPr>
            </w:pPr>
            <w:r>
              <w:rPr>
                <w:szCs w:val="20"/>
              </w:rPr>
              <w:t xml:space="preserve">View </w:t>
            </w:r>
            <w:r w:rsidR="00163284">
              <w:rPr>
                <w:szCs w:val="20"/>
              </w:rPr>
              <w:t>Medications</w:t>
            </w:r>
            <w:r>
              <w:rPr>
                <w:szCs w:val="20"/>
              </w:rPr>
              <w:t xml:space="preserve"> details</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B67428">
            <w:pPr>
              <w:pStyle w:val="TableText"/>
              <w:snapToGrid w:val="0"/>
              <w:jc w:val="left"/>
              <w:rPr>
                <w:szCs w:val="20"/>
              </w:rPr>
            </w:pPr>
            <w:r>
              <w:rPr>
                <w:szCs w:val="20"/>
              </w:rPr>
              <w:t>NA</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163284">
            <w:pPr>
              <w:pStyle w:val="TableText"/>
              <w:snapToGrid w:val="0"/>
              <w:jc w:val="left"/>
              <w:rPr>
                <w:szCs w:val="20"/>
              </w:rPr>
            </w:pPr>
            <w:r>
              <w:rPr>
                <w:szCs w:val="20"/>
              </w:rPr>
              <w:t xml:space="preserve">User can save </w:t>
            </w:r>
            <w:r w:rsidR="00163284">
              <w:rPr>
                <w:szCs w:val="20"/>
              </w:rPr>
              <w:t>Medications</w:t>
            </w:r>
            <w:r>
              <w:rPr>
                <w:szCs w:val="20"/>
              </w:rPr>
              <w:t xml:space="preserve"> details through Save Button in web application.</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163284" w:rsidP="00B67428">
            <w:pPr>
              <w:pStyle w:val="TableText"/>
              <w:snapToGrid w:val="0"/>
              <w:jc w:val="left"/>
              <w:rPr>
                <w:szCs w:val="20"/>
              </w:rPr>
            </w:pPr>
            <w:r>
              <w:rPr>
                <w:szCs w:val="20"/>
              </w:rPr>
              <w:t>Name, Dosage, Frequency</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163284">
            <w:pPr>
              <w:pStyle w:val="TableText"/>
              <w:snapToGrid w:val="0"/>
              <w:jc w:val="left"/>
              <w:rPr>
                <w:szCs w:val="20"/>
              </w:rPr>
            </w:pPr>
            <w:r>
              <w:rPr>
                <w:szCs w:val="20"/>
              </w:rPr>
              <w:t xml:space="preserve">Save </w:t>
            </w:r>
            <w:r w:rsidR="00163284">
              <w:rPr>
                <w:szCs w:val="20"/>
              </w:rPr>
              <w:t>Medica</w:t>
            </w:r>
            <w:r>
              <w:rPr>
                <w:szCs w:val="20"/>
              </w:rPr>
              <w:t>t</w:t>
            </w:r>
            <w:r w:rsidR="00163284">
              <w:rPr>
                <w:szCs w:val="20"/>
              </w:rPr>
              <w:t xml:space="preserve">ions </w:t>
            </w:r>
            <w:r>
              <w:rPr>
                <w:szCs w:val="20"/>
              </w:rPr>
              <w:t>Details Successfully.</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B67428">
            <w:pPr>
              <w:pStyle w:val="TableText"/>
              <w:numPr>
                <w:ilvl w:val="0"/>
                <w:numId w:val="10"/>
              </w:numPr>
              <w:rPr>
                <w:szCs w:val="20"/>
              </w:rPr>
            </w:pPr>
            <w:r>
              <w:rPr>
                <w:szCs w:val="20"/>
              </w:rPr>
              <w:t xml:space="preserve">User can View </w:t>
            </w:r>
            <w:r w:rsidR="00163284">
              <w:rPr>
                <w:szCs w:val="20"/>
              </w:rPr>
              <w:t>Medications</w:t>
            </w:r>
            <w:r>
              <w:rPr>
                <w:szCs w:val="20"/>
              </w:rPr>
              <w:t xml:space="preserve"> details.</w:t>
            </w:r>
          </w:p>
          <w:p w:rsidR="00B67428" w:rsidRDefault="00B67428" w:rsidP="00B67428">
            <w:pPr>
              <w:pStyle w:val="TableText"/>
              <w:numPr>
                <w:ilvl w:val="0"/>
                <w:numId w:val="10"/>
              </w:numPr>
              <w:snapToGrid w:val="0"/>
              <w:jc w:val="left"/>
              <w:rPr>
                <w:szCs w:val="20"/>
              </w:rPr>
            </w:pPr>
            <w:r>
              <w:rPr>
                <w:szCs w:val="20"/>
              </w:rPr>
              <w:t xml:space="preserve">Upon Click on Save Button user redirected to Day view page. </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163284" w:rsidP="00B67428">
            <w:pPr>
              <w:pStyle w:val="TableText"/>
              <w:snapToGrid w:val="0"/>
              <w:jc w:val="left"/>
              <w:rPr>
                <w:szCs w:val="20"/>
              </w:rPr>
            </w:pPr>
            <w:r>
              <w:rPr>
                <w:szCs w:val="20"/>
              </w:rPr>
              <w:t>Name, Dosage, Frequency</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B67428">
            <w:pPr>
              <w:pStyle w:val="TableText"/>
              <w:snapToGrid w:val="0"/>
              <w:jc w:val="left"/>
              <w:rPr>
                <w:szCs w:val="20"/>
              </w:rPr>
            </w:pPr>
            <w:r>
              <w:rPr>
                <w:szCs w:val="20"/>
              </w:rPr>
              <w:t>NA</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B67428">
            <w:pPr>
              <w:pStyle w:val="TableText"/>
              <w:snapToGrid w:val="0"/>
              <w:jc w:val="left"/>
              <w:rPr>
                <w:szCs w:val="20"/>
              </w:rPr>
            </w:pPr>
            <w:r>
              <w:rPr>
                <w:szCs w:val="20"/>
              </w:rPr>
              <w:t>NA</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B67428">
            <w:pPr>
              <w:pStyle w:val="TableText"/>
              <w:snapToGrid w:val="0"/>
              <w:jc w:val="left"/>
              <w:rPr>
                <w:szCs w:val="20"/>
              </w:rPr>
            </w:pPr>
            <w:r>
              <w:rPr>
                <w:szCs w:val="20"/>
              </w:rPr>
              <w:t>NA</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B67428">
            <w:pPr>
              <w:pStyle w:val="TableText"/>
              <w:snapToGrid w:val="0"/>
              <w:jc w:val="left"/>
              <w:rPr>
                <w:szCs w:val="20"/>
              </w:rPr>
            </w:pPr>
            <w:r>
              <w:rPr>
                <w:szCs w:val="20"/>
              </w:rPr>
              <w:t>Data will be visible to user, until app is in foreground.</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B67428">
            <w:pPr>
              <w:pStyle w:val="TableText"/>
              <w:snapToGrid w:val="0"/>
              <w:jc w:val="left"/>
              <w:rPr>
                <w:szCs w:val="20"/>
              </w:rPr>
            </w:pPr>
            <w:r>
              <w:rPr>
                <w:szCs w:val="20"/>
              </w:rPr>
              <w:t>NA</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B67428">
            <w:pPr>
              <w:pStyle w:val="TableText"/>
              <w:snapToGrid w:val="0"/>
              <w:jc w:val="left"/>
              <w:rPr>
                <w:szCs w:val="20"/>
              </w:rPr>
            </w:pPr>
            <w:r>
              <w:rPr>
                <w:szCs w:val="20"/>
              </w:rPr>
              <w:t>When user clicks on Save button, this event is triggered.</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B67428">
            <w:pPr>
              <w:pStyle w:val="TableText"/>
              <w:numPr>
                <w:ilvl w:val="0"/>
                <w:numId w:val="8"/>
              </w:numPr>
              <w:snapToGrid w:val="0"/>
              <w:jc w:val="left"/>
              <w:rPr>
                <w:szCs w:val="20"/>
              </w:rPr>
            </w:pPr>
            <w:r>
              <w:rPr>
                <w:szCs w:val="20"/>
              </w:rPr>
              <w:t>Call register API (REST API) to server</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163284" w:rsidP="00B67428">
            <w:pPr>
              <w:pStyle w:val="TableText"/>
              <w:snapToGrid w:val="0"/>
              <w:jc w:val="left"/>
              <w:rPr>
                <w:szCs w:val="20"/>
              </w:rPr>
            </w:pPr>
            <w:r>
              <w:rPr>
                <w:szCs w:val="20"/>
              </w:rPr>
              <w:t xml:space="preserve">Name, Dosage, Frequency </w:t>
            </w:r>
            <w:r w:rsidR="00B67428">
              <w:rPr>
                <w:szCs w:val="20"/>
              </w:rPr>
              <w:t xml:space="preserve">are mandatory field. </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B67428">
            <w:pPr>
              <w:pStyle w:val="TableText"/>
              <w:snapToGrid w:val="0"/>
              <w:jc w:val="left"/>
              <w:rPr>
                <w:szCs w:val="20"/>
              </w:rPr>
            </w:pPr>
            <w:r>
              <w:rPr>
                <w:szCs w:val="20"/>
              </w:rPr>
              <w:t>Restful API handling</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B67428">
            <w:pPr>
              <w:pStyle w:val="TableText"/>
              <w:snapToGrid w:val="0"/>
              <w:jc w:val="left"/>
              <w:rPr>
                <w:szCs w:val="20"/>
              </w:rPr>
            </w:pPr>
            <w:r>
              <w:rPr>
                <w:szCs w:val="20"/>
              </w:rPr>
              <w:t>NA</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Testability with respect to test environment</w:t>
            </w:r>
          </w:p>
          <w:p w:rsidR="00B67428" w:rsidRDefault="00B67428" w:rsidP="00B67428">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B67428">
            <w:pPr>
              <w:pStyle w:val="TableText"/>
              <w:snapToGrid w:val="0"/>
              <w:jc w:val="left"/>
              <w:rPr>
                <w:szCs w:val="20"/>
              </w:rPr>
            </w:pPr>
            <w:r>
              <w:rPr>
                <w:szCs w:val="20"/>
              </w:rPr>
              <w:t>Yes</w:t>
            </w:r>
          </w:p>
        </w:tc>
      </w:tr>
      <w:tr w:rsidR="00B67428" w:rsidTr="00B67428">
        <w:trPr>
          <w:cantSplit/>
        </w:trPr>
        <w:tc>
          <w:tcPr>
            <w:tcW w:w="1820" w:type="dxa"/>
            <w:tcBorders>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B67428" w:rsidRDefault="00B67428" w:rsidP="00163284">
            <w:pPr>
              <w:pStyle w:val="BodyText"/>
              <w:snapToGrid w:val="0"/>
              <w:jc w:val="left"/>
              <w:rPr>
                <w:szCs w:val="20"/>
                <w:lang w:val="en-IN"/>
              </w:rPr>
            </w:pPr>
            <w:r>
              <w:rPr>
                <w:szCs w:val="20"/>
                <w:lang w:val="en-IN"/>
              </w:rPr>
              <w:t xml:space="preserve">User should be able to Save </w:t>
            </w:r>
            <w:r w:rsidR="00163284">
              <w:rPr>
                <w:szCs w:val="20"/>
                <w:lang w:val="en-IN"/>
              </w:rPr>
              <w:t>Medications</w:t>
            </w:r>
            <w:r>
              <w:rPr>
                <w:szCs w:val="20"/>
                <w:lang w:val="en-IN"/>
              </w:rPr>
              <w:t xml:space="preserve"> Details Successfully.</w:t>
            </w:r>
          </w:p>
          <w:p w:rsidR="00163284" w:rsidRDefault="00163284" w:rsidP="00163284">
            <w:pPr>
              <w:pStyle w:val="BodyText"/>
              <w:snapToGrid w:val="0"/>
              <w:jc w:val="left"/>
              <w:rPr>
                <w:szCs w:val="20"/>
                <w:lang w:val="en-IN"/>
              </w:rPr>
            </w:pPr>
            <w:r>
              <w:rPr>
                <w:szCs w:val="20"/>
                <w:lang w:val="en-IN"/>
              </w:rPr>
              <w:t xml:space="preserve">User Should be able to login </w:t>
            </w:r>
            <w:r w:rsidR="002717AB">
              <w:rPr>
                <w:szCs w:val="20"/>
                <w:lang w:val="en-IN"/>
              </w:rPr>
              <w:t xml:space="preserve">web page </w:t>
            </w:r>
            <w:r>
              <w:rPr>
                <w:szCs w:val="20"/>
                <w:lang w:val="en-IN"/>
              </w:rPr>
              <w:t>successfully</w:t>
            </w:r>
          </w:p>
        </w:tc>
      </w:tr>
    </w:tbl>
    <w:p w:rsidR="00B67428" w:rsidRDefault="00B67428" w:rsidP="00B67428">
      <w:pPr>
        <w:pStyle w:val="BodyText"/>
      </w:pPr>
    </w:p>
    <w:p w:rsidR="00B67428" w:rsidRDefault="00B67428" w:rsidP="00B67428">
      <w:pPr>
        <w:pStyle w:val="BodyText"/>
      </w:pPr>
    </w:p>
    <w:p w:rsidR="00B67428" w:rsidRDefault="00B67428" w:rsidP="00B67428">
      <w:pPr>
        <w:pStyle w:val="BodyText"/>
      </w:pPr>
    </w:p>
    <w:p w:rsidR="00B67428" w:rsidRDefault="00B67428" w:rsidP="00B67428">
      <w:pPr>
        <w:pStyle w:val="BodyText"/>
      </w:pPr>
    </w:p>
    <w:p w:rsidR="00163284" w:rsidRDefault="00163284" w:rsidP="00B67428">
      <w:pPr>
        <w:pStyle w:val="BodyText"/>
      </w:pPr>
    </w:p>
    <w:p w:rsidR="00B67428" w:rsidRDefault="00B67428" w:rsidP="00B67428">
      <w:pPr>
        <w:pStyle w:val="BodyText"/>
      </w:pPr>
    </w:p>
    <w:p w:rsidR="002F2D56" w:rsidRDefault="002F2D56" w:rsidP="00B67428">
      <w:pPr>
        <w:pStyle w:val="BodyText"/>
      </w:pPr>
    </w:p>
    <w:p w:rsidR="00163284" w:rsidRPr="00B67428" w:rsidRDefault="00163284" w:rsidP="00B67428">
      <w:pPr>
        <w:pStyle w:val="BodyText"/>
      </w:pPr>
    </w:p>
    <w:p w:rsidR="00B67428" w:rsidRDefault="002F2D56" w:rsidP="00B67428">
      <w:pPr>
        <w:pStyle w:val="Heading3"/>
      </w:pPr>
      <w:r>
        <w:lastRenderedPageBreak/>
        <w:t>Day</w:t>
      </w:r>
      <w:r w:rsidR="00B67428">
        <w:t xml:space="preserve"> </w:t>
      </w:r>
      <w:r>
        <w:t xml:space="preserve">View </w:t>
      </w:r>
      <w:r w:rsidR="00B67428">
        <w:t>through Home&gt;Day view</w:t>
      </w:r>
      <w:r>
        <w:t xml:space="preserve"> </w:t>
      </w:r>
      <w:r w:rsidR="00B67428">
        <w:t>in Web App</w:t>
      </w:r>
    </w:p>
    <w:p w:rsidR="00B67428" w:rsidRDefault="00B67428" w:rsidP="00B67428">
      <w:pPr>
        <w:pStyle w:val="BodyText"/>
      </w:pPr>
    </w:p>
    <w:tbl>
      <w:tblPr>
        <w:tblW w:w="9668" w:type="dxa"/>
        <w:tblInd w:w="108" w:type="dxa"/>
        <w:tblLayout w:type="fixed"/>
        <w:tblLook w:val="0000" w:firstRow="0" w:lastRow="0" w:firstColumn="0" w:lastColumn="0" w:noHBand="0" w:noVBand="0"/>
      </w:tblPr>
      <w:tblGrid>
        <w:gridCol w:w="1820"/>
        <w:gridCol w:w="7848"/>
      </w:tblGrid>
      <w:tr w:rsidR="00B67428" w:rsidTr="00B67428">
        <w:trPr>
          <w:cantSplit/>
        </w:trPr>
        <w:tc>
          <w:tcPr>
            <w:tcW w:w="1820" w:type="dxa"/>
            <w:tcBorders>
              <w:top w:val="single" w:sz="4" w:space="0" w:color="000000"/>
              <w:left w:val="single" w:sz="4" w:space="0" w:color="000000"/>
              <w:bottom w:val="single" w:sz="4" w:space="0" w:color="000000"/>
            </w:tcBorders>
            <w:shd w:val="clear" w:color="auto" w:fill="D9D9D9"/>
          </w:tcPr>
          <w:p w:rsidR="00B67428" w:rsidRDefault="00B67428" w:rsidP="00B67428">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B67428" w:rsidRDefault="00B67428" w:rsidP="00B67428">
            <w:pPr>
              <w:pStyle w:val="TableColumnTitle"/>
              <w:snapToGrid w:val="0"/>
              <w:jc w:val="left"/>
              <w:rPr>
                <w:szCs w:val="20"/>
              </w:rPr>
            </w:pPr>
            <w:r>
              <w:rPr>
                <w:szCs w:val="20"/>
              </w:rPr>
              <w:t>Description</w:t>
            </w:r>
          </w:p>
        </w:tc>
      </w:tr>
      <w:tr w:rsidR="00B67428" w:rsidTr="00B67428">
        <w:trPr>
          <w:cantSplit/>
          <w:trHeight w:val="133"/>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975102" w:rsidP="00B67428">
            <w:pPr>
              <w:pStyle w:val="TableText"/>
              <w:snapToGrid w:val="0"/>
              <w:jc w:val="left"/>
              <w:rPr>
                <w:szCs w:val="20"/>
              </w:rPr>
            </w:pPr>
            <w:r>
              <w:rPr>
                <w:szCs w:val="20"/>
              </w:rPr>
              <w:t>RQ034</w:t>
            </w:r>
          </w:p>
        </w:tc>
      </w:tr>
      <w:tr w:rsidR="00B67428" w:rsidTr="00B67428">
        <w:trPr>
          <w:cantSplit/>
          <w:trHeight w:val="133"/>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2F2D56">
            <w:pPr>
              <w:pStyle w:val="TableText"/>
              <w:snapToGrid w:val="0"/>
              <w:jc w:val="left"/>
              <w:rPr>
                <w:szCs w:val="20"/>
              </w:rPr>
            </w:pPr>
            <w:r>
              <w:rPr>
                <w:szCs w:val="20"/>
              </w:rPr>
              <w:t xml:space="preserve">View </w:t>
            </w:r>
            <w:r w:rsidR="002F2D56">
              <w:rPr>
                <w:szCs w:val="20"/>
              </w:rPr>
              <w:t>Day Details</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B67428">
            <w:pPr>
              <w:pStyle w:val="TableText"/>
              <w:snapToGrid w:val="0"/>
              <w:jc w:val="left"/>
              <w:rPr>
                <w:szCs w:val="20"/>
              </w:rPr>
            </w:pPr>
            <w:r>
              <w:rPr>
                <w:szCs w:val="20"/>
              </w:rPr>
              <w:t>NA</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D94D38" w:rsidP="00B67428">
            <w:pPr>
              <w:pStyle w:val="TableText"/>
              <w:snapToGrid w:val="0"/>
              <w:jc w:val="left"/>
              <w:rPr>
                <w:szCs w:val="20"/>
              </w:rPr>
            </w:pPr>
            <w:r>
              <w:rPr>
                <w:szCs w:val="20"/>
              </w:rPr>
              <w:t>NA</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D94D38" w:rsidP="00D94D38">
            <w:pPr>
              <w:pStyle w:val="TableText"/>
              <w:snapToGrid w:val="0"/>
              <w:jc w:val="left"/>
              <w:rPr>
                <w:szCs w:val="20"/>
              </w:rPr>
            </w:pPr>
            <w:r>
              <w:rPr>
                <w:szCs w:val="20"/>
              </w:rPr>
              <w:t>Temperature, Blood Pressure, Heart rate, SpO2,Resp Rate,</w:t>
            </w:r>
            <w:r w:rsidR="00163284">
              <w:rPr>
                <w:szCs w:val="20"/>
              </w:rPr>
              <w:t xml:space="preserve"> </w:t>
            </w:r>
            <w:r>
              <w:rPr>
                <w:szCs w:val="20"/>
              </w:rPr>
              <w:t>Weight, Date,</w:t>
            </w:r>
            <w:r w:rsidR="00163284">
              <w:rPr>
                <w:szCs w:val="20"/>
              </w:rPr>
              <w:t xml:space="preserve"> </w:t>
            </w:r>
            <w:r>
              <w:rPr>
                <w:szCs w:val="20"/>
              </w:rPr>
              <w:t>Time, Volume, FEV1, FVC, FEV1/FVC, PEF</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D94D38" w:rsidP="00B67428">
            <w:pPr>
              <w:pStyle w:val="TableText"/>
              <w:snapToGrid w:val="0"/>
              <w:jc w:val="left"/>
              <w:rPr>
                <w:szCs w:val="20"/>
              </w:rPr>
            </w:pPr>
            <w:r>
              <w:rPr>
                <w:szCs w:val="20"/>
              </w:rPr>
              <w:t>Display Values of Temperature, Blood Pressure, Heart rate, SpO2,</w:t>
            </w:r>
            <w:r w:rsidR="000E780B">
              <w:rPr>
                <w:szCs w:val="20"/>
              </w:rPr>
              <w:t xml:space="preserve"> </w:t>
            </w:r>
            <w:proofErr w:type="spellStart"/>
            <w:r>
              <w:rPr>
                <w:szCs w:val="20"/>
              </w:rPr>
              <w:t>Resp</w:t>
            </w:r>
            <w:proofErr w:type="spellEnd"/>
            <w:r>
              <w:rPr>
                <w:szCs w:val="20"/>
              </w:rPr>
              <w:t xml:space="preserve"> Rate,</w:t>
            </w:r>
            <w:r w:rsidR="00163284">
              <w:rPr>
                <w:szCs w:val="20"/>
              </w:rPr>
              <w:t xml:space="preserve"> </w:t>
            </w:r>
            <w:r>
              <w:rPr>
                <w:szCs w:val="20"/>
              </w:rPr>
              <w:t>Weight, Date,</w:t>
            </w:r>
            <w:r w:rsidR="00163284">
              <w:rPr>
                <w:szCs w:val="20"/>
              </w:rPr>
              <w:t xml:space="preserve"> </w:t>
            </w:r>
            <w:r>
              <w:rPr>
                <w:szCs w:val="20"/>
              </w:rPr>
              <w:t xml:space="preserve">Time, Volume, FEV1, FVC, FEV1/FVC, </w:t>
            </w:r>
            <w:proofErr w:type="gramStart"/>
            <w:r>
              <w:rPr>
                <w:szCs w:val="20"/>
              </w:rPr>
              <w:t>PEF</w:t>
            </w:r>
            <w:proofErr w:type="gramEnd"/>
            <w:r w:rsidR="002717AB">
              <w:rPr>
                <w:szCs w:val="20"/>
              </w:rPr>
              <w:t>.</w:t>
            </w:r>
          </w:p>
          <w:p w:rsidR="002717AB" w:rsidRDefault="002717AB" w:rsidP="00B67428">
            <w:pPr>
              <w:pStyle w:val="TableText"/>
              <w:snapToGrid w:val="0"/>
              <w:jc w:val="left"/>
              <w:rPr>
                <w:szCs w:val="20"/>
              </w:rPr>
            </w:pPr>
            <w:r>
              <w:rPr>
                <w:szCs w:val="20"/>
              </w:rPr>
              <w:t xml:space="preserve">User able to see alert message </w:t>
            </w:r>
            <w:proofErr w:type="spellStart"/>
            <w:r>
              <w:rPr>
                <w:szCs w:val="20"/>
              </w:rPr>
              <w:t>i.e</w:t>
            </w:r>
            <w:proofErr w:type="spellEnd"/>
            <w:r>
              <w:rPr>
                <w:szCs w:val="20"/>
              </w:rPr>
              <w:t xml:space="preserve"> L,M,H</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AE5AB5" w:rsidP="00D94D38">
            <w:pPr>
              <w:pStyle w:val="TableText"/>
              <w:numPr>
                <w:ilvl w:val="0"/>
                <w:numId w:val="10"/>
              </w:numPr>
              <w:rPr>
                <w:szCs w:val="20"/>
              </w:rPr>
            </w:pPr>
            <w:r>
              <w:rPr>
                <w:szCs w:val="20"/>
              </w:rPr>
              <w:t>User can v</w:t>
            </w:r>
            <w:r w:rsidR="00B67428">
              <w:rPr>
                <w:szCs w:val="20"/>
              </w:rPr>
              <w:t xml:space="preserve">iew </w:t>
            </w:r>
            <w:r>
              <w:rPr>
                <w:szCs w:val="20"/>
              </w:rPr>
              <w:t>day v</w:t>
            </w:r>
            <w:r w:rsidR="00D94D38">
              <w:rPr>
                <w:szCs w:val="20"/>
              </w:rPr>
              <w:t>iew</w:t>
            </w:r>
            <w:r w:rsidR="00B67428">
              <w:rPr>
                <w:szCs w:val="20"/>
              </w:rPr>
              <w:t xml:space="preserve"> details.</w:t>
            </w:r>
          </w:p>
          <w:p w:rsidR="002717AB" w:rsidRPr="00D94D38" w:rsidRDefault="002717AB" w:rsidP="00D94D38">
            <w:pPr>
              <w:pStyle w:val="TableText"/>
              <w:numPr>
                <w:ilvl w:val="0"/>
                <w:numId w:val="10"/>
              </w:numPr>
              <w:rPr>
                <w:szCs w:val="20"/>
              </w:rPr>
            </w:pPr>
            <w:r>
              <w:rPr>
                <w:szCs w:val="20"/>
              </w:rPr>
              <w:t xml:space="preserve">User can add note about disease </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D94D38" w:rsidP="00B67428">
            <w:pPr>
              <w:pStyle w:val="TableText"/>
              <w:snapToGrid w:val="0"/>
              <w:jc w:val="left"/>
              <w:rPr>
                <w:szCs w:val="20"/>
              </w:rPr>
            </w:pPr>
            <w:r>
              <w:rPr>
                <w:szCs w:val="20"/>
              </w:rPr>
              <w:t>Temperature, Blood Pressure, Heart rate, SpO2,Resp Rate,</w:t>
            </w:r>
            <w:r w:rsidR="00163284">
              <w:rPr>
                <w:szCs w:val="20"/>
              </w:rPr>
              <w:t xml:space="preserve"> </w:t>
            </w:r>
            <w:r>
              <w:rPr>
                <w:szCs w:val="20"/>
              </w:rPr>
              <w:t>Weight, Date,</w:t>
            </w:r>
            <w:r w:rsidR="00163284">
              <w:rPr>
                <w:szCs w:val="20"/>
              </w:rPr>
              <w:t xml:space="preserve"> </w:t>
            </w:r>
            <w:r>
              <w:rPr>
                <w:szCs w:val="20"/>
              </w:rPr>
              <w:t>Time, Volume,</w:t>
            </w:r>
            <w:r w:rsidR="00AE5AB5">
              <w:rPr>
                <w:szCs w:val="20"/>
              </w:rPr>
              <w:t xml:space="preserve"> FEV1,</w:t>
            </w:r>
            <w:r>
              <w:rPr>
                <w:szCs w:val="20"/>
              </w:rPr>
              <w:t>FVC, FEV1/FVC, PEF</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B67428">
            <w:pPr>
              <w:pStyle w:val="TableText"/>
              <w:snapToGrid w:val="0"/>
              <w:jc w:val="left"/>
              <w:rPr>
                <w:szCs w:val="20"/>
              </w:rPr>
            </w:pPr>
            <w:r>
              <w:rPr>
                <w:szCs w:val="20"/>
              </w:rPr>
              <w:t>NA</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B67428">
            <w:pPr>
              <w:pStyle w:val="TableText"/>
              <w:snapToGrid w:val="0"/>
              <w:jc w:val="left"/>
              <w:rPr>
                <w:szCs w:val="20"/>
              </w:rPr>
            </w:pPr>
            <w:r>
              <w:rPr>
                <w:szCs w:val="20"/>
              </w:rPr>
              <w:t>NA</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B67428">
            <w:pPr>
              <w:pStyle w:val="TableText"/>
              <w:snapToGrid w:val="0"/>
              <w:jc w:val="left"/>
              <w:rPr>
                <w:szCs w:val="20"/>
              </w:rPr>
            </w:pPr>
            <w:r>
              <w:rPr>
                <w:szCs w:val="20"/>
              </w:rPr>
              <w:t>NA</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B67428">
            <w:pPr>
              <w:pStyle w:val="TableText"/>
              <w:snapToGrid w:val="0"/>
              <w:jc w:val="left"/>
              <w:rPr>
                <w:szCs w:val="20"/>
              </w:rPr>
            </w:pPr>
            <w:r>
              <w:rPr>
                <w:szCs w:val="20"/>
              </w:rPr>
              <w:t>Data will be visible to user, until app is in foreground.</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B67428">
            <w:pPr>
              <w:pStyle w:val="TableText"/>
              <w:snapToGrid w:val="0"/>
              <w:jc w:val="left"/>
              <w:rPr>
                <w:szCs w:val="20"/>
              </w:rPr>
            </w:pPr>
            <w:r>
              <w:rPr>
                <w:szCs w:val="20"/>
              </w:rPr>
              <w:t>NA</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2717AB" w:rsidP="00B67428">
            <w:pPr>
              <w:pStyle w:val="TableText"/>
              <w:snapToGrid w:val="0"/>
              <w:jc w:val="left"/>
              <w:rPr>
                <w:szCs w:val="20"/>
              </w:rPr>
            </w:pPr>
            <w:r>
              <w:rPr>
                <w:szCs w:val="20"/>
              </w:rPr>
              <w:t>NA</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B67428">
            <w:pPr>
              <w:pStyle w:val="TableText"/>
              <w:numPr>
                <w:ilvl w:val="0"/>
                <w:numId w:val="8"/>
              </w:numPr>
              <w:snapToGrid w:val="0"/>
              <w:jc w:val="left"/>
              <w:rPr>
                <w:szCs w:val="20"/>
              </w:rPr>
            </w:pPr>
            <w:r>
              <w:rPr>
                <w:szCs w:val="20"/>
              </w:rPr>
              <w:t>Call register API (REST API) to server</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D94D38" w:rsidP="00B67428">
            <w:pPr>
              <w:pStyle w:val="TableText"/>
              <w:snapToGrid w:val="0"/>
              <w:jc w:val="left"/>
              <w:rPr>
                <w:szCs w:val="20"/>
              </w:rPr>
            </w:pPr>
            <w:r>
              <w:rPr>
                <w:szCs w:val="20"/>
              </w:rPr>
              <w:t>Temperature, Blood Pressure, Heart rate, SpO2,</w:t>
            </w:r>
            <w:r w:rsidR="000E780B">
              <w:rPr>
                <w:szCs w:val="20"/>
              </w:rPr>
              <w:t xml:space="preserve"> </w:t>
            </w:r>
            <w:proofErr w:type="spellStart"/>
            <w:r>
              <w:rPr>
                <w:szCs w:val="20"/>
              </w:rPr>
              <w:t>Resp</w:t>
            </w:r>
            <w:proofErr w:type="spellEnd"/>
            <w:r>
              <w:rPr>
                <w:szCs w:val="20"/>
              </w:rPr>
              <w:t xml:space="preserve"> Rate,</w:t>
            </w:r>
            <w:r w:rsidR="00AE5AB5">
              <w:rPr>
                <w:szCs w:val="20"/>
              </w:rPr>
              <w:t xml:space="preserve"> </w:t>
            </w:r>
            <w:r>
              <w:rPr>
                <w:szCs w:val="20"/>
              </w:rPr>
              <w:t>Weight, Date,</w:t>
            </w:r>
            <w:r w:rsidR="000E780B">
              <w:rPr>
                <w:szCs w:val="20"/>
              </w:rPr>
              <w:t xml:space="preserve"> </w:t>
            </w:r>
            <w:r>
              <w:rPr>
                <w:szCs w:val="20"/>
              </w:rPr>
              <w:t xml:space="preserve">Time, Volume, FEV1, FVC, FEV1/FVC, </w:t>
            </w:r>
            <w:proofErr w:type="gramStart"/>
            <w:r>
              <w:rPr>
                <w:szCs w:val="20"/>
              </w:rPr>
              <w:t>PEF</w:t>
            </w:r>
            <w:proofErr w:type="gramEnd"/>
            <w:r>
              <w:rPr>
                <w:szCs w:val="20"/>
              </w:rPr>
              <w:t xml:space="preserve"> </w:t>
            </w:r>
            <w:r w:rsidR="00B67428">
              <w:rPr>
                <w:szCs w:val="20"/>
              </w:rPr>
              <w:t xml:space="preserve">are mandatory field. </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B67428">
            <w:pPr>
              <w:pStyle w:val="TableText"/>
              <w:snapToGrid w:val="0"/>
              <w:jc w:val="left"/>
              <w:rPr>
                <w:szCs w:val="20"/>
              </w:rPr>
            </w:pPr>
            <w:r>
              <w:rPr>
                <w:szCs w:val="20"/>
              </w:rPr>
              <w:t>Restful API handling</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B67428">
            <w:pPr>
              <w:pStyle w:val="TableText"/>
              <w:snapToGrid w:val="0"/>
              <w:jc w:val="left"/>
              <w:rPr>
                <w:szCs w:val="20"/>
              </w:rPr>
            </w:pPr>
            <w:r>
              <w:rPr>
                <w:szCs w:val="20"/>
              </w:rPr>
              <w:t>NA</w:t>
            </w:r>
          </w:p>
        </w:tc>
      </w:tr>
      <w:tr w:rsidR="00B67428" w:rsidTr="00B67428">
        <w:trPr>
          <w:cantSplit/>
        </w:trPr>
        <w:tc>
          <w:tcPr>
            <w:tcW w:w="1820" w:type="dxa"/>
            <w:tcBorders>
              <w:top w:val="single" w:sz="4" w:space="0" w:color="000000"/>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Testability with respect to test environment</w:t>
            </w:r>
          </w:p>
          <w:p w:rsidR="00B67428" w:rsidRDefault="00B67428" w:rsidP="00B67428">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B67428" w:rsidRDefault="00B67428" w:rsidP="00B67428">
            <w:pPr>
              <w:pStyle w:val="TableText"/>
              <w:snapToGrid w:val="0"/>
              <w:jc w:val="left"/>
              <w:rPr>
                <w:szCs w:val="20"/>
              </w:rPr>
            </w:pPr>
            <w:r>
              <w:rPr>
                <w:szCs w:val="20"/>
              </w:rPr>
              <w:t>Yes</w:t>
            </w:r>
          </w:p>
        </w:tc>
      </w:tr>
      <w:tr w:rsidR="00B67428" w:rsidTr="00B67428">
        <w:trPr>
          <w:cantSplit/>
        </w:trPr>
        <w:tc>
          <w:tcPr>
            <w:tcW w:w="1820" w:type="dxa"/>
            <w:tcBorders>
              <w:left w:val="single" w:sz="4" w:space="0" w:color="000000"/>
              <w:bottom w:val="single" w:sz="4" w:space="0" w:color="000000"/>
            </w:tcBorders>
            <w:shd w:val="clear" w:color="auto" w:fill="auto"/>
          </w:tcPr>
          <w:p w:rsidR="00B67428" w:rsidRDefault="00B67428" w:rsidP="00B67428">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B67428" w:rsidRDefault="00B67428" w:rsidP="002717AB">
            <w:pPr>
              <w:pStyle w:val="BodyText"/>
              <w:snapToGrid w:val="0"/>
              <w:jc w:val="left"/>
              <w:rPr>
                <w:szCs w:val="20"/>
                <w:lang w:val="en-IN"/>
              </w:rPr>
            </w:pPr>
            <w:r>
              <w:rPr>
                <w:szCs w:val="20"/>
                <w:lang w:val="en-IN"/>
              </w:rPr>
              <w:t xml:space="preserve">User should be able to </w:t>
            </w:r>
            <w:r w:rsidR="002717AB">
              <w:rPr>
                <w:szCs w:val="20"/>
                <w:lang w:val="en-IN"/>
              </w:rPr>
              <w:t>View</w:t>
            </w:r>
            <w:r>
              <w:rPr>
                <w:szCs w:val="20"/>
                <w:lang w:val="en-IN"/>
              </w:rPr>
              <w:t xml:space="preserve"> </w:t>
            </w:r>
            <w:r w:rsidR="00D94D38">
              <w:rPr>
                <w:szCs w:val="20"/>
                <w:lang w:val="en-IN"/>
              </w:rPr>
              <w:t xml:space="preserve">Day </w:t>
            </w:r>
            <w:r>
              <w:rPr>
                <w:szCs w:val="20"/>
                <w:lang w:val="en-IN"/>
              </w:rPr>
              <w:t>Details Successfully.</w:t>
            </w:r>
          </w:p>
        </w:tc>
      </w:tr>
    </w:tbl>
    <w:p w:rsidR="00B67428" w:rsidRDefault="00B67428" w:rsidP="00B67428">
      <w:pPr>
        <w:pStyle w:val="BodyText"/>
      </w:pPr>
    </w:p>
    <w:p w:rsidR="00B67428" w:rsidRDefault="00B67428" w:rsidP="00B67428">
      <w:pPr>
        <w:pStyle w:val="BodyText"/>
      </w:pPr>
    </w:p>
    <w:p w:rsidR="00B67428" w:rsidRDefault="00B67428" w:rsidP="00B67428">
      <w:pPr>
        <w:pStyle w:val="BodyText"/>
      </w:pPr>
    </w:p>
    <w:p w:rsidR="00B67428" w:rsidRDefault="00B67428" w:rsidP="00B67428">
      <w:pPr>
        <w:pStyle w:val="BodyText"/>
      </w:pPr>
    </w:p>
    <w:p w:rsidR="002F2D56" w:rsidRDefault="002F2D56" w:rsidP="00B67428">
      <w:pPr>
        <w:pStyle w:val="BodyText"/>
      </w:pPr>
    </w:p>
    <w:p w:rsidR="00B67428" w:rsidRDefault="00B67428" w:rsidP="00B67428">
      <w:pPr>
        <w:pStyle w:val="BodyText"/>
      </w:pPr>
    </w:p>
    <w:p w:rsidR="002F2D56" w:rsidRPr="00B67428" w:rsidRDefault="002F2D56" w:rsidP="00B67428">
      <w:pPr>
        <w:pStyle w:val="BodyText"/>
      </w:pPr>
    </w:p>
    <w:p w:rsidR="00AA19A8" w:rsidRDefault="00AA19A8" w:rsidP="00AA19A8">
      <w:pPr>
        <w:pStyle w:val="Heading3"/>
      </w:pPr>
      <w:bookmarkStart w:id="26" w:name="_GoBack"/>
      <w:bookmarkEnd w:id="26"/>
      <w:r>
        <w:t>Week View through Home&gt;Week view in Web App</w:t>
      </w:r>
    </w:p>
    <w:p w:rsidR="00AA19A8" w:rsidRPr="00AA19A8" w:rsidRDefault="00AA19A8" w:rsidP="00AA19A8">
      <w:pPr>
        <w:pStyle w:val="BodyText"/>
      </w:pPr>
    </w:p>
    <w:tbl>
      <w:tblPr>
        <w:tblW w:w="9668" w:type="dxa"/>
        <w:tblInd w:w="108" w:type="dxa"/>
        <w:tblLayout w:type="fixed"/>
        <w:tblLook w:val="0000" w:firstRow="0" w:lastRow="0" w:firstColumn="0" w:lastColumn="0" w:noHBand="0" w:noVBand="0"/>
      </w:tblPr>
      <w:tblGrid>
        <w:gridCol w:w="1820"/>
        <w:gridCol w:w="7848"/>
      </w:tblGrid>
      <w:tr w:rsidR="00AA19A8" w:rsidTr="00680E7D">
        <w:trPr>
          <w:cantSplit/>
        </w:trPr>
        <w:tc>
          <w:tcPr>
            <w:tcW w:w="1820" w:type="dxa"/>
            <w:tcBorders>
              <w:top w:val="single" w:sz="4" w:space="0" w:color="000000"/>
              <w:left w:val="single" w:sz="4" w:space="0" w:color="000000"/>
              <w:bottom w:val="single" w:sz="4" w:space="0" w:color="000000"/>
            </w:tcBorders>
            <w:shd w:val="clear" w:color="auto" w:fill="D9D9D9"/>
          </w:tcPr>
          <w:p w:rsidR="00AA19A8" w:rsidRDefault="00AA19A8" w:rsidP="00680E7D">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AA19A8" w:rsidRDefault="00AA19A8" w:rsidP="00680E7D">
            <w:pPr>
              <w:pStyle w:val="TableColumnTitle"/>
              <w:snapToGrid w:val="0"/>
              <w:jc w:val="left"/>
              <w:rPr>
                <w:szCs w:val="20"/>
              </w:rPr>
            </w:pPr>
            <w:r>
              <w:rPr>
                <w:szCs w:val="20"/>
              </w:rPr>
              <w:t>Description</w:t>
            </w:r>
          </w:p>
        </w:tc>
      </w:tr>
      <w:tr w:rsidR="00AA19A8" w:rsidTr="00680E7D">
        <w:trPr>
          <w:cantSplit/>
          <w:trHeight w:val="133"/>
        </w:trPr>
        <w:tc>
          <w:tcPr>
            <w:tcW w:w="1820" w:type="dxa"/>
            <w:tcBorders>
              <w:top w:val="single" w:sz="4" w:space="0" w:color="000000"/>
              <w:left w:val="single" w:sz="4" w:space="0" w:color="000000"/>
              <w:bottom w:val="single" w:sz="4" w:space="0" w:color="000000"/>
            </w:tcBorders>
            <w:shd w:val="clear" w:color="auto" w:fill="auto"/>
          </w:tcPr>
          <w:p w:rsidR="00AA19A8" w:rsidRDefault="00AA19A8" w:rsidP="00680E7D">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A19A8" w:rsidRDefault="00AA19A8" w:rsidP="00680E7D">
            <w:pPr>
              <w:pStyle w:val="TableText"/>
              <w:snapToGrid w:val="0"/>
              <w:jc w:val="left"/>
              <w:rPr>
                <w:szCs w:val="20"/>
              </w:rPr>
            </w:pPr>
            <w:r>
              <w:rPr>
                <w:szCs w:val="20"/>
              </w:rPr>
              <w:t>RQ0</w:t>
            </w:r>
            <w:r w:rsidR="00975102">
              <w:rPr>
                <w:szCs w:val="20"/>
              </w:rPr>
              <w:t>35</w:t>
            </w:r>
          </w:p>
        </w:tc>
      </w:tr>
      <w:tr w:rsidR="00AA19A8" w:rsidTr="00680E7D">
        <w:trPr>
          <w:cantSplit/>
          <w:trHeight w:val="133"/>
        </w:trPr>
        <w:tc>
          <w:tcPr>
            <w:tcW w:w="1820" w:type="dxa"/>
            <w:tcBorders>
              <w:top w:val="single" w:sz="4" w:space="0" w:color="000000"/>
              <w:left w:val="single" w:sz="4" w:space="0" w:color="000000"/>
              <w:bottom w:val="single" w:sz="4" w:space="0" w:color="000000"/>
            </w:tcBorders>
            <w:shd w:val="clear" w:color="auto" w:fill="auto"/>
          </w:tcPr>
          <w:p w:rsidR="00AA19A8" w:rsidRDefault="00AA19A8" w:rsidP="00680E7D">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A19A8" w:rsidRDefault="00AA19A8" w:rsidP="00680E7D">
            <w:pPr>
              <w:pStyle w:val="TableText"/>
              <w:snapToGrid w:val="0"/>
              <w:jc w:val="left"/>
              <w:rPr>
                <w:szCs w:val="20"/>
              </w:rPr>
            </w:pPr>
            <w:r>
              <w:rPr>
                <w:szCs w:val="20"/>
              </w:rPr>
              <w:t>View Week View details</w:t>
            </w:r>
          </w:p>
        </w:tc>
      </w:tr>
      <w:tr w:rsidR="00AA19A8" w:rsidTr="00680E7D">
        <w:trPr>
          <w:cantSplit/>
        </w:trPr>
        <w:tc>
          <w:tcPr>
            <w:tcW w:w="1820" w:type="dxa"/>
            <w:tcBorders>
              <w:top w:val="single" w:sz="4" w:space="0" w:color="000000"/>
              <w:left w:val="single" w:sz="4" w:space="0" w:color="000000"/>
              <w:bottom w:val="single" w:sz="4" w:space="0" w:color="000000"/>
            </w:tcBorders>
            <w:shd w:val="clear" w:color="auto" w:fill="auto"/>
          </w:tcPr>
          <w:p w:rsidR="00AA19A8" w:rsidRDefault="00AA19A8" w:rsidP="00680E7D">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A19A8" w:rsidRDefault="00AA19A8" w:rsidP="00680E7D">
            <w:pPr>
              <w:pStyle w:val="TableText"/>
              <w:snapToGrid w:val="0"/>
              <w:jc w:val="left"/>
              <w:rPr>
                <w:szCs w:val="20"/>
              </w:rPr>
            </w:pPr>
            <w:r>
              <w:rPr>
                <w:szCs w:val="20"/>
              </w:rPr>
              <w:t>NA</w:t>
            </w:r>
          </w:p>
        </w:tc>
      </w:tr>
      <w:tr w:rsidR="00AA19A8" w:rsidTr="00680E7D">
        <w:trPr>
          <w:cantSplit/>
        </w:trPr>
        <w:tc>
          <w:tcPr>
            <w:tcW w:w="1820" w:type="dxa"/>
            <w:tcBorders>
              <w:top w:val="single" w:sz="4" w:space="0" w:color="000000"/>
              <w:left w:val="single" w:sz="4" w:space="0" w:color="000000"/>
              <w:bottom w:val="single" w:sz="4" w:space="0" w:color="000000"/>
            </w:tcBorders>
            <w:shd w:val="clear" w:color="auto" w:fill="auto"/>
          </w:tcPr>
          <w:p w:rsidR="00AA19A8" w:rsidRDefault="00AA19A8" w:rsidP="00680E7D">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A19A8" w:rsidRDefault="00AA19A8" w:rsidP="00680E7D">
            <w:pPr>
              <w:pStyle w:val="TableText"/>
              <w:snapToGrid w:val="0"/>
              <w:jc w:val="left"/>
              <w:rPr>
                <w:szCs w:val="20"/>
              </w:rPr>
            </w:pPr>
            <w:r>
              <w:rPr>
                <w:szCs w:val="20"/>
              </w:rPr>
              <w:t>User can View</w:t>
            </w:r>
            <w:r w:rsidR="00210E12">
              <w:rPr>
                <w:szCs w:val="20"/>
              </w:rPr>
              <w:t xml:space="preserve"> Weekly</w:t>
            </w:r>
            <w:r>
              <w:rPr>
                <w:szCs w:val="20"/>
              </w:rPr>
              <w:t xml:space="preserve"> Chart details in web application.</w:t>
            </w:r>
          </w:p>
        </w:tc>
      </w:tr>
      <w:tr w:rsidR="00AA19A8" w:rsidTr="00680E7D">
        <w:trPr>
          <w:cantSplit/>
        </w:trPr>
        <w:tc>
          <w:tcPr>
            <w:tcW w:w="1820" w:type="dxa"/>
            <w:tcBorders>
              <w:top w:val="single" w:sz="4" w:space="0" w:color="000000"/>
              <w:left w:val="single" w:sz="4" w:space="0" w:color="000000"/>
              <w:bottom w:val="single" w:sz="4" w:space="0" w:color="000000"/>
            </w:tcBorders>
            <w:shd w:val="clear" w:color="auto" w:fill="auto"/>
          </w:tcPr>
          <w:p w:rsidR="00AA19A8" w:rsidRDefault="00AA19A8" w:rsidP="00680E7D">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A19A8" w:rsidRDefault="00AA19A8" w:rsidP="00680E7D">
            <w:pPr>
              <w:pStyle w:val="TableText"/>
              <w:snapToGrid w:val="0"/>
              <w:jc w:val="left"/>
              <w:rPr>
                <w:szCs w:val="20"/>
              </w:rPr>
            </w:pPr>
            <w:r>
              <w:rPr>
                <w:szCs w:val="20"/>
              </w:rPr>
              <w:t xml:space="preserve">Temperature, Blood Pressure, Heart rate, </w:t>
            </w:r>
            <w:proofErr w:type="spellStart"/>
            <w:r>
              <w:rPr>
                <w:szCs w:val="20"/>
              </w:rPr>
              <w:t>WeekDays</w:t>
            </w:r>
            <w:proofErr w:type="spellEnd"/>
            <w:r>
              <w:rPr>
                <w:szCs w:val="20"/>
              </w:rPr>
              <w:t xml:space="preserve"> </w:t>
            </w:r>
          </w:p>
        </w:tc>
      </w:tr>
      <w:tr w:rsidR="00AA19A8" w:rsidTr="00680E7D">
        <w:trPr>
          <w:cantSplit/>
        </w:trPr>
        <w:tc>
          <w:tcPr>
            <w:tcW w:w="1820" w:type="dxa"/>
            <w:tcBorders>
              <w:top w:val="single" w:sz="4" w:space="0" w:color="000000"/>
              <w:left w:val="single" w:sz="4" w:space="0" w:color="000000"/>
              <w:bottom w:val="single" w:sz="4" w:space="0" w:color="000000"/>
            </w:tcBorders>
            <w:shd w:val="clear" w:color="auto" w:fill="auto"/>
          </w:tcPr>
          <w:p w:rsidR="00AA19A8" w:rsidRDefault="00AA19A8" w:rsidP="00680E7D">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A19A8" w:rsidRDefault="00AA19A8" w:rsidP="00680E7D">
            <w:pPr>
              <w:pStyle w:val="TableText"/>
              <w:snapToGrid w:val="0"/>
              <w:jc w:val="left"/>
              <w:rPr>
                <w:szCs w:val="20"/>
              </w:rPr>
            </w:pPr>
            <w:r>
              <w:rPr>
                <w:szCs w:val="20"/>
              </w:rPr>
              <w:t>View Chart</w:t>
            </w:r>
            <w:r w:rsidR="002717AB">
              <w:rPr>
                <w:szCs w:val="20"/>
              </w:rPr>
              <w:t xml:space="preserve"> on weekly basis</w:t>
            </w:r>
          </w:p>
        </w:tc>
      </w:tr>
      <w:tr w:rsidR="00AA19A8" w:rsidTr="00680E7D">
        <w:trPr>
          <w:cantSplit/>
        </w:trPr>
        <w:tc>
          <w:tcPr>
            <w:tcW w:w="1820" w:type="dxa"/>
            <w:tcBorders>
              <w:top w:val="single" w:sz="4" w:space="0" w:color="000000"/>
              <w:left w:val="single" w:sz="4" w:space="0" w:color="000000"/>
              <w:bottom w:val="single" w:sz="4" w:space="0" w:color="000000"/>
            </w:tcBorders>
            <w:shd w:val="clear" w:color="auto" w:fill="auto"/>
          </w:tcPr>
          <w:p w:rsidR="00AA19A8" w:rsidRDefault="00AA19A8" w:rsidP="00680E7D">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A19A8" w:rsidRPr="004C75D7" w:rsidRDefault="00AA19A8" w:rsidP="00680E7D">
            <w:pPr>
              <w:pStyle w:val="TableText"/>
              <w:numPr>
                <w:ilvl w:val="0"/>
                <w:numId w:val="10"/>
              </w:numPr>
              <w:rPr>
                <w:szCs w:val="20"/>
              </w:rPr>
            </w:pPr>
            <w:r>
              <w:rPr>
                <w:szCs w:val="20"/>
              </w:rPr>
              <w:t>User can View chart details of Temperature, Blood Pressure and Heart rate.</w:t>
            </w:r>
          </w:p>
        </w:tc>
      </w:tr>
      <w:tr w:rsidR="00AA19A8" w:rsidTr="00680E7D">
        <w:trPr>
          <w:cantSplit/>
        </w:trPr>
        <w:tc>
          <w:tcPr>
            <w:tcW w:w="1820" w:type="dxa"/>
            <w:tcBorders>
              <w:top w:val="single" w:sz="4" w:space="0" w:color="000000"/>
              <w:left w:val="single" w:sz="4" w:space="0" w:color="000000"/>
              <w:bottom w:val="single" w:sz="4" w:space="0" w:color="000000"/>
            </w:tcBorders>
            <w:shd w:val="clear" w:color="auto" w:fill="auto"/>
          </w:tcPr>
          <w:p w:rsidR="00AA19A8" w:rsidRDefault="00AA19A8" w:rsidP="00680E7D">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A19A8" w:rsidRDefault="00AA19A8" w:rsidP="00680E7D">
            <w:pPr>
              <w:pStyle w:val="TableText"/>
              <w:snapToGrid w:val="0"/>
              <w:jc w:val="left"/>
              <w:rPr>
                <w:szCs w:val="20"/>
              </w:rPr>
            </w:pPr>
            <w:r>
              <w:rPr>
                <w:szCs w:val="20"/>
              </w:rPr>
              <w:t xml:space="preserve">Temperature, Blood Pressure, Heart rate, </w:t>
            </w:r>
            <w:proofErr w:type="spellStart"/>
            <w:r>
              <w:rPr>
                <w:szCs w:val="20"/>
              </w:rPr>
              <w:t>WeekDays</w:t>
            </w:r>
            <w:proofErr w:type="spellEnd"/>
          </w:p>
        </w:tc>
      </w:tr>
      <w:tr w:rsidR="00AA19A8" w:rsidTr="00680E7D">
        <w:trPr>
          <w:cantSplit/>
        </w:trPr>
        <w:tc>
          <w:tcPr>
            <w:tcW w:w="1820" w:type="dxa"/>
            <w:tcBorders>
              <w:top w:val="single" w:sz="4" w:space="0" w:color="000000"/>
              <w:left w:val="single" w:sz="4" w:space="0" w:color="000000"/>
              <w:bottom w:val="single" w:sz="4" w:space="0" w:color="000000"/>
            </w:tcBorders>
            <w:shd w:val="clear" w:color="auto" w:fill="auto"/>
          </w:tcPr>
          <w:p w:rsidR="00AA19A8" w:rsidRDefault="00AA19A8" w:rsidP="00680E7D">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A19A8" w:rsidRDefault="00AA19A8" w:rsidP="00680E7D">
            <w:pPr>
              <w:pStyle w:val="TableText"/>
              <w:snapToGrid w:val="0"/>
              <w:jc w:val="left"/>
              <w:rPr>
                <w:szCs w:val="20"/>
              </w:rPr>
            </w:pPr>
            <w:r>
              <w:rPr>
                <w:szCs w:val="20"/>
              </w:rPr>
              <w:t>NA</w:t>
            </w:r>
          </w:p>
        </w:tc>
      </w:tr>
      <w:tr w:rsidR="00AA19A8" w:rsidTr="00680E7D">
        <w:trPr>
          <w:cantSplit/>
        </w:trPr>
        <w:tc>
          <w:tcPr>
            <w:tcW w:w="1820" w:type="dxa"/>
            <w:tcBorders>
              <w:top w:val="single" w:sz="4" w:space="0" w:color="000000"/>
              <w:left w:val="single" w:sz="4" w:space="0" w:color="000000"/>
              <w:bottom w:val="single" w:sz="4" w:space="0" w:color="000000"/>
            </w:tcBorders>
            <w:shd w:val="clear" w:color="auto" w:fill="auto"/>
          </w:tcPr>
          <w:p w:rsidR="00AA19A8" w:rsidRDefault="00AA19A8" w:rsidP="00680E7D">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A19A8" w:rsidRDefault="00AA19A8" w:rsidP="00680E7D">
            <w:pPr>
              <w:pStyle w:val="TableText"/>
              <w:snapToGrid w:val="0"/>
              <w:jc w:val="left"/>
              <w:rPr>
                <w:szCs w:val="20"/>
              </w:rPr>
            </w:pPr>
            <w:r>
              <w:rPr>
                <w:szCs w:val="20"/>
              </w:rPr>
              <w:t>NA</w:t>
            </w:r>
          </w:p>
        </w:tc>
      </w:tr>
      <w:tr w:rsidR="00AA19A8" w:rsidTr="00680E7D">
        <w:trPr>
          <w:cantSplit/>
        </w:trPr>
        <w:tc>
          <w:tcPr>
            <w:tcW w:w="1820" w:type="dxa"/>
            <w:tcBorders>
              <w:top w:val="single" w:sz="4" w:space="0" w:color="000000"/>
              <w:left w:val="single" w:sz="4" w:space="0" w:color="000000"/>
              <w:bottom w:val="single" w:sz="4" w:space="0" w:color="000000"/>
            </w:tcBorders>
            <w:shd w:val="clear" w:color="auto" w:fill="auto"/>
          </w:tcPr>
          <w:p w:rsidR="00AA19A8" w:rsidRDefault="00AA19A8" w:rsidP="00680E7D">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A19A8" w:rsidRDefault="00AA19A8" w:rsidP="00680E7D">
            <w:pPr>
              <w:pStyle w:val="TableText"/>
              <w:snapToGrid w:val="0"/>
              <w:jc w:val="left"/>
              <w:rPr>
                <w:szCs w:val="20"/>
              </w:rPr>
            </w:pPr>
            <w:r>
              <w:rPr>
                <w:szCs w:val="20"/>
              </w:rPr>
              <w:t>NA</w:t>
            </w:r>
          </w:p>
        </w:tc>
      </w:tr>
      <w:tr w:rsidR="00AA19A8" w:rsidTr="00680E7D">
        <w:trPr>
          <w:cantSplit/>
        </w:trPr>
        <w:tc>
          <w:tcPr>
            <w:tcW w:w="1820" w:type="dxa"/>
            <w:tcBorders>
              <w:top w:val="single" w:sz="4" w:space="0" w:color="000000"/>
              <w:left w:val="single" w:sz="4" w:space="0" w:color="000000"/>
              <w:bottom w:val="single" w:sz="4" w:space="0" w:color="000000"/>
            </w:tcBorders>
            <w:shd w:val="clear" w:color="auto" w:fill="auto"/>
          </w:tcPr>
          <w:p w:rsidR="00AA19A8" w:rsidRDefault="00AA19A8" w:rsidP="00680E7D">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A19A8" w:rsidRDefault="00AA19A8" w:rsidP="00680E7D">
            <w:pPr>
              <w:pStyle w:val="TableText"/>
              <w:snapToGrid w:val="0"/>
              <w:jc w:val="left"/>
              <w:rPr>
                <w:szCs w:val="20"/>
              </w:rPr>
            </w:pPr>
            <w:r>
              <w:rPr>
                <w:szCs w:val="20"/>
              </w:rPr>
              <w:t>Data will be visible to user, until app is in foreground.</w:t>
            </w:r>
          </w:p>
        </w:tc>
      </w:tr>
      <w:tr w:rsidR="00AA19A8" w:rsidTr="00680E7D">
        <w:trPr>
          <w:cantSplit/>
        </w:trPr>
        <w:tc>
          <w:tcPr>
            <w:tcW w:w="1820" w:type="dxa"/>
            <w:tcBorders>
              <w:top w:val="single" w:sz="4" w:space="0" w:color="000000"/>
              <w:left w:val="single" w:sz="4" w:space="0" w:color="000000"/>
              <w:bottom w:val="single" w:sz="4" w:space="0" w:color="000000"/>
            </w:tcBorders>
            <w:shd w:val="clear" w:color="auto" w:fill="auto"/>
          </w:tcPr>
          <w:p w:rsidR="00AA19A8" w:rsidRDefault="00AA19A8" w:rsidP="00680E7D">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A19A8" w:rsidRDefault="00AA19A8" w:rsidP="00680E7D">
            <w:pPr>
              <w:pStyle w:val="TableText"/>
              <w:snapToGrid w:val="0"/>
              <w:jc w:val="left"/>
              <w:rPr>
                <w:szCs w:val="20"/>
              </w:rPr>
            </w:pPr>
            <w:r>
              <w:rPr>
                <w:szCs w:val="20"/>
              </w:rPr>
              <w:t>NA</w:t>
            </w:r>
          </w:p>
        </w:tc>
      </w:tr>
      <w:tr w:rsidR="00AA19A8" w:rsidTr="00680E7D">
        <w:trPr>
          <w:cantSplit/>
        </w:trPr>
        <w:tc>
          <w:tcPr>
            <w:tcW w:w="1820" w:type="dxa"/>
            <w:tcBorders>
              <w:top w:val="single" w:sz="4" w:space="0" w:color="000000"/>
              <w:left w:val="single" w:sz="4" w:space="0" w:color="000000"/>
              <w:bottom w:val="single" w:sz="4" w:space="0" w:color="000000"/>
            </w:tcBorders>
            <w:shd w:val="clear" w:color="auto" w:fill="auto"/>
          </w:tcPr>
          <w:p w:rsidR="00AA19A8" w:rsidRDefault="00AA19A8" w:rsidP="00680E7D">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A19A8" w:rsidRDefault="00AA19A8" w:rsidP="00680E7D">
            <w:pPr>
              <w:pStyle w:val="TableText"/>
              <w:snapToGrid w:val="0"/>
              <w:jc w:val="left"/>
              <w:rPr>
                <w:szCs w:val="20"/>
              </w:rPr>
            </w:pPr>
            <w:r>
              <w:rPr>
                <w:szCs w:val="20"/>
              </w:rPr>
              <w:t>NA</w:t>
            </w:r>
          </w:p>
        </w:tc>
      </w:tr>
      <w:tr w:rsidR="00AA19A8" w:rsidTr="00680E7D">
        <w:trPr>
          <w:cantSplit/>
        </w:trPr>
        <w:tc>
          <w:tcPr>
            <w:tcW w:w="1820" w:type="dxa"/>
            <w:tcBorders>
              <w:top w:val="single" w:sz="4" w:space="0" w:color="000000"/>
              <w:left w:val="single" w:sz="4" w:space="0" w:color="000000"/>
              <w:bottom w:val="single" w:sz="4" w:space="0" w:color="000000"/>
            </w:tcBorders>
            <w:shd w:val="clear" w:color="auto" w:fill="auto"/>
          </w:tcPr>
          <w:p w:rsidR="00AA19A8" w:rsidRDefault="00AA19A8" w:rsidP="00680E7D">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A19A8" w:rsidRDefault="00AA19A8" w:rsidP="00680E7D">
            <w:pPr>
              <w:pStyle w:val="TableText"/>
              <w:numPr>
                <w:ilvl w:val="0"/>
                <w:numId w:val="8"/>
              </w:numPr>
              <w:snapToGrid w:val="0"/>
              <w:jc w:val="left"/>
              <w:rPr>
                <w:szCs w:val="20"/>
              </w:rPr>
            </w:pPr>
            <w:r>
              <w:rPr>
                <w:szCs w:val="20"/>
              </w:rPr>
              <w:t>Call register API (REST API) to server</w:t>
            </w:r>
          </w:p>
        </w:tc>
      </w:tr>
      <w:tr w:rsidR="00AA19A8" w:rsidTr="00680E7D">
        <w:trPr>
          <w:cantSplit/>
        </w:trPr>
        <w:tc>
          <w:tcPr>
            <w:tcW w:w="1820" w:type="dxa"/>
            <w:tcBorders>
              <w:top w:val="single" w:sz="4" w:space="0" w:color="000000"/>
              <w:left w:val="single" w:sz="4" w:space="0" w:color="000000"/>
              <w:bottom w:val="single" w:sz="4" w:space="0" w:color="000000"/>
            </w:tcBorders>
            <w:shd w:val="clear" w:color="auto" w:fill="auto"/>
          </w:tcPr>
          <w:p w:rsidR="00AA19A8" w:rsidRDefault="00AA19A8" w:rsidP="00680E7D">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A19A8" w:rsidRDefault="00AA19A8" w:rsidP="00680E7D">
            <w:pPr>
              <w:pStyle w:val="TableText"/>
              <w:snapToGrid w:val="0"/>
              <w:jc w:val="left"/>
              <w:rPr>
                <w:szCs w:val="20"/>
              </w:rPr>
            </w:pPr>
            <w:r>
              <w:rPr>
                <w:szCs w:val="20"/>
              </w:rPr>
              <w:t xml:space="preserve">Temperature, Blood </w:t>
            </w:r>
            <w:r w:rsidR="00AB1952">
              <w:rPr>
                <w:szCs w:val="20"/>
              </w:rPr>
              <w:t xml:space="preserve">Pressure, Heart rate, </w:t>
            </w:r>
            <w:proofErr w:type="spellStart"/>
            <w:proofErr w:type="gramStart"/>
            <w:r w:rsidR="00AB1952">
              <w:rPr>
                <w:szCs w:val="20"/>
              </w:rPr>
              <w:t>WeekDays</w:t>
            </w:r>
            <w:proofErr w:type="spellEnd"/>
            <w:r w:rsidR="00AB1952">
              <w:rPr>
                <w:szCs w:val="20"/>
              </w:rPr>
              <w:t xml:space="preserve">  </w:t>
            </w:r>
            <w:r>
              <w:rPr>
                <w:szCs w:val="20"/>
              </w:rPr>
              <w:t>are</w:t>
            </w:r>
            <w:proofErr w:type="gramEnd"/>
            <w:r>
              <w:rPr>
                <w:szCs w:val="20"/>
              </w:rPr>
              <w:t xml:space="preserve"> mandatory field. </w:t>
            </w:r>
          </w:p>
        </w:tc>
      </w:tr>
      <w:tr w:rsidR="00AA19A8" w:rsidTr="00680E7D">
        <w:trPr>
          <w:cantSplit/>
        </w:trPr>
        <w:tc>
          <w:tcPr>
            <w:tcW w:w="1820" w:type="dxa"/>
            <w:tcBorders>
              <w:top w:val="single" w:sz="4" w:space="0" w:color="000000"/>
              <w:left w:val="single" w:sz="4" w:space="0" w:color="000000"/>
              <w:bottom w:val="single" w:sz="4" w:space="0" w:color="000000"/>
            </w:tcBorders>
            <w:shd w:val="clear" w:color="auto" w:fill="auto"/>
          </w:tcPr>
          <w:p w:rsidR="00AA19A8" w:rsidRDefault="00AA19A8" w:rsidP="00680E7D">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A19A8" w:rsidRDefault="00AA19A8" w:rsidP="00680E7D">
            <w:pPr>
              <w:pStyle w:val="TableText"/>
              <w:snapToGrid w:val="0"/>
              <w:jc w:val="left"/>
              <w:rPr>
                <w:szCs w:val="20"/>
              </w:rPr>
            </w:pPr>
            <w:r>
              <w:rPr>
                <w:szCs w:val="20"/>
              </w:rPr>
              <w:t>Restful API handling</w:t>
            </w:r>
          </w:p>
        </w:tc>
      </w:tr>
      <w:tr w:rsidR="00AA19A8" w:rsidTr="00680E7D">
        <w:trPr>
          <w:cantSplit/>
        </w:trPr>
        <w:tc>
          <w:tcPr>
            <w:tcW w:w="1820" w:type="dxa"/>
            <w:tcBorders>
              <w:top w:val="single" w:sz="4" w:space="0" w:color="000000"/>
              <w:left w:val="single" w:sz="4" w:space="0" w:color="000000"/>
              <w:bottom w:val="single" w:sz="4" w:space="0" w:color="000000"/>
            </w:tcBorders>
            <w:shd w:val="clear" w:color="auto" w:fill="auto"/>
          </w:tcPr>
          <w:p w:rsidR="00AA19A8" w:rsidRDefault="00AA19A8" w:rsidP="00680E7D">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A19A8" w:rsidRDefault="00AA19A8" w:rsidP="00680E7D">
            <w:pPr>
              <w:pStyle w:val="TableText"/>
              <w:snapToGrid w:val="0"/>
              <w:jc w:val="left"/>
              <w:rPr>
                <w:szCs w:val="20"/>
              </w:rPr>
            </w:pPr>
            <w:r>
              <w:rPr>
                <w:szCs w:val="20"/>
              </w:rPr>
              <w:t>NA</w:t>
            </w:r>
          </w:p>
        </w:tc>
      </w:tr>
      <w:tr w:rsidR="00AA19A8" w:rsidTr="00680E7D">
        <w:trPr>
          <w:cantSplit/>
        </w:trPr>
        <w:tc>
          <w:tcPr>
            <w:tcW w:w="1820" w:type="dxa"/>
            <w:tcBorders>
              <w:top w:val="single" w:sz="4" w:space="0" w:color="000000"/>
              <w:left w:val="single" w:sz="4" w:space="0" w:color="000000"/>
              <w:bottom w:val="single" w:sz="4" w:space="0" w:color="000000"/>
            </w:tcBorders>
            <w:shd w:val="clear" w:color="auto" w:fill="auto"/>
          </w:tcPr>
          <w:p w:rsidR="00AA19A8" w:rsidRDefault="00AA19A8" w:rsidP="00680E7D">
            <w:pPr>
              <w:pStyle w:val="TableText"/>
              <w:snapToGrid w:val="0"/>
              <w:jc w:val="left"/>
              <w:rPr>
                <w:szCs w:val="20"/>
              </w:rPr>
            </w:pPr>
            <w:r>
              <w:rPr>
                <w:szCs w:val="20"/>
              </w:rPr>
              <w:t>Testability with respect to test environment</w:t>
            </w:r>
          </w:p>
          <w:p w:rsidR="00AA19A8" w:rsidRDefault="00AA19A8" w:rsidP="00680E7D">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AA19A8" w:rsidRDefault="00AA19A8" w:rsidP="00680E7D">
            <w:pPr>
              <w:pStyle w:val="TableText"/>
              <w:snapToGrid w:val="0"/>
              <w:jc w:val="left"/>
              <w:rPr>
                <w:szCs w:val="20"/>
              </w:rPr>
            </w:pPr>
            <w:r>
              <w:rPr>
                <w:szCs w:val="20"/>
              </w:rPr>
              <w:t>Yes</w:t>
            </w:r>
          </w:p>
        </w:tc>
      </w:tr>
      <w:tr w:rsidR="00AA19A8" w:rsidTr="00680E7D">
        <w:trPr>
          <w:cantSplit/>
        </w:trPr>
        <w:tc>
          <w:tcPr>
            <w:tcW w:w="1820" w:type="dxa"/>
            <w:tcBorders>
              <w:left w:val="single" w:sz="4" w:space="0" w:color="000000"/>
              <w:bottom w:val="single" w:sz="4" w:space="0" w:color="000000"/>
            </w:tcBorders>
            <w:shd w:val="clear" w:color="auto" w:fill="auto"/>
          </w:tcPr>
          <w:p w:rsidR="00AA19A8" w:rsidRDefault="00AA19A8" w:rsidP="00680E7D">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AA19A8" w:rsidRDefault="00AB1952" w:rsidP="00680E7D">
            <w:pPr>
              <w:pStyle w:val="BodyText"/>
              <w:snapToGrid w:val="0"/>
              <w:jc w:val="left"/>
              <w:rPr>
                <w:szCs w:val="20"/>
                <w:lang w:val="en-IN"/>
              </w:rPr>
            </w:pPr>
            <w:r>
              <w:rPr>
                <w:szCs w:val="20"/>
                <w:lang w:val="en-IN"/>
              </w:rPr>
              <w:t>User should be able to v</w:t>
            </w:r>
            <w:r w:rsidR="00AA19A8">
              <w:rPr>
                <w:szCs w:val="20"/>
                <w:lang w:val="en-IN"/>
              </w:rPr>
              <w:t xml:space="preserve">iew Chart of Temperature, Blood Pressure, Heart rate </w:t>
            </w:r>
          </w:p>
        </w:tc>
      </w:tr>
    </w:tbl>
    <w:p w:rsidR="00AA19A8" w:rsidRDefault="00AA19A8" w:rsidP="00AA19A8">
      <w:pPr>
        <w:pStyle w:val="BodyText"/>
      </w:pPr>
    </w:p>
    <w:p w:rsidR="00AA19A8" w:rsidRDefault="00AA19A8" w:rsidP="00AA19A8">
      <w:pPr>
        <w:pStyle w:val="BodyText"/>
      </w:pPr>
    </w:p>
    <w:p w:rsidR="00AA19A8" w:rsidRDefault="00AA19A8" w:rsidP="00AA19A8">
      <w:pPr>
        <w:pStyle w:val="BodyText"/>
      </w:pPr>
    </w:p>
    <w:p w:rsidR="00AA19A8" w:rsidRDefault="00AA19A8" w:rsidP="00AA19A8">
      <w:pPr>
        <w:pStyle w:val="BodyText"/>
      </w:pPr>
    </w:p>
    <w:p w:rsidR="00210E12" w:rsidRDefault="00210E12" w:rsidP="00AA19A8">
      <w:pPr>
        <w:pStyle w:val="BodyText"/>
      </w:pPr>
    </w:p>
    <w:p w:rsidR="00210E12" w:rsidRDefault="00210E12" w:rsidP="00AA19A8">
      <w:pPr>
        <w:pStyle w:val="BodyText"/>
      </w:pPr>
    </w:p>
    <w:p w:rsidR="00210E12" w:rsidRDefault="00210E12" w:rsidP="00AA19A8">
      <w:pPr>
        <w:pStyle w:val="BodyText"/>
      </w:pPr>
    </w:p>
    <w:p w:rsidR="00210E12" w:rsidRDefault="00210E12" w:rsidP="00AA19A8">
      <w:pPr>
        <w:pStyle w:val="BodyText"/>
      </w:pPr>
    </w:p>
    <w:p w:rsidR="00210E12" w:rsidRPr="00AA19A8" w:rsidRDefault="00210E12" w:rsidP="00AA19A8">
      <w:pPr>
        <w:pStyle w:val="BodyText"/>
      </w:pPr>
    </w:p>
    <w:p w:rsidR="00AA19A8" w:rsidRDefault="00210E12" w:rsidP="00AA19A8">
      <w:pPr>
        <w:pStyle w:val="Heading3"/>
      </w:pPr>
      <w:r>
        <w:lastRenderedPageBreak/>
        <w:t>Month</w:t>
      </w:r>
      <w:r w:rsidR="00AA19A8">
        <w:t xml:space="preserve"> View through Home</w:t>
      </w:r>
      <w:r>
        <w:t>&gt;Month</w:t>
      </w:r>
      <w:r w:rsidR="00AA19A8">
        <w:t xml:space="preserve"> view in Web App</w:t>
      </w:r>
    </w:p>
    <w:p w:rsidR="00210E12" w:rsidRDefault="00210E12" w:rsidP="00210E12">
      <w:pPr>
        <w:pStyle w:val="BodyText"/>
      </w:pPr>
    </w:p>
    <w:tbl>
      <w:tblPr>
        <w:tblW w:w="9668" w:type="dxa"/>
        <w:tblInd w:w="108" w:type="dxa"/>
        <w:tblLayout w:type="fixed"/>
        <w:tblLook w:val="0000" w:firstRow="0" w:lastRow="0" w:firstColumn="0" w:lastColumn="0" w:noHBand="0" w:noVBand="0"/>
      </w:tblPr>
      <w:tblGrid>
        <w:gridCol w:w="1820"/>
        <w:gridCol w:w="7848"/>
      </w:tblGrid>
      <w:tr w:rsidR="00210E12" w:rsidTr="00680E7D">
        <w:trPr>
          <w:cantSplit/>
        </w:trPr>
        <w:tc>
          <w:tcPr>
            <w:tcW w:w="1820" w:type="dxa"/>
            <w:tcBorders>
              <w:top w:val="single" w:sz="4" w:space="0" w:color="000000"/>
              <w:left w:val="single" w:sz="4" w:space="0" w:color="000000"/>
              <w:bottom w:val="single" w:sz="4" w:space="0" w:color="000000"/>
            </w:tcBorders>
            <w:shd w:val="clear" w:color="auto" w:fill="D9D9D9"/>
          </w:tcPr>
          <w:p w:rsidR="00210E12" w:rsidRDefault="00210E12" w:rsidP="00680E7D">
            <w:pPr>
              <w:pStyle w:val="TableColumnTitle"/>
              <w:snapToGrid w:val="0"/>
              <w:jc w:val="left"/>
              <w:rPr>
                <w:szCs w:val="20"/>
              </w:rPr>
            </w:pPr>
            <w:r>
              <w:rPr>
                <w:szCs w:val="20"/>
              </w:rPr>
              <w:t>Term</w:t>
            </w:r>
          </w:p>
        </w:tc>
        <w:tc>
          <w:tcPr>
            <w:tcW w:w="7848" w:type="dxa"/>
            <w:tcBorders>
              <w:top w:val="single" w:sz="4" w:space="0" w:color="000000"/>
              <w:left w:val="single" w:sz="4" w:space="0" w:color="000000"/>
              <w:bottom w:val="single" w:sz="4" w:space="0" w:color="000000"/>
              <w:right w:val="single" w:sz="4" w:space="0" w:color="000000"/>
            </w:tcBorders>
            <w:shd w:val="clear" w:color="auto" w:fill="D9D9D9"/>
          </w:tcPr>
          <w:p w:rsidR="00210E12" w:rsidRDefault="00210E12" w:rsidP="00680E7D">
            <w:pPr>
              <w:pStyle w:val="TableColumnTitle"/>
              <w:snapToGrid w:val="0"/>
              <w:jc w:val="left"/>
              <w:rPr>
                <w:szCs w:val="20"/>
              </w:rPr>
            </w:pPr>
            <w:r>
              <w:rPr>
                <w:szCs w:val="20"/>
              </w:rPr>
              <w:t>Description</w:t>
            </w:r>
          </w:p>
        </w:tc>
      </w:tr>
      <w:tr w:rsidR="00210E12" w:rsidTr="00680E7D">
        <w:trPr>
          <w:cantSplit/>
          <w:trHeight w:val="133"/>
        </w:trPr>
        <w:tc>
          <w:tcPr>
            <w:tcW w:w="1820" w:type="dxa"/>
            <w:tcBorders>
              <w:top w:val="single" w:sz="4" w:space="0" w:color="000000"/>
              <w:left w:val="single" w:sz="4" w:space="0" w:color="000000"/>
              <w:bottom w:val="single" w:sz="4" w:space="0" w:color="000000"/>
            </w:tcBorders>
            <w:shd w:val="clear" w:color="auto" w:fill="auto"/>
          </w:tcPr>
          <w:p w:rsidR="00210E12" w:rsidRDefault="00210E12" w:rsidP="00680E7D">
            <w:pPr>
              <w:pStyle w:val="TableText"/>
              <w:snapToGrid w:val="0"/>
              <w:jc w:val="left"/>
              <w:rPr>
                <w:szCs w:val="20"/>
              </w:rPr>
            </w:pPr>
            <w:r>
              <w:rPr>
                <w:szCs w:val="20"/>
              </w:rPr>
              <w:t>REQ ID</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10E12" w:rsidRDefault="00210E12" w:rsidP="00680E7D">
            <w:pPr>
              <w:pStyle w:val="TableText"/>
              <w:snapToGrid w:val="0"/>
              <w:jc w:val="left"/>
              <w:rPr>
                <w:szCs w:val="20"/>
              </w:rPr>
            </w:pPr>
            <w:r>
              <w:rPr>
                <w:szCs w:val="20"/>
              </w:rPr>
              <w:t>RQ0</w:t>
            </w:r>
            <w:r w:rsidR="00975102">
              <w:rPr>
                <w:szCs w:val="20"/>
              </w:rPr>
              <w:t>36</w:t>
            </w:r>
          </w:p>
        </w:tc>
      </w:tr>
      <w:tr w:rsidR="00210E12" w:rsidTr="00680E7D">
        <w:trPr>
          <w:cantSplit/>
          <w:trHeight w:val="133"/>
        </w:trPr>
        <w:tc>
          <w:tcPr>
            <w:tcW w:w="1820" w:type="dxa"/>
            <w:tcBorders>
              <w:top w:val="single" w:sz="4" w:space="0" w:color="000000"/>
              <w:left w:val="single" w:sz="4" w:space="0" w:color="000000"/>
              <w:bottom w:val="single" w:sz="4" w:space="0" w:color="000000"/>
            </w:tcBorders>
            <w:shd w:val="clear" w:color="auto" w:fill="auto"/>
          </w:tcPr>
          <w:p w:rsidR="00210E12" w:rsidRDefault="00210E12" w:rsidP="00680E7D">
            <w:pPr>
              <w:pStyle w:val="TableText"/>
              <w:snapToGrid w:val="0"/>
              <w:jc w:val="left"/>
              <w:rPr>
                <w:szCs w:val="20"/>
              </w:rPr>
            </w:pPr>
            <w:r>
              <w:rPr>
                <w:szCs w:val="20"/>
              </w:rPr>
              <w:t>Purpose</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10E12" w:rsidRDefault="00210E12" w:rsidP="00210E12">
            <w:pPr>
              <w:pStyle w:val="TableText"/>
              <w:snapToGrid w:val="0"/>
              <w:jc w:val="left"/>
              <w:rPr>
                <w:szCs w:val="20"/>
              </w:rPr>
            </w:pPr>
            <w:r>
              <w:rPr>
                <w:szCs w:val="20"/>
              </w:rPr>
              <w:t>View Month details</w:t>
            </w:r>
          </w:p>
        </w:tc>
      </w:tr>
      <w:tr w:rsidR="00210E12" w:rsidTr="00680E7D">
        <w:trPr>
          <w:cantSplit/>
        </w:trPr>
        <w:tc>
          <w:tcPr>
            <w:tcW w:w="1820" w:type="dxa"/>
            <w:tcBorders>
              <w:top w:val="single" w:sz="4" w:space="0" w:color="000000"/>
              <w:left w:val="single" w:sz="4" w:space="0" w:color="000000"/>
              <w:bottom w:val="single" w:sz="4" w:space="0" w:color="000000"/>
            </w:tcBorders>
            <w:shd w:val="clear" w:color="auto" w:fill="auto"/>
          </w:tcPr>
          <w:p w:rsidR="00210E12" w:rsidRDefault="00210E12" w:rsidP="00680E7D">
            <w:pPr>
              <w:pStyle w:val="TableText"/>
              <w:snapToGrid w:val="0"/>
              <w:jc w:val="left"/>
              <w:rPr>
                <w:szCs w:val="20"/>
              </w:rPr>
            </w:pPr>
            <w:r>
              <w:rPr>
                <w:szCs w:val="20"/>
              </w:rPr>
              <w:t xml:space="preserve">Derived Requirement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10E12" w:rsidRDefault="00210E12" w:rsidP="00680E7D">
            <w:pPr>
              <w:pStyle w:val="TableText"/>
              <w:snapToGrid w:val="0"/>
              <w:jc w:val="left"/>
              <w:rPr>
                <w:szCs w:val="20"/>
              </w:rPr>
            </w:pPr>
            <w:r>
              <w:rPr>
                <w:szCs w:val="20"/>
              </w:rPr>
              <w:t>NA</w:t>
            </w:r>
          </w:p>
        </w:tc>
      </w:tr>
      <w:tr w:rsidR="00210E12" w:rsidTr="00680E7D">
        <w:trPr>
          <w:cantSplit/>
        </w:trPr>
        <w:tc>
          <w:tcPr>
            <w:tcW w:w="1820" w:type="dxa"/>
            <w:tcBorders>
              <w:top w:val="single" w:sz="4" w:space="0" w:color="000000"/>
              <w:left w:val="single" w:sz="4" w:space="0" w:color="000000"/>
              <w:bottom w:val="single" w:sz="4" w:space="0" w:color="000000"/>
            </w:tcBorders>
            <w:shd w:val="clear" w:color="auto" w:fill="auto"/>
          </w:tcPr>
          <w:p w:rsidR="00210E12" w:rsidRDefault="00210E12" w:rsidP="00680E7D">
            <w:pPr>
              <w:pStyle w:val="TableText"/>
              <w:snapToGrid w:val="0"/>
              <w:jc w:val="left"/>
              <w:rPr>
                <w:szCs w:val="20"/>
              </w:rPr>
            </w:pPr>
            <w:r>
              <w:rPr>
                <w:szCs w:val="20"/>
              </w:rPr>
              <w:t>Access Restrictions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10E12" w:rsidRDefault="00210E12" w:rsidP="00680E7D">
            <w:pPr>
              <w:pStyle w:val="TableText"/>
              <w:snapToGrid w:val="0"/>
              <w:jc w:val="left"/>
              <w:rPr>
                <w:szCs w:val="20"/>
              </w:rPr>
            </w:pPr>
            <w:r>
              <w:rPr>
                <w:szCs w:val="20"/>
              </w:rPr>
              <w:t>User can View Monthly Chart details in web application.</w:t>
            </w:r>
          </w:p>
        </w:tc>
      </w:tr>
      <w:tr w:rsidR="00210E12" w:rsidTr="00680E7D">
        <w:trPr>
          <w:cantSplit/>
        </w:trPr>
        <w:tc>
          <w:tcPr>
            <w:tcW w:w="1820" w:type="dxa"/>
            <w:tcBorders>
              <w:top w:val="single" w:sz="4" w:space="0" w:color="000000"/>
              <w:left w:val="single" w:sz="4" w:space="0" w:color="000000"/>
              <w:bottom w:val="single" w:sz="4" w:space="0" w:color="000000"/>
            </w:tcBorders>
            <w:shd w:val="clear" w:color="auto" w:fill="auto"/>
          </w:tcPr>
          <w:p w:rsidR="00210E12" w:rsidRDefault="00210E12" w:rsidP="00680E7D">
            <w:pPr>
              <w:pStyle w:val="TableText"/>
              <w:snapToGrid w:val="0"/>
              <w:jc w:val="left"/>
              <w:rPr>
                <w:b/>
                <w:bCs/>
                <w:color w:val="FF0000"/>
                <w:szCs w:val="20"/>
              </w:rPr>
            </w:pPr>
            <w:r>
              <w:rPr>
                <w:szCs w:val="20"/>
              </w:rPr>
              <w:t>Input(s)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10E12" w:rsidRDefault="00210E12" w:rsidP="00680E7D">
            <w:pPr>
              <w:pStyle w:val="TableText"/>
              <w:snapToGrid w:val="0"/>
              <w:jc w:val="left"/>
              <w:rPr>
                <w:szCs w:val="20"/>
              </w:rPr>
            </w:pPr>
            <w:r>
              <w:rPr>
                <w:szCs w:val="20"/>
              </w:rPr>
              <w:t xml:space="preserve">Temperature, Blood Pressure, Heart rate, </w:t>
            </w:r>
            <w:proofErr w:type="spellStart"/>
            <w:r>
              <w:rPr>
                <w:szCs w:val="20"/>
              </w:rPr>
              <w:t>WeekDays</w:t>
            </w:r>
            <w:proofErr w:type="spellEnd"/>
            <w:r>
              <w:rPr>
                <w:szCs w:val="20"/>
              </w:rPr>
              <w:t xml:space="preserve"> </w:t>
            </w:r>
          </w:p>
        </w:tc>
      </w:tr>
      <w:tr w:rsidR="00210E12" w:rsidTr="00680E7D">
        <w:trPr>
          <w:cantSplit/>
        </w:trPr>
        <w:tc>
          <w:tcPr>
            <w:tcW w:w="1820" w:type="dxa"/>
            <w:tcBorders>
              <w:top w:val="single" w:sz="4" w:space="0" w:color="000000"/>
              <w:left w:val="single" w:sz="4" w:space="0" w:color="000000"/>
              <w:bottom w:val="single" w:sz="4" w:space="0" w:color="000000"/>
            </w:tcBorders>
            <w:shd w:val="clear" w:color="auto" w:fill="auto"/>
          </w:tcPr>
          <w:p w:rsidR="00210E12" w:rsidRDefault="00210E12" w:rsidP="00680E7D">
            <w:pPr>
              <w:pStyle w:val="TableText"/>
              <w:snapToGrid w:val="0"/>
              <w:jc w:val="left"/>
              <w:rPr>
                <w:b/>
                <w:bCs/>
                <w:color w:val="FF0000"/>
                <w:szCs w:val="20"/>
              </w:rPr>
            </w:pPr>
            <w:r>
              <w:rPr>
                <w:szCs w:val="20"/>
              </w:rPr>
              <w:t>Output(s)</w:t>
            </w:r>
            <w:r>
              <w:rPr>
                <w:b/>
                <w:bCs/>
                <w:color w:val="FF0000"/>
                <w:szCs w:val="20"/>
              </w:rPr>
              <w:t xml:space="preserve">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10E12" w:rsidRDefault="00210E12" w:rsidP="00680E7D">
            <w:pPr>
              <w:pStyle w:val="TableText"/>
              <w:snapToGrid w:val="0"/>
              <w:jc w:val="left"/>
              <w:rPr>
                <w:szCs w:val="20"/>
              </w:rPr>
            </w:pPr>
            <w:r>
              <w:rPr>
                <w:szCs w:val="20"/>
              </w:rPr>
              <w:t>View Chart</w:t>
            </w:r>
            <w:r w:rsidR="00AB1952">
              <w:rPr>
                <w:szCs w:val="20"/>
              </w:rPr>
              <w:t xml:space="preserve"> on monthly basis</w:t>
            </w:r>
          </w:p>
        </w:tc>
      </w:tr>
      <w:tr w:rsidR="00210E12" w:rsidTr="00680E7D">
        <w:trPr>
          <w:cantSplit/>
        </w:trPr>
        <w:tc>
          <w:tcPr>
            <w:tcW w:w="1820" w:type="dxa"/>
            <w:tcBorders>
              <w:top w:val="single" w:sz="4" w:space="0" w:color="000000"/>
              <w:left w:val="single" w:sz="4" w:space="0" w:color="000000"/>
              <w:bottom w:val="single" w:sz="4" w:space="0" w:color="000000"/>
            </w:tcBorders>
            <w:shd w:val="clear" w:color="auto" w:fill="auto"/>
          </w:tcPr>
          <w:p w:rsidR="00210E12" w:rsidRDefault="00210E12" w:rsidP="00680E7D">
            <w:pPr>
              <w:pStyle w:val="TableText"/>
              <w:snapToGrid w:val="0"/>
              <w:jc w:val="left"/>
              <w:rPr>
                <w:szCs w:val="20"/>
              </w:rPr>
            </w:pPr>
            <w:r>
              <w:rPr>
                <w:szCs w:val="20"/>
              </w:rPr>
              <w:t>Process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10E12" w:rsidRPr="004C75D7" w:rsidRDefault="00AB1952" w:rsidP="00680E7D">
            <w:pPr>
              <w:pStyle w:val="TableText"/>
              <w:numPr>
                <w:ilvl w:val="0"/>
                <w:numId w:val="10"/>
              </w:numPr>
              <w:rPr>
                <w:szCs w:val="20"/>
              </w:rPr>
            </w:pPr>
            <w:r>
              <w:rPr>
                <w:szCs w:val="20"/>
              </w:rPr>
              <w:t>User can v</w:t>
            </w:r>
            <w:r w:rsidR="00210E12">
              <w:rPr>
                <w:szCs w:val="20"/>
              </w:rPr>
              <w:t>iew chart details of Temperature, Blood Pressure and Heart rate.</w:t>
            </w:r>
          </w:p>
        </w:tc>
      </w:tr>
      <w:tr w:rsidR="00210E12" w:rsidTr="00680E7D">
        <w:trPr>
          <w:cantSplit/>
        </w:trPr>
        <w:tc>
          <w:tcPr>
            <w:tcW w:w="1820" w:type="dxa"/>
            <w:tcBorders>
              <w:top w:val="single" w:sz="4" w:space="0" w:color="000000"/>
              <w:left w:val="single" w:sz="4" w:space="0" w:color="000000"/>
              <w:bottom w:val="single" w:sz="4" w:space="0" w:color="000000"/>
            </w:tcBorders>
            <w:shd w:val="clear" w:color="auto" w:fill="auto"/>
          </w:tcPr>
          <w:p w:rsidR="00210E12" w:rsidRDefault="00210E12" w:rsidP="00680E7D">
            <w:pPr>
              <w:pStyle w:val="TableText"/>
              <w:snapToGrid w:val="0"/>
              <w:jc w:val="left"/>
              <w:rPr>
                <w:szCs w:val="20"/>
              </w:rPr>
            </w:pPr>
            <w:r>
              <w:rPr>
                <w:szCs w:val="20"/>
              </w:rPr>
              <w:t>Mandatory Fields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10E12" w:rsidRDefault="00210E12" w:rsidP="00680E7D">
            <w:pPr>
              <w:pStyle w:val="TableText"/>
              <w:snapToGrid w:val="0"/>
              <w:jc w:val="left"/>
              <w:rPr>
                <w:szCs w:val="20"/>
              </w:rPr>
            </w:pPr>
            <w:r>
              <w:rPr>
                <w:szCs w:val="20"/>
              </w:rPr>
              <w:t xml:space="preserve">Temperature, Blood Pressure, Heart rate, </w:t>
            </w:r>
            <w:proofErr w:type="spellStart"/>
            <w:r>
              <w:rPr>
                <w:szCs w:val="20"/>
              </w:rPr>
              <w:t>WeekDays</w:t>
            </w:r>
            <w:proofErr w:type="spellEnd"/>
          </w:p>
        </w:tc>
      </w:tr>
      <w:tr w:rsidR="00210E12" w:rsidTr="00680E7D">
        <w:trPr>
          <w:cantSplit/>
        </w:trPr>
        <w:tc>
          <w:tcPr>
            <w:tcW w:w="1820" w:type="dxa"/>
            <w:tcBorders>
              <w:top w:val="single" w:sz="4" w:space="0" w:color="000000"/>
              <w:left w:val="single" w:sz="4" w:space="0" w:color="000000"/>
              <w:bottom w:val="single" w:sz="4" w:space="0" w:color="000000"/>
            </w:tcBorders>
            <w:shd w:val="clear" w:color="auto" w:fill="auto"/>
          </w:tcPr>
          <w:p w:rsidR="00210E12" w:rsidRDefault="00210E12" w:rsidP="00680E7D">
            <w:pPr>
              <w:pStyle w:val="TableText"/>
              <w:snapToGrid w:val="0"/>
              <w:jc w:val="left"/>
              <w:rPr>
                <w:szCs w:val="20"/>
              </w:rPr>
            </w:pPr>
            <w:proofErr w:type="spellStart"/>
            <w:r>
              <w:rPr>
                <w:szCs w:val="20"/>
              </w:rPr>
              <w:t>Pre Loaded</w:t>
            </w:r>
            <w:proofErr w:type="spellEnd"/>
            <w:r>
              <w:rPr>
                <w:szCs w:val="20"/>
              </w:rPr>
              <w:t xml:space="preserve">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10E12" w:rsidRDefault="00210E12" w:rsidP="00680E7D">
            <w:pPr>
              <w:pStyle w:val="TableText"/>
              <w:snapToGrid w:val="0"/>
              <w:jc w:val="left"/>
              <w:rPr>
                <w:szCs w:val="20"/>
              </w:rPr>
            </w:pPr>
            <w:r>
              <w:rPr>
                <w:szCs w:val="20"/>
              </w:rPr>
              <w:t>NA</w:t>
            </w:r>
          </w:p>
        </w:tc>
      </w:tr>
      <w:tr w:rsidR="00210E12" w:rsidTr="00680E7D">
        <w:trPr>
          <w:cantSplit/>
        </w:trPr>
        <w:tc>
          <w:tcPr>
            <w:tcW w:w="1820" w:type="dxa"/>
            <w:tcBorders>
              <w:top w:val="single" w:sz="4" w:space="0" w:color="000000"/>
              <w:left w:val="single" w:sz="4" w:space="0" w:color="000000"/>
              <w:bottom w:val="single" w:sz="4" w:space="0" w:color="000000"/>
            </w:tcBorders>
            <w:shd w:val="clear" w:color="auto" w:fill="auto"/>
          </w:tcPr>
          <w:p w:rsidR="00210E12" w:rsidRDefault="00210E12" w:rsidP="00680E7D">
            <w:pPr>
              <w:pStyle w:val="TableText"/>
              <w:snapToGrid w:val="0"/>
              <w:jc w:val="left"/>
              <w:rPr>
                <w:szCs w:val="20"/>
              </w:rPr>
            </w:pPr>
            <w:r>
              <w:rPr>
                <w:szCs w:val="20"/>
              </w:rPr>
              <w:t>Default Values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10E12" w:rsidRDefault="00210E12" w:rsidP="00680E7D">
            <w:pPr>
              <w:pStyle w:val="TableText"/>
              <w:snapToGrid w:val="0"/>
              <w:jc w:val="left"/>
              <w:rPr>
                <w:szCs w:val="20"/>
              </w:rPr>
            </w:pPr>
            <w:r>
              <w:rPr>
                <w:szCs w:val="20"/>
              </w:rPr>
              <w:t>NA</w:t>
            </w:r>
          </w:p>
        </w:tc>
      </w:tr>
      <w:tr w:rsidR="00210E12" w:rsidTr="00680E7D">
        <w:trPr>
          <w:cantSplit/>
        </w:trPr>
        <w:tc>
          <w:tcPr>
            <w:tcW w:w="1820" w:type="dxa"/>
            <w:tcBorders>
              <w:top w:val="single" w:sz="4" w:space="0" w:color="000000"/>
              <w:left w:val="single" w:sz="4" w:space="0" w:color="000000"/>
              <w:bottom w:val="single" w:sz="4" w:space="0" w:color="000000"/>
            </w:tcBorders>
            <w:shd w:val="clear" w:color="auto" w:fill="auto"/>
          </w:tcPr>
          <w:p w:rsidR="00210E12" w:rsidRDefault="00210E12" w:rsidP="00680E7D">
            <w:pPr>
              <w:pStyle w:val="TableText"/>
              <w:snapToGrid w:val="0"/>
              <w:jc w:val="left"/>
              <w:rPr>
                <w:szCs w:val="20"/>
              </w:rPr>
            </w:pPr>
            <w:r>
              <w:rPr>
                <w:szCs w:val="20"/>
              </w:rPr>
              <w:t xml:space="preserve">Data Latency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10E12" w:rsidRDefault="00210E12" w:rsidP="00680E7D">
            <w:pPr>
              <w:pStyle w:val="TableText"/>
              <w:snapToGrid w:val="0"/>
              <w:jc w:val="left"/>
              <w:rPr>
                <w:szCs w:val="20"/>
              </w:rPr>
            </w:pPr>
            <w:r>
              <w:rPr>
                <w:szCs w:val="20"/>
              </w:rPr>
              <w:t>NA</w:t>
            </w:r>
          </w:p>
        </w:tc>
      </w:tr>
      <w:tr w:rsidR="00210E12" w:rsidTr="00680E7D">
        <w:trPr>
          <w:cantSplit/>
        </w:trPr>
        <w:tc>
          <w:tcPr>
            <w:tcW w:w="1820" w:type="dxa"/>
            <w:tcBorders>
              <w:top w:val="single" w:sz="4" w:space="0" w:color="000000"/>
              <w:left w:val="single" w:sz="4" w:space="0" w:color="000000"/>
              <w:bottom w:val="single" w:sz="4" w:space="0" w:color="000000"/>
            </w:tcBorders>
            <w:shd w:val="clear" w:color="auto" w:fill="auto"/>
          </w:tcPr>
          <w:p w:rsidR="00210E12" w:rsidRDefault="00210E12" w:rsidP="00680E7D">
            <w:pPr>
              <w:pStyle w:val="TableText"/>
              <w:snapToGrid w:val="0"/>
              <w:jc w:val="left"/>
              <w:rPr>
                <w:szCs w:val="20"/>
              </w:rPr>
            </w:pPr>
            <w:r>
              <w:rPr>
                <w:szCs w:val="20"/>
              </w:rPr>
              <w:t xml:space="preserve">Data Retention Period  </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10E12" w:rsidRDefault="00210E12" w:rsidP="00680E7D">
            <w:pPr>
              <w:pStyle w:val="TableText"/>
              <w:snapToGrid w:val="0"/>
              <w:jc w:val="left"/>
              <w:rPr>
                <w:szCs w:val="20"/>
              </w:rPr>
            </w:pPr>
            <w:r>
              <w:rPr>
                <w:szCs w:val="20"/>
              </w:rPr>
              <w:t>Data will be visible to user, until app is in foreground.</w:t>
            </w:r>
          </w:p>
        </w:tc>
      </w:tr>
      <w:tr w:rsidR="00210E12" w:rsidTr="00680E7D">
        <w:trPr>
          <w:cantSplit/>
        </w:trPr>
        <w:tc>
          <w:tcPr>
            <w:tcW w:w="1820" w:type="dxa"/>
            <w:tcBorders>
              <w:top w:val="single" w:sz="4" w:space="0" w:color="000000"/>
              <w:left w:val="single" w:sz="4" w:space="0" w:color="000000"/>
              <w:bottom w:val="single" w:sz="4" w:space="0" w:color="000000"/>
            </w:tcBorders>
            <w:shd w:val="clear" w:color="auto" w:fill="auto"/>
          </w:tcPr>
          <w:p w:rsidR="00210E12" w:rsidRDefault="00210E12" w:rsidP="00680E7D">
            <w:pPr>
              <w:pStyle w:val="TableText"/>
              <w:snapToGrid w:val="0"/>
              <w:jc w:val="left"/>
              <w:rPr>
                <w:szCs w:val="20"/>
              </w:rPr>
            </w:pPr>
            <w:r>
              <w:rPr>
                <w:szCs w:val="20"/>
              </w:rPr>
              <w:t>Data Rate/ &lt;Daily&gt; Number of transaction</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10E12" w:rsidRDefault="00210E12" w:rsidP="00680E7D">
            <w:pPr>
              <w:pStyle w:val="TableText"/>
              <w:snapToGrid w:val="0"/>
              <w:jc w:val="left"/>
              <w:rPr>
                <w:szCs w:val="20"/>
              </w:rPr>
            </w:pPr>
            <w:r>
              <w:rPr>
                <w:szCs w:val="20"/>
              </w:rPr>
              <w:t>NA</w:t>
            </w:r>
          </w:p>
        </w:tc>
      </w:tr>
      <w:tr w:rsidR="00210E12" w:rsidTr="00680E7D">
        <w:trPr>
          <w:cantSplit/>
        </w:trPr>
        <w:tc>
          <w:tcPr>
            <w:tcW w:w="1820" w:type="dxa"/>
            <w:tcBorders>
              <w:top w:val="single" w:sz="4" w:space="0" w:color="000000"/>
              <w:left w:val="single" w:sz="4" w:space="0" w:color="000000"/>
              <w:bottom w:val="single" w:sz="4" w:space="0" w:color="000000"/>
            </w:tcBorders>
            <w:shd w:val="clear" w:color="auto" w:fill="auto"/>
          </w:tcPr>
          <w:p w:rsidR="00210E12" w:rsidRDefault="00210E12" w:rsidP="00680E7D">
            <w:pPr>
              <w:pStyle w:val="TableText"/>
              <w:snapToGrid w:val="0"/>
              <w:jc w:val="left"/>
              <w:rPr>
                <w:szCs w:val="20"/>
              </w:rPr>
            </w:pPr>
            <w:r>
              <w:rPr>
                <w:szCs w:val="20"/>
              </w:rPr>
              <w:t>External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10E12" w:rsidRDefault="00210E12" w:rsidP="00680E7D">
            <w:pPr>
              <w:pStyle w:val="TableText"/>
              <w:snapToGrid w:val="0"/>
              <w:jc w:val="left"/>
              <w:rPr>
                <w:szCs w:val="20"/>
              </w:rPr>
            </w:pPr>
            <w:r>
              <w:rPr>
                <w:szCs w:val="20"/>
              </w:rPr>
              <w:t>NA</w:t>
            </w:r>
          </w:p>
        </w:tc>
      </w:tr>
      <w:tr w:rsidR="00210E12" w:rsidTr="00680E7D">
        <w:trPr>
          <w:cantSplit/>
        </w:trPr>
        <w:tc>
          <w:tcPr>
            <w:tcW w:w="1820" w:type="dxa"/>
            <w:tcBorders>
              <w:top w:val="single" w:sz="4" w:space="0" w:color="000000"/>
              <w:left w:val="single" w:sz="4" w:space="0" w:color="000000"/>
              <w:bottom w:val="single" w:sz="4" w:space="0" w:color="000000"/>
            </w:tcBorders>
            <w:shd w:val="clear" w:color="auto" w:fill="auto"/>
          </w:tcPr>
          <w:p w:rsidR="00210E12" w:rsidRDefault="00210E12" w:rsidP="00680E7D">
            <w:pPr>
              <w:pStyle w:val="TableText"/>
              <w:snapToGrid w:val="0"/>
              <w:jc w:val="left"/>
              <w:rPr>
                <w:szCs w:val="20"/>
              </w:rPr>
            </w:pPr>
            <w:r>
              <w:rPr>
                <w:szCs w:val="20"/>
              </w:rPr>
              <w:t>Temporal Events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10E12" w:rsidRDefault="00210E12" w:rsidP="00680E7D">
            <w:pPr>
              <w:pStyle w:val="TableText"/>
              <w:numPr>
                <w:ilvl w:val="0"/>
                <w:numId w:val="8"/>
              </w:numPr>
              <w:snapToGrid w:val="0"/>
              <w:jc w:val="left"/>
              <w:rPr>
                <w:szCs w:val="20"/>
              </w:rPr>
            </w:pPr>
            <w:r>
              <w:rPr>
                <w:szCs w:val="20"/>
              </w:rPr>
              <w:t>Call register API (REST API) to server</w:t>
            </w:r>
          </w:p>
        </w:tc>
      </w:tr>
      <w:tr w:rsidR="00210E12" w:rsidTr="00680E7D">
        <w:trPr>
          <w:cantSplit/>
        </w:trPr>
        <w:tc>
          <w:tcPr>
            <w:tcW w:w="1820" w:type="dxa"/>
            <w:tcBorders>
              <w:top w:val="single" w:sz="4" w:space="0" w:color="000000"/>
              <w:left w:val="single" w:sz="4" w:space="0" w:color="000000"/>
              <w:bottom w:val="single" w:sz="4" w:space="0" w:color="000000"/>
            </w:tcBorders>
            <w:shd w:val="clear" w:color="auto" w:fill="auto"/>
          </w:tcPr>
          <w:p w:rsidR="00210E12" w:rsidRDefault="00210E12" w:rsidP="00680E7D">
            <w:pPr>
              <w:pStyle w:val="TableText"/>
              <w:snapToGrid w:val="0"/>
              <w:jc w:val="left"/>
              <w:rPr>
                <w:szCs w:val="20"/>
              </w:rPr>
            </w:pPr>
            <w:r>
              <w:rPr>
                <w:szCs w:val="20"/>
              </w:rPr>
              <w:t>Validation Rules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10E12" w:rsidRDefault="00210E12" w:rsidP="00680E7D">
            <w:pPr>
              <w:pStyle w:val="TableText"/>
              <w:snapToGrid w:val="0"/>
              <w:jc w:val="left"/>
              <w:rPr>
                <w:szCs w:val="20"/>
              </w:rPr>
            </w:pPr>
            <w:r>
              <w:rPr>
                <w:szCs w:val="20"/>
              </w:rPr>
              <w:t xml:space="preserve">Temperature, Blood </w:t>
            </w:r>
            <w:r w:rsidR="00AE5AB5">
              <w:rPr>
                <w:szCs w:val="20"/>
              </w:rPr>
              <w:t xml:space="preserve">Pressure, Heart rate, </w:t>
            </w:r>
            <w:proofErr w:type="spellStart"/>
            <w:r w:rsidR="00AE5AB5">
              <w:rPr>
                <w:szCs w:val="20"/>
              </w:rPr>
              <w:t>WeekDays</w:t>
            </w:r>
            <w:proofErr w:type="spellEnd"/>
            <w:r w:rsidR="00AE5AB5">
              <w:rPr>
                <w:szCs w:val="20"/>
              </w:rPr>
              <w:t xml:space="preserve"> </w:t>
            </w:r>
            <w:r>
              <w:rPr>
                <w:szCs w:val="20"/>
              </w:rPr>
              <w:t xml:space="preserve">are mandatory field. </w:t>
            </w:r>
          </w:p>
        </w:tc>
      </w:tr>
      <w:tr w:rsidR="00210E12" w:rsidTr="00680E7D">
        <w:trPr>
          <w:cantSplit/>
        </w:trPr>
        <w:tc>
          <w:tcPr>
            <w:tcW w:w="1820" w:type="dxa"/>
            <w:tcBorders>
              <w:top w:val="single" w:sz="4" w:space="0" w:color="000000"/>
              <w:left w:val="single" w:sz="4" w:space="0" w:color="000000"/>
              <w:bottom w:val="single" w:sz="4" w:space="0" w:color="000000"/>
            </w:tcBorders>
            <w:shd w:val="clear" w:color="auto" w:fill="auto"/>
          </w:tcPr>
          <w:p w:rsidR="00210E12" w:rsidRDefault="00210E12" w:rsidP="00680E7D">
            <w:pPr>
              <w:pStyle w:val="TableText"/>
              <w:snapToGrid w:val="0"/>
              <w:jc w:val="left"/>
              <w:rPr>
                <w:szCs w:val="20"/>
              </w:rPr>
            </w:pPr>
            <w:r>
              <w:rPr>
                <w:szCs w:val="20"/>
              </w:rPr>
              <w:t>Constraints</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10E12" w:rsidRDefault="00210E12" w:rsidP="00680E7D">
            <w:pPr>
              <w:pStyle w:val="TableText"/>
              <w:snapToGrid w:val="0"/>
              <w:jc w:val="left"/>
              <w:rPr>
                <w:szCs w:val="20"/>
              </w:rPr>
            </w:pPr>
            <w:r>
              <w:rPr>
                <w:szCs w:val="20"/>
              </w:rPr>
              <w:t>Restful API handling</w:t>
            </w:r>
          </w:p>
        </w:tc>
      </w:tr>
      <w:tr w:rsidR="00210E12" w:rsidTr="00680E7D">
        <w:trPr>
          <w:cantSplit/>
        </w:trPr>
        <w:tc>
          <w:tcPr>
            <w:tcW w:w="1820" w:type="dxa"/>
            <w:tcBorders>
              <w:top w:val="single" w:sz="4" w:space="0" w:color="000000"/>
              <w:left w:val="single" w:sz="4" w:space="0" w:color="000000"/>
              <w:bottom w:val="single" w:sz="4" w:space="0" w:color="000000"/>
            </w:tcBorders>
            <w:shd w:val="clear" w:color="auto" w:fill="auto"/>
          </w:tcPr>
          <w:p w:rsidR="00210E12" w:rsidRDefault="00210E12" w:rsidP="00680E7D">
            <w:pPr>
              <w:pStyle w:val="TableText"/>
              <w:snapToGrid w:val="0"/>
              <w:jc w:val="left"/>
              <w:rPr>
                <w:szCs w:val="20"/>
              </w:rPr>
            </w:pPr>
            <w:r>
              <w:rPr>
                <w:szCs w:val="20"/>
              </w:rPr>
              <w:t>Effects on other systems/sub system</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10E12" w:rsidRDefault="00210E12" w:rsidP="00680E7D">
            <w:pPr>
              <w:pStyle w:val="TableText"/>
              <w:snapToGrid w:val="0"/>
              <w:jc w:val="left"/>
              <w:rPr>
                <w:szCs w:val="20"/>
              </w:rPr>
            </w:pPr>
            <w:r>
              <w:rPr>
                <w:szCs w:val="20"/>
              </w:rPr>
              <w:t>NA</w:t>
            </w:r>
          </w:p>
        </w:tc>
      </w:tr>
      <w:tr w:rsidR="00210E12" w:rsidTr="00680E7D">
        <w:trPr>
          <w:cantSplit/>
        </w:trPr>
        <w:tc>
          <w:tcPr>
            <w:tcW w:w="1820" w:type="dxa"/>
            <w:tcBorders>
              <w:top w:val="single" w:sz="4" w:space="0" w:color="000000"/>
              <w:left w:val="single" w:sz="4" w:space="0" w:color="000000"/>
              <w:bottom w:val="single" w:sz="4" w:space="0" w:color="000000"/>
            </w:tcBorders>
            <w:shd w:val="clear" w:color="auto" w:fill="auto"/>
          </w:tcPr>
          <w:p w:rsidR="00210E12" w:rsidRDefault="00210E12" w:rsidP="00680E7D">
            <w:pPr>
              <w:pStyle w:val="TableText"/>
              <w:snapToGrid w:val="0"/>
              <w:jc w:val="left"/>
              <w:rPr>
                <w:szCs w:val="20"/>
              </w:rPr>
            </w:pPr>
            <w:r>
              <w:rPr>
                <w:szCs w:val="20"/>
              </w:rPr>
              <w:t>Testability with respect to test environment</w:t>
            </w:r>
          </w:p>
          <w:p w:rsidR="00210E12" w:rsidRDefault="00210E12" w:rsidP="00680E7D">
            <w:pPr>
              <w:pStyle w:val="TableText"/>
              <w:jc w:val="left"/>
              <w:rPr>
                <w:szCs w:val="20"/>
              </w:rPr>
            </w:pPr>
            <w:r>
              <w:rPr>
                <w:szCs w:val="20"/>
              </w:rPr>
              <w:t>(Yes/No)</w:t>
            </w:r>
          </w:p>
        </w:tc>
        <w:tc>
          <w:tcPr>
            <w:tcW w:w="7848" w:type="dxa"/>
            <w:tcBorders>
              <w:top w:val="single" w:sz="4" w:space="0" w:color="000000"/>
              <w:left w:val="single" w:sz="4" w:space="0" w:color="000000"/>
              <w:bottom w:val="single" w:sz="4" w:space="0" w:color="000000"/>
              <w:right w:val="single" w:sz="4" w:space="0" w:color="000000"/>
            </w:tcBorders>
            <w:shd w:val="clear" w:color="auto" w:fill="auto"/>
          </w:tcPr>
          <w:p w:rsidR="00210E12" w:rsidRDefault="00210E12" w:rsidP="00680E7D">
            <w:pPr>
              <w:pStyle w:val="TableText"/>
              <w:snapToGrid w:val="0"/>
              <w:jc w:val="left"/>
              <w:rPr>
                <w:szCs w:val="20"/>
              </w:rPr>
            </w:pPr>
            <w:r>
              <w:rPr>
                <w:szCs w:val="20"/>
              </w:rPr>
              <w:t>Yes</w:t>
            </w:r>
          </w:p>
        </w:tc>
      </w:tr>
      <w:tr w:rsidR="00210E12" w:rsidTr="00680E7D">
        <w:trPr>
          <w:cantSplit/>
        </w:trPr>
        <w:tc>
          <w:tcPr>
            <w:tcW w:w="1820" w:type="dxa"/>
            <w:tcBorders>
              <w:left w:val="single" w:sz="4" w:space="0" w:color="000000"/>
              <w:bottom w:val="single" w:sz="4" w:space="0" w:color="000000"/>
            </w:tcBorders>
            <w:shd w:val="clear" w:color="auto" w:fill="auto"/>
          </w:tcPr>
          <w:p w:rsidR="00210E12" w:rsidRDefault="00210E12" w:rsidP="00680E7D">
            <w:pPr>
              <w:pStyle w:val="TableText"/>
              <w:snapToGrid w:val="0"/>
              <w:jc w:val="left"/>
              <w:rPr>
                <w:szCs w:val="20"/>
              </w:rPr>
            </w:pPr>
            <w:r>
              <w:rPr>
                <w:szCs w:val="20"/>
              </w:rPr>
              <w:t>Acceptance Criteria</w:t>
            </w:r>
          </w:p>
        </w:tc>
        <w:tc>
          <w:tcPr>
            <w:tcW w:w="7848" w:type="dxa"/>
            <w:tcBorders>
              <w:left w:val="single" w:sz="4" w:space="0" w:color="000000"/>
              <w:bottom w:val="single" w:sz="4" w:space="0" w:color="000000"/>
              <w:right w:val="single" w:sz="4" w:space="0" w:color="000000"/>
            </w:tcBorders>
            <w:shd w:val="clear" w:color="auto" w:fill="auto"/>
          </w:tcPr>
          <w:p w:rsidR="00D75182" w:rsidRDefault="00D75182" w:rsidP="00680E7D">
            <w:pPr>
              <w:pStyle w:val="BodyText"/>
              <w:snapToGrid w:val="0"/>
              <w:jc w:val="left"/>
              <w:rPr>
                <w:szCs w:val="20"/>
                <w:lang w:val="en-IN"/>
              </w:rPr>
            </w:pPr>
            <w:r>
              <w:rPr>
                <w:szCs w:val="20"/>
                <w:lang w:val="en-IN"/>
              </w:rPr>
              <w:t>User s</w:t>
            </w:r>
            <w:r w:rsidR="00210E12">
              <w:rPr>
                <w:szCs w:val="20"/>
                <w:lang w:val="en-IN"/>
              </w:rPr>
              <w:t xml:space="preserve">hould be able to </w:t>
            </w:r>
            <w:r>
              <w:rPr>
                <w:szCs w:val="20"/>
                <w:lang w:val="en-IN"/>
              </w:rPr>
              <w:t>v</w:t>
            </w:r>
            <w:r w:rsidR="00AB1952">
              <w:rPr>
                <w:szCs w:val="20"/>
                <w:lang w:val="en-IN"/>
              </w:rPr>
              <w:t>iew c</w:t>
            </w:r>
            <w:r w:rsidR="00210E12">
              <w:rPr>
                <w:szCs w:val="20"/>
                <w:lang w:val="en-IN"/>
              </w:rPr>
              <w:t xml:space="preserve">hart of Temperature, Blood Pressure, </w:t>
            </w:r>
            <w:proofErr w:type="gramStart"/>
            <w:r w:rsidR="00210E12">
              <w:rPr>
                <w:szCs w:val="20"/>
                <w:lang w:val="en-IN"/>
              </w:rPr>
              <w:t>Heart</w:t>
            </w:r>
            <w:proofErr w:type="gramEnd"/>
            <w:r w:rsidR="00210E12">
              <w:rPr>
                <w:szCs w:val="20"/>
                <w:lang w:val="en-IN"/>
              </w:rPr>
              <w:t xml:space="preserve"> rate</w:t>
            </w:r>
            <w:r>
              <w:rPr>
                <w:szCs w:val="20"/>
                <w:lang w:val="en-IN"/>
              </w:rPr>
              <w:t>.</w:t>
            </w:r>
          </w:p>
          <w:p w:rsidR="00210E12" w:rsidRDefault="00D75182" w:rsidP="00680E7D">
            <w:pPr>
              <w:pStyle w:val="BodyText"/>
              <w:snapToGrid w:val="0"/>
              <w:jc w:val="left"/>
              <w:rPr>
                <w:szCs w:val="20"/>
                <w:lang w:val="en-IN"/>
              </w:rPr>
            </w:pPr>
            <w:r>
              <w:rPr>
                <w:szCs w:val="20"/>
                <w:lang w:val="en-IN"/>
              </w:rPr>
              <w:t>User should be able to login web successfully</w:t>
            </w:r>
            <w:r w:rsidR="00210E12">
              <w:rPr>
                <w:szCs w:val="20"/>
                <w:lang w:val="en-IN"/>
              </w:rPr>
              <w:t xml:space="preserve"> </w:t>
            </w:r>
          </w:p>
        </w:tc>
      </w:tr>
    </w:tbl>
    <w:p w:rsidR="00210E12" w:rsidRDefault="00210E12" w:rsidP="00210E12">
      <w:pPr>
        <w:pStyle w:val="BodyText"/>
      </w:pPr>
    </w:p>
    <w:p w:rsidR="00210E12" w:rsidRDefault="00210E12" w:rsidP="00210E12">
      <w:pPr>
        <w:pStyle w:val="BodyText"/>
      </w:pPr>
    </w:p>
    <w:p w:rsidR="00210E12" w:rsidRDefault="00210E12" w:rsidP="00210E12">
      <w:pPr>
        <w:pStyle w:val="BodyText"/>
      </w:pPr>
    </w:p>
    <w:p w:rsidR="00210E12" w:rsidRDefault="00210E12" w:rsidP="00210E12">
      <w:pPr>
        <w:pStyle w:val="BodyText"/>
      </w:pPr>
    </w:p>
    <w:p w:rsidR="00210E12" w:rsidRDefault="00210E12" w:rsidP="00210E12">
      <w:pPr>
        <w:pStyle w:val="BodyText"/>
      </w:pPr>
    </w:p>
    <w:p w:rsidR="00210E12" w:rsidRDefault="00210E12" w:rsidP="00210E12">
      <w:pPr>
        <w:pStyle w:val="BodyText"/>
      </w:pPr>
    </w:p>
    <w:p w:rsidR="00210E12" w:rsidRDefault="00210E12" w:rsidP="00210E12">
      <w:pPr>
        <w:pStyle w:val="BodyText"/>
      </w:pPr>
    </w:p>
    <w:p w:rsidR="00210E12" w:rsidRDefault="00210E12" w:rsidP="00210E12">
      <w:pPr>
        <w:pStyle w:val="BodyText"/>
      </w:pPr>
    </w:p>
    <w:p w:rsidR="00210E12" w:rsidRPr="00210E12" w:rsidRDefault="00210E12" w:rsidP="00210E12">
      <w:pPr>
        <w:pStyle w:val="BodyText"/>
      </w:pPr>
    </w:p>
    <w:p w:rsidR="007F5B00" w:rsidRDefault="007F5B00">
      <w:pPr>
        <w:pStyle w:val="Heading1"/>
        <w:tabs>
          <w:tab w:val="left" w:pos="567"/>
        </w:tabs>
        <w:suppressAutoHyphens w:val="0"/>
        <w:ind w:left="567" w:hanging="567"/>
        <w:rPr>
          <w:sz w:val="24"/>
          <w:szCs w:val="24"/>
        </w:rPr>
      </w:pPr>
      <w:bookmarkStart w:id="27" w:name="_Toc517688411"/>
      <w:r>
        <w:rPr>
          <w:sz w:val="24"/>
          <w:szCs w:val="24"/>
        </w:rPr>
        <w:lastRenderedPageBreak/>
        <w:t>External Interface</w:t>
      </w:r>
      <w:bookmarkEnd w:id="27"/>
    </w:p>
    <w:p w:rsidR="007F5B00" w:rsidRDefault="007F5B00">
      <w:pPr>
        <w:pStyle w:val="BodyText"/>
        <w:jc w:val="left"/>
        <w:rPr>
          <w:szCs w:val="20"/>
        </w:rPr>
      </w:pPr>
    </w:p>
    <w:p w:rsidR="007F5B00" w:rsidRDefault="007F5B00">
      <w:pPr>
        <w:pStyle w:val="Heading2"/>
        <w:jc w:val="left"/>
        <w:rPr>
          <w:sz w:val="22"/>
          <w:szCs w:val="22"/>
        </w:rPr>
      </w:pPr>
      <w:bookmarkStart w:id="28" w:name="_Toc517688412"/>
      <w:r>
        <w:rPr>
          <w:sz w:val="22"/>
          <w:szCs w:val="22"/>
        </w:rPr>
        <w:t>User Interface</w:t>
      </w:r>
      <w:bookmarkEnd w:id="28"/>
    </w:p>
    <w:p w:rsidR="007F5B00" w:rsidRDefault="007F5B00">
      <w:pPr>
        <w:pStyle w:val="BodyText"/>
        <w:numPr>
          <w:ilvl w:val="0"/>
          <w:numId w:val="7"/>
        </w:numPr>
        <w:rPr>
          <w:szCs w:val="20"/>
        </w:rPr>
      </w:pPr>
      <w:r>
        <w:rPr>
          <w:szCs w:val="20"/>
        </w:rPr>
        <w:t>All users should be able to register with the mobile app.</w:t>
      </w:r>
    </w:p>
    <w:p w:rsidR="007F5B00" w:rsidRDefault="007F5B00">
      <w:pPr>
        <w:pStyle w:val="BodyText"/>
        <w:numPr>
          <w:ilvl w:val="0"/>
          <w:numId w:val="7"/>
        </w:numPr>
        <w:rPr>
          <w:szCs w:val="20"/>
        </w:rPr>
      </w:pPr>
      <w:r>
        <w:rPr>
          <w:szCs w:val="20"/>
        </w:rPr>
        <w:t>All users should be able to navigate through the screens within 1 click.</w:t>
      </w:r>
    </w:p>
    <w:p w:rsidR="007F5B00" w:rsidRDefault="007F5B00">
      <w:pPr>
        <w:pStyle w:val="BodyText"/>
        <w:numPr>
          <w:ilvl w:val="0"/>
          <w:numId w:val="7"/>
        </w:numPr>
        <w:rPr>
          <w:szCs w:val="20"/>
        </w:rPr>
      </w:pPr>
      <w:r>
        <w:rPr>
          <w:szCs w:val="20"/>
        </w:rPr>
        <w:t>All users should be able to login and logout of the mobile app.</w:t>
      </w:r>
    </w:p>
    <w:p w:rsidR="007F5B00" w:rsidRDefault="007F5B00">
      <w:pPr>
        <w:pStyle w:val="BodyText"/>
        <w:numPr>
          <w:ilvl w:val="0"/>
          <w:numId w:val="7"/>
        </w:numPr>
        <w:rPr>
          <w:szCs w:val="20"/>
        </w:rPr>
      </w:pPr>
      <w:r>
        <w:rPr>
          <w:szCs w:val="20"/>
        </w:rPr>
        <w:t xml:space="preserve">All users should be able to </w:t>
      </w:r>
      <w:r w:rsidR="007F036C">
        <w:rPr>
          <w:szCs w:val="20"/>
        </w:rPr>
        <w:t xml:space="preserve">associated patients and </w:t>
      </w:r>
      <w:proofErr w:type="gramStart"/>
      <w:r w:rsidR="007F036C">
        <w:rPr>
          <w:szCs w:val="20"/>
        </w:rPr>
        <w:t>self(</w:t>
      </w:r>
      <w:proofErr w:type="gramEnd"/>
      <w:r w:rsidR="007F036C">
        <w:rPr>
          <w:szCs w:val="20"/>
        </w:rPr>
        <w:t>if patient)</w:t>
      </w:r>
      <w:r>
        <w:rPr>
          <w:szCs w:val="20"/>
        </w:rPr>
        <w:t xml:space="preserve"> health statistics graphs.</w:t>
      </w:r>
    </w:p>
    <w:p w:rsidR="007F5B00" w:rsidRDefault="007F5B00">
      <w:pPr>
        <w:pStyle w:val="BodyText"/>
        <w:jc w:val="left"/>
        <w:rPr>
          <w:szCs w:val="20"/>
        </w:rPr>
      </w:pPr>
    </w:p>
    <w:p w:rsidR="007F5B00" w:rsidRDefault="007F5B00">
      <w:pPr>
        <w:pStyle w:val="Heading2"/>
        <w:jc w:val="left"/>
        <w:rPr>
          <w:sz w:val="22"/>
          <w:szCs w:val="22"/>
        </w:rPr>
      </w:pPr>
      <w:bookmarkStart w:id="29" w:name="_Toc517688413"/>
      <w:r>
        <w:rPr>
          <w:sz w:val="22"/>
          <w:szCs w:val="22"/>
        </w:rPr>
        <w:t>Hardware Interface</w:t>
      </w:r>
      <w:bookmarkEnd w:id="29"/>
    </w:p>
    <w:p w:rsidR="007F5B00" w:rsidRDefault="007F5B00">
      <w:pPr>
        <w:pStyle w:val="BodyText"/>
        <w:rPr>
          <w:szCs w:val="20"/>
        </w:rPr>
      </w:pPr>
      <w:r>
        <w:rPr>
          <w:szCs w:val="20"/>
        </w:rPr>
        <w:t>This will be an iPhone application, and as such will be designed to interface with the hardware present on the iPhone. As this is a mobile app, it will be using the network to connect to the internet.  This means that it will be using the infrastructure, be it wireless communication points or physical lines, of the network in order to perform properly.  There will have to be some sort of error checking for if the network is down or inaccessible.</w:t>
      </w:r>
    </w:p>
    <w:p w:rsidR="007F5B00" w:rsidRDefault="007F5B00">
      <w:pPr>
        <w:pStyle w:val="BodyText"/>
        <w:jc w:val="left"/>
        <w:rPr>
          <w:szCs w:val="20"/>
        </w:rPr>
      </w:pPr>
    </w:p>
    <w:p w:rsidR="007F5B00" w:rsidRDefault="007F5B00">
      <w:pPr>
        <w:pStyle w:val="Heading2"/>
        <w:jc w:val="left"/>
        <w:rPr>
          <w:sz w:val="22"/>
          <w:szCs w:val="22"/>
        </w:rPr>
      </w:pPr>
      <w:bookmarkStart w:id="30" w:name="_Toc517688414"/>
      <w:r>
        <w:rPr>
          <w:sz w:val="22"/>
          <w:szCs w:val="22"/>
        </w:rPr>
        <w:t>Software Interface</w:t>
      </w:r>
      <w:bookmarkEnd w:id="30"/>
    </w:p>
    <w:p w:rsidR="007F5B00" w:rsidRDefault="007F5B00">
      <w:pPr>
        <w:pStyle w:val="BodyText"/>
        <w:numPr>
          <w:ilvl w:val="0"/>
          <w:numId w:val="6"/>
        </w:numPr>
        <w:jc w:val="left"/>
        <w:rPr>
          <w:szCs w:val="20"/>
        </w:rPr>
      </w:pPr>
      <w:r>
        <w:rPr>
          <w:szCs w:val="20"/>
        </w:rPr>
        <w:t>This iPhone application will be able to receive and send data to cloud which will be setup by cloud team.</w:t>
      </w:r>
    </w:p>
    <w:p w:rsidR="007F5B00" w:rsidRDefault="007F5B00">
      <w:pPr>
        <w:pStyle w:val="BodyText"/>
        <w:numPr>
          <w:ilvl w:val="0"/>
          <w:numId w:val="6"/>
        </w:numPr>
        <w:jc w:val="left"/>
        <w:rPr>
          <w:szCs w:val="20"/>
        </w:rPr>
      </w:pPr>
      <w:r>
        <w:rPr>
          <w:szCs w:val="20"/>
        </w:rPr>
        <w:t>Configuration of the device using mobile app via BLE module</w:t>
      </w:r>
    </w:p>
    <w:p w:rsidR="007F5B00" w:rsidRDefault="007F5B00">
      <w:pPr>
        <w:pStyle w:val="BodyText"/>
        <w:numPr>
          <w:ilvl w:val="0"/>
          <w:numId w:val="6"/>
        </w:numPr>
        <w:jc w:val="left"/>
        <w:rPr>
          <w:szCs w:val="20"/>
        </w:rPr>
      </w:pPr>
      <w:r>
        <w:rPr>
          <w:szCs w:val="20"/>
        </w:rPr>
        <w:t>Also it will send/receive the data from microcontroller using BLE module</w:t>
      </w:r>
    </w:p>
    <w:p w:rsidR="007F5B00" w:rsidRDefault="007F5B00">
      <w:pPr>
        <w:pStyle w:val="BodyText"/>
        <w:jc w:val="left"/>
        <w:rPr>
          <w:i/>
          <w:iCs/>
          <w:szCs w:val="20"/>
        </w:rPr>
      </w:pPr>
    </w:p>
    <w:p w:rsidR="007F5B00" w:rsidRDefault="007F5B00">
      <w:pPr>
        <w:pStyle w:val="Heading1"/>
        <w:tabs>
          <w:tab w:val="left" w:pos="567"/>
        </w:tabs>
        <w:suppressAutoHyphens w:val="0"/>
        <w:ind w:left="567" w:hanging="567"/>
        <w:rPr>
          <w:sz w:val="24"/>
          <w:szCs w:val="24"/>
        </w:rPr>
      </w:pPr>
      <w:bookmarkStart w:id="31" w:name="__RefHeading__183_1440424784"/>
      <w:bookmarkStart w:id="32" w:name="_Toc517688415"/>
      <w:bookmarkEnd w:id="31"/>
      <w:r>
        <w:rPr>
          <w:sz w:val="24"/>
          <w:szCs w:val="24"/>
        </w:rPr>
        <w:lastRenderedPageBreak/>
        <w:t>Acceptance Criteria</w:t>
      </w:r>
      <w:bookmarkEnd w:id="32"/>
    </w:p>
    <w:p w:rsidR="007F5B00" w:rsidRDefault="007F5B00">
      <w:pPr>
        <w:pStyle w:val="BodyText"/>
        <w:jc w:val="left"/>
        <w:rPr>
          <w:color w:val="3366FF"/>
          <w:szCs w:val="20"/>
        </w:rPr>
      </w:pPr>
    </w:p>
    <w:p w:rsidR="007F5B00" w:rsidRDefault="007F5B00">
      <w:pPr>
        <w:pStyle w:val="Heading2"/>
        <w:suppressAutoHyphens w:val="0"/>
        <w:jc w:val="left"/>
        <w:rPr>
          <w:sz w:val="22"/>
          <w:szCs w:val="22"/>
        </w:rPr>
      </w:pPr>
      <w:bookmarkStart w:id="33" w:name="_Toc517688416"/>
      <w:r>
        <w:rPr>
          <w:sz w:val="22"/>
          <w:szCs w:val="22"/>
        </w:rPr>
        <w:t>Overall Acceptance Criteria</w:t>
      </w:r>
      <w:bookmarkEnd w:id="33"/>
    </w:p>
    <w:p w:rsidR="007F5B00" w:rsidRDefault="007F5B00">
      <w:pPr>
        <w:pStyle w:val="BodyText"/>
        <w:numPr>
          <w:ilvl w:val="0"/>
          <w:numId w:val="14"/>
        </w:numPr>
      </w:pPr>
      <w:r>
        <w:t>UI Matching with Wireframe provided by customer</w:t>
      </w:r>
    </w:p>
    <w:p w:rsidR="007F5B00" w:rsidRDefault="007F5B00">
      <w:pPr>
        <w:pStyle w:val="BodyText"/>
        <w:numPr>
          <w:ilvl w:val="0"/>
          <w:numId w:val="14"/>
        </w:numPr>
      </w:pPr>
      <w:r>
        <w:t xml:space="preserve">Functionality requested by customer functions as expected and there are zero critical issues reported by customer. </w:t>
      </w:r>
    </w:p>
    <w:p w:rsidR="007F5B00" w:rsidRDefault="007F5B00">
      <w:pPr>
        <w:pStyle w:val="BodyText"/>
        <w:ind w:left="720"/>
      </w:pPr>
    </w:p>
    <w:p w:rsidR="007F5B00" w:rsidRDefault="007F5B00">
      <w:pPr>
        <w:pStyle w:val="Heading2"/>
        <w:suppressAutoHyphens w:val="0"/>
        <w:jc w:val="left"/>
        <w:rPr>
          <w:sz w:val="22"/>
          <w:szCs w:val="22"/>
        </w:rPr>
      </w:pPr>
      <w:bookmarkStart w:id="34" w:name="_Toc517688417"/>
      <w:r>
        <w:rPr>
          <w:sz w:val="22"/>
          <w:szCs w:val="22"/>
        </w:rPr>
        <w:t>Acceptance Test Scenarios</w:t>
      </w:r>
      <w:bookmarkEnd w:id="34"/>
    </w:p>
    <w:p w:rsidR="007F5B00" w:rsidRDefault="007F5B00">
      <w:pPr>
        <w:pStyle w:val="NormalWeb"/>
        <w:numPr>
          <w:ilvl w:val="0"/>
          <w:numId w:val="15"/>
        </w:numPr>
        <w:spacing w:before="0" w:after="280"/>
        <w:rPr>
          <w:rFonts w:ascii="Arial" w:hAnsi="Arial"/>
          <w:sz w:val="20"/>
          <w:szCs w:val="20"/>
        </w:rPr>
      </w:pPr>
      <w:r>
        <w:rPr>
          <w:rFonts w:ascii="Arial" w:hAnsi="Arial"/>
          <w:sz w:val="20"/>
          <w:szCs w:val="20"/>
        </w:rPr>
        <w:t>Login</w:t>
      </w:r>
    </w:p>
    <w:p w:rsidR="007F5B00" w:rsidRDefault="007F5B00">
      <w:pPr>
        <w:pStyle w:val="NormalWeb"/>
        <w:spacing w:before="0" w:after="280"/>
        <w:ind w:left="1080"/>
        <w:rPr>
          <w:rFonts w:ascii="Arial" w:hAnsi="Arial"/>
          <w:b/>
          <w:bCs/>
          <w:color w:val="000000"/>
          <w:sz w:val="20"/>
          <w:szCs w:val="20"/>
          <w:u w:val="single"/>
        </w:rPr>
      </w:pPr>
      <w:r>
        <w:rPr>
          <w:rFonts w:ascii="Arial" w:hAnsi="Arial"/>
          <w:b/>
          <w:bCs/>
          <w:color w:val="000000"/>
          <w:sz w:val="20"/>
          <w:szCs w:val="20"/>
          <w:u w:val="single"/>
        </w:rPr>
        <w:t>Scenario</w:t>
      </w:r>
    </w:p>
    <w:p w:rsidR="007F5B00" w:rsidRDefault="007F5B00">
      <w:pPr>
        <w:pStyle w:val="TableText"/>
        <w:numPr>
          <w:ilvl w:val="0"/>
          <w:numId w:val="11"/>
        </w:numPr>
        <w:snapToGrid w:val="0"/>
        <w:rPr>
          <w:szCs w:val="20"/>
        </w:rPr>
      </w:pPr>
      <w:r>
        <w:rPr>
          <w:szCs w:val="20"/>
        </w:rPr>
        <w:t>Open app by clicking icon.</w:t>
      </w:r>
    </w:p>
    <w:p w:rsidR="007F5B00" w:rsidRDefault="007F5B00">
      <w:pPr>
        <w:pStyle w:val="TableText"/>
        <w:numPr>
          <w:ilvl w:val="0"/>
          <w:numId w:val="11"/>
        </w:numPr>
        <w:rPr>
          <w:szCs w:val="20"/>
        </w:rPr>
      </w:pPr>
      <w:r>
        <w:rPr>
          <w:szCs w:val="20"/>
        </w:rPr>
        <w:t>Enter User Name, and password as an input, then click on Login button</w:t>
      </w:r>
    </w:p>
    <w:p w:rsidR="007F5B00" w:rsidRDefault="007F5B00">
      <w:pPr>
        <w:pStyle w:val="TableText"/>
        <w:numPr>
          <w:ilvl w:val="0"/>
          <w:numId w:val="11"/>
        </w:numPr>
        <w:snapToGrid w:val="0"/>
        <w:jc w:val="left"/>
        <w:rPr>
          <w:szCs w:val="20"/>
        </w:rPr>
      </w:pPr>
      <w:r>
        <w:rPr>
          <w:szCs w:val="20"/>
        </w:rPr>
        <w:t xml:space="preserve">If valid input, then it will redirect to Home page. </w:t>
      </w:r>
    </w:p>
    <w:p w:rsidR="007F5B00" w:rsidRDefault="007F5B00">
      <w:pPr>
        <w:pStyle w:val="NormalWeb"/>
        <w:ind w:left="1080"/>
        <w:rPr>
          <w:rFonts w:ascii="Arial" w:hAnsi="Arial"/>
          <w:b/>
          <w:bCs/>
          <w:sz w:val="20"/>
          <w:szCs w:val="20"/>
          <w:u w:val="single"/>
        </w:rPr>
      </w:pPr>
      <w:r>
        <w:rPr>
          <w:rFonts w:ascii="Arial" w:hAnsi="Arial"/>
          <w:b/>
          <w:bCs/>
          <w:sz w:val="20"/>
          <w:szCs w:val="20"/>
          <w:u w:val="single"/>
        </w:rPr>
        <w:t>Expected Result</w:t>
      </w:r>
    </w:p>
    <w:p w:rsidR="007F5B00" w:rsidRDefault="007F5B00">
      <w:pPr>
        <w:pStyle w:val="NormalWeb"/>
        <w:ind w:left="1080" w:firstLine="360"/>
        <w:rPr>
          <w:rFonts w:ascii="Arial" w:hAnsi="Arial"/>
          <w:sz w:val="20"/>
          <w:szCs w:val="20"/>
        </w:rPr>
      </w:pPr>
      <w:r>
        <w:rPr>
          <w:rFonts w:ascii="Arial" w:hAnsi="Arial"/>
          <w:sz w:val="20"/>
          <w:szCs w:val="20"/>
        </w:rPr>
        <w:t>User should able to login to app and redirect to home screen, view data as described in the Wire-frames and Requirements.</w:t>
      </w:r>
    </w:p>
    <w:p w:rsidR="007F5B00" w:rsidRDefault="007F5B00">
      <w:pPr>
        <w:pStyle w:val="BodyText"/>
        <w:numPr>
          <w:ilvl w:val="0"/>
          <w:numId w:val="15"/>
        </w:numPr>
        <w:spacing w:before="280" w:after="280"/>
        <w:rPr>
          <w:szCs w:val="20"/>
        </w:rPr>
      </w:pPr>
      <w:r>
        <w:rPr>
          <w:szCs w:val="20"/>
        </w:rPr>
        <w:t>Notification</w:t>
      </w:r>
    </w:p>
    <w:p w:rsidR="007F5B00" w:rsidRDefault="007F5B00">
      <w:pPr>
        <w:pStyle w:val="NormalWeb"/>
        <w:ind w:left="1080"/>
        <w:rPr>
          <w:rFonts w:ascii="Arial" w:hAnsi="Arial"/>
          <w:b/>
          <w:bCs/>
          <w:color w:val="000000"/>
          <w:sz w:val="20"/>
          <w:szCs w:val="20"/>
          <w:u w:val="single"/>
        </w:rPr>
      </w:pPr>
      <w:r>
        <w:rPr>
          <w:rFonts w:ascii="Arial" w:hAnsi="Arial"/>
          <w:b/>
          <w:bCs/>
          <w:color w:val="000000"/>
          <w:sz w:val="20"/>
          <w:szCs w:val="20"/>
          <w:u w:val="single"/>
        </w:rPr>
        <w:t>Scenario</w:t>
      </w:r>
    </w:p>
    <w:p w:rsidR="007F5B00" w:rsidRDefault="007F5B00">
      <w:pPr>
        <w:pStyle w:val="TableText"/>
        <w:numPr>
          <w:ilvl w:val="1"/>
          <w:numId w:val="12"/>
        </w:numPr>
        <w:snapToGrid w:val="0"/>
        <w:jc w:val="left"/>
        <w:rPr>
          <w:szCs w:val="20"/>
        </w:rPr>
      </w:pPr>
      <w:r>
        <w:rPr>
          <w:szCs w:val="20"/>
        </w:rPr>
        <w:t>Text or ca</w:t>
      </w:r>
      <w:r w:rsidR="00B67428">
        <w:rPr>
          <w:szCs w:val="20"/>
        </w:rPr>
        <w:tab/>
      </w:r>
      <w:proofErr w:type="spellStart"/>
      <w:r>
        <w:rPr>
          <w:szCs w:val="20"/>
        </w:rPr>
        <w:t>ll</w:t>
      </w:r>
      <w:proofErr w:type="spellEnd"/>
      <w:r>
        <w:rPr>
          <w:szCs w:val="20"/>
        </w:rPr>
        <w:t xml:space="preserve"> notification on registered number.</w:t>
      </w:r>
    </w:p>
    <w:p w:rsidR="007F5B00" w:rsidRDefault="007F5B00">
      <w:pPr>
        <w:pStyle w:val="NormalWeb"/>
        <w:ind w:left="1080"/>
        <w:rPr>
          <w:rFonts w:ascii="Arial" w:hAnsi="Arial"/>
          <w:b/>
          <w:bCs/>
          <w:sz w:val="20"/>
          <w:szCs w:val="20"/>
          <w:u w:val="single"/>
        </w:rPr>
      </w:pPr>
      <w:r>
        <w:rPr>
          <w:rFonts w:ascii="Arial" w:hAnsi="Arial"/>
          <w:b/>
          <w:bCs/>
          <w:sz w:val="20"/>
          <w:szCs w:val="20"/>
          <w:u w:val="single"/>
        </w:rPr>
        <w:t>Expected Result</w:t>
      </w:r>
    </w:p>
    <w:p w:rsidR="007F5B00" w:rsidRDefault="007F5B00">
      <w:pPr>
        <w:pStyle w:val="NormalWeb"/>
        <w:ind w:left="1440"/>
        <w:rPr>
          <w:rFonts w:ascii="Arial" w:hAnsi="Arial"/>
          <w:color w:val="000000"/>
          <w:sz w:val="20"/>
          <w:szCs w:val="20"/>
        </w:rPr>
      </w:pPr>
      <w:r>
        <w:rPr>
          <w:rFonts w:ascii="Arial" w:hAnsi="Arial"/>
          <w:color w:val="000000"/>
          <w:sz w:val="20"/>
          <w:szCs w:val="20"/>
        </w:rPr>
        <w:t>Under any critical condition or if threshold is exceeded, the text or call notification should be send.</w:t>
      </w:r>
    </w:p>
    <w:p w:rsidR="007F5B00" w:rsidRDefault="007F5B00">
      <w:pPr>
        <w:pStyle w:val="NormalWeb"/>
        <w:numPr>
          <w:ilvl w:val="0"/>
          <w:numId w:val="15"/>
        </w:numPr>
        <w:rPr>
          <w:rFonts w:ascii="Arial" w:hAnsi="Arial"/>
          <w:color w:val="000000"/>
          <w:sz w:val="20"/>
          <w:szCs w:val="20"/>
        </w:rPr>
      </w:pPr>
      <w:r>
        <w:rPr>
          <w:rFonts w:ascii="Arial" w:hAnsi="Arial"/>
          <w:color w:val="000000"/>
          <w:sz w:val="20"/>
          <w:szCs w:val="20"/>
        </w:rPr>
        <w:t xml:space="preserve">Care-giver authenticate </w:t>
      </w:r>
    </w:p>
    <w:p w:rsidR="007F5B00" w:rsidRDefault="007F5B00">
      <w:pPr>
        <w:pStyle w:val="BodyText"/>
        <w:jc w:val="left"/>
        <w:rPr>
          <w:szCs w:val="20"/>
        </w:rPr>
      </w:pPr>
      <w:r>
        <w:rPr>
          <w:szCs w:val="20"/>
        </w:rPr>
        <w:tab/>
      </w:r>
      <w:r>
        <w:rPr>
          <w:szCs w:val="20"/>
        </w:rPr>
        <w:tab/>
      </w:r>
    </w:p>
    <w:p w:rsidR="007F5B00" w:rsidRDefault="007F5B00">
      <w:pPr>
        <w:pStyle w:val="BodyText"/>
        <w:jc w:val="left"/>
        <w:rPr>
          <w:b/>
          <w:bCs/>
          <w:szCs w:val="20"/>
          <w:u w:val="single"/>
        </w:rPr>
      </w:pPr>
      <w:r>
        <w:rPr>
          <w:szCs w:val="20"/>
        </w:rPr>
        <w:tab/>
        <w:t xml:space="preserve">         </w:t>
      </w:r>
      <w:r>
        <w:rPr>
          <w:b/>
          <w:bCs/>
          <w:szCs w:val="20"/>
          <w:u w:val="single"/>
        </w:rPr>
        <w:t>Scenario</w:t>
      </w:r>
    </w:p>
    <w:p w:rsidR="007F5B00" w:rsidRDefault="007F5B00">
      <w:pPr>
        <w:pStyle w:val="BodyText"/>
        <w:jc w:val="left"/>
        <w:rPr>
          <w:b/>
          <w:bCs/>
          <w:szCs w:val="20"/>
        </w:rPr>
      </w:pPr>
      <w:r>
        <w:rPr>
          <w:b/>
          <w:bCs/>
          <w:szCs w:val="20"/>
        </w:rPr>
        <w:tab/>
      </w:r>
    </w:p>
    <w:p w:rsidR="007F5B00" w:rsidRDefault="007F5B00">
      <w:pPr>
        <w:pStyle w:val="BodyText"/>
        <w:ind w:left="1440"/>
        <w:jc w:val="left"/>
        <w:rPr>
          <w:szCs w:val="20"/>
        </w:rPr>
      </w:pPr>
      <w:r>
        <w:rPr>
          <w:b/>
          <w:bCs/>
          <w:szCs w:val="20"/>
        </w:rPr>
        <w:t>1.</w:t>
      </w:r>
      <w:r>
        <w:rPr>
          <w:szCs w:val="20"/>
        </w:rPr>
        <w:t xml:space="preserve"> For each patient data, we will allow any number of users to see the data and users can have read privileges.  Anyone can download the app.  The patient must authenticate. Patients sends invitation mail to the care-giver’s registered emailID. This will send a temporary password, which is used to authenticate for first time and can be changed later.</w:t>
      </w:r>
    </w:p>
    <w:p w:rsidR="007F5B00" w:rsidRDefault="007F5B00">
      <w:pPr>
        <w:pStyle w:val="NormalWeb"/>
        <w:ind w:left="720"/>
        <w:rPr>
          <w:rFonts w:ascii="Arial" w:hAnsi="Arial"/>
          <w:b/>
          <w:bCs/>
          <w:color w:val="000000"/>
          <w:sz w:val="20"/>
          <w:szCs w:val="20"/>
          <w:u w:val="single"/>
        </w:rPr>
      </w:pPr>
      <w:r>
        <w:rPr>
          <w:rFonts w:ascii="Arial" w:hAnsi="Arial"/>
          <w:color w:val="000000"/>
          <w:sz w:val="20"/>
          <w:szCs w:val="20"/>
        </w:rPr>
        <w:t xml:space="preserve">         </w:t>
      </w:r>
      <w:r>
        <w:rPr>
          <w:rFonts w:ascii="Arial" w:hAnsi="Arial"/>
          <w:b/>
          <w:bCs/>
          <w:color w:val="000000"/>
          <w:sz w:val="20"/>
          <w:szCs w:val="20"/>
          <w:u w:val="single"/>
        </w:rPr>
        <w:t>Expected Result</w:t>
      </w:r>
    </w:p>
    <w:p w:rsidR="007F5B00" w:rsidRDefault="007F5B00">
      <w:pPr>
        <w:pStyle w:val="TableText"/>
        <w:snapToGrid w:val="0"/>
        <w:ind w:left="720" w:firstLine="720"/>
        <w:jc w:val="left"/>
        <w:rPr>
          <w:szCs w:val="20"/>
        </w:rPr>
      </w:pPr>
      <w:r>
        <w:rPr>
          <w:szCs w:val="20"/>
        </w:rPr>
        <w:t>Patient must authenticate.</w:t>
      </w:r>
    </w:p>
    <w:p w:rsidR="007F5B00" w:rsidRDefault="007F5B00">
      <w:pPr>
        <w:pStyle w:val="TableText"/>
        <w:snapToGrid w:val="0"/>
        <w:jc w:val="left"/>
        <w:rPr>
          <w:szCs w:val="20"/>
        </w:rPr>
      </w:pPr>
      <w:r>
        <w:rPr>
          <w:szCs w:val="20"/>
        </w:rPr>
        <w:tab/>
      </w:r>
      <w:r>
        <w:rPr>
          <w:szCs w:val="20"/>
        </w:rPr>
        <w:tab/>
        <w:t>Care-giver can view patients file.</w:t>
      </w:r>
    </w:p>
    <w:p w:rsidR="007F5B00" w:rsidRDefault="007F5B00">
      <w:pPr>
        <w:pStyle w:val="Heading1"/>
        <w:tabs>
          <w:tab w:val="left" w:pos="567"/>
        </w:tabs>
        <w:suppressAutoHyphens w:val="0"/>
        <w:ind w:left="567" w:hanging="567"/>
        <w:rPr>
          <w:sz w:val="24"/>
          <w:szCs w:val="24"/>
        </w:rPr>
      </w:pPr>
      <w:bookmarkStart w:id="35" w:name="__RefHeading__185_1440424784"/>
      <w:bookmarkStart w:id="36" w:name="_Toc517688418"/>
      <w:bookmarkEnd w:id="35"/>
      <w:r>
        <w:rPr>
          <w:sz w:val="24"/>
          <w:szCs w:val="24"/>
        </w:rPr>
        <w:lastRenderedPageBreak/>
        <w:t>Special user requirements</w:t>
      </w:r>
      <w:bookmarkEnd w:id="36"/>
    </w:p>
    <w:p w:rsidR="007F5B00" w:rsidRDefault="007F5B00">
      <w:pPr>
        <w:pStyle w:val="Heading2"/>
        <w:jc w:val="left"/>
        <w:rPr>
          <w:sz w:val="22"/>
          <w:szCs w:val="22"/>
        </w:rPr>
      </w:pPr>
      <w:bookmarkStart w:id="37" w:name="_Toc517688419"/>
      <w:r>
        <w:rPr>
          <w:sz w:val="22"/>
          <w:szCs w:val="22"/>
        </w:rPr>
        <w:t>Performance Requirements</w:t>
      </w:r>
      <w:bookmarkEnd w:id="37"/>
    </w:p>
    <w:p w:rsidR="007F5B00" w:rsidRDefault="007F5B00">
      <w:pPr>
        <w:pStyle w:val="BodyText"/>
        <w:jc w:val="left"/>
        <w:rPr>
          <w:szCs w:val="20"/>
        </w:rPr>
      </w:pPr>
      <w:r>
        <w:rPr>
          <w:szCs w:val="20"/>
        </w:rPr>
        <w:tab/>
        <w:t>Application performance will be as per industry standards for iPhone applications.</w:t>
      </w:r>
    </w:p>
    <w:p w:rsidR="007F5B00" w:rsidRDefault="007F5B00">
      <w:pPr>
        <w:pStyle w:val="BodyText"/>
        <w:jc w:val="left"/>
        <w:rPr>
          <w:szCs w:val="20"/>
        </w:rPr>
      </w:pPr>
    </w:p>
    <w:p w:rsidR="007F5B00" w:rsidRDefault="007F5B00">
      <w:pPr>
        <w:pStyle w:val="Heading2"/>
        <w:jc w:val="left"/>
        <w:rPr>
          <w:sz w:val="22"/>
          <w:szCs w:val="22"/>
        </w:rPr>
      </w:pPr>
      <w:bookmarkStart w:id="38" w:name="_Toc517688420"/>
      <w:r>
        <w:rPr>
          <w:sz w:val="22"/>
          <w:szCs w:val="22"/>
        </w:rPr>
        <w:t>Security</w:t>
      </w:r>
      <w:bookmarkEnd w:id="38"/>
    </w:p>
    <w:p w:rsidR="007F5B00" w:rsidRDefault="007F5B00">
      <w:pPr>
        <w:pStyle w:val="BodyText"/>
        <w:ind w:left="720"/>
        <w:jc w:val="left"/>
        <w:rPr>
          <w:color w:val="auto"/>
          <w:szCs w:val="20"/>
        </w:rPr>
      </w:pPr>
      <w:r>
        <w:rPr>
          <w:color w:val="auto"/>
          <w:szCs w:val="20"/>
        </w:rPr>
        <w:t>Communication between the application and the backend system will be through Web Services. For all web</w:t>
      </w:r>
      <w:r>
        <w:rPr>
          <w:rStyle w:val="CommentReference"/>
          <w:color w:val="auto"/>
          <w:sz w:val="20"/>
          <w:szCs w:val="20"/>
        </w:rPr>
        <w:t>s</w:t>
      </w:r>
      <w:r>
        <w:rPr>
          <w:color w:val="auto"/>
          <w:szCs w:val="20"/>
        </w:rPr>
        <w:t xml:space="preserve"> service calls, authentication is required. Login request shall provide one token number in case the user is authenticated and for all other web services calls, the token number shall be provided as one of the parameters.</w:t>
      </w:r>
    </w:p>
    <w:p w:rsidR="007F5B00" w:rsidRDefault="007F5B00">
      <w:pPr>
        <w:pStyle w:val="BodyText"/>
        <w:ind w:left="720"/>
        <w:jc w:val="left"/>
        <w:rPr>
          <w:color w:val="auto"/>
          <w:szCs w:val="20"/>
        </w:rPr>
      </w:pPr>
      <w:r>
        <w:rPr>
          <w:color w:val="auto"/>
          <w:szCs w:val="20"/>
        </w:rPr>
        <w:t>All data transfer between mobile app and server/cloud should happen over an industry standard secure channel (encrypted).</w:t>
      </w:r>
    </w:p>
    <w:p w:rsidR="007F5B00" w:rsidRDefault="007F5B00">
      <w:pPr>
        <w:pStyle w:val="BodyText"/>
        <w:jc w:val="left"/>
        <w:rPr>
          <w:color w:val="auto"/>
          <w:szCs w:val="20"/>
        </w:rPr>
      </w:pPr>
    </w:p>
    <w:p w:rsidR="007F5B00" w:rsidRDefault="007F5B00">
      <w:pPr>
        <w:pStyle w:val="Heading2"/>
        <w:jc w:val="left"/>
        <w:rPr>
          <w:sz w:val="22"/>
          <w:szCs w:val="22"/>
        </w:rPr>
      </w:pPr>
      <w:bookmarkStart w:id="39" w:name="_Toc517688421"/>
      <w:r>
        <w:rPr>
          <w:sz w:val="22"/>
          <w:szCs w:val="22"/>
        </w:rPr>
        <w:t>Portability</w:t>
      </w:r>
      <w:bookmarkEnd w:id="39"/>
    </w:p>
    <w:p w:rsidR="007F5B00" w:rsidRDefault="007F5B00">
      <w:pPr>
        <w:jc w:val="left"/>
        <w:rPr>
          <w:szCs w:val="20"/>
        </w:rPr>
      </w:pPr>
      <w:r>
        <w:rPr>
          <w:szCs w:val="20"/>
        </w:rPr>
        <w:tab/>
        <w:t xml:space="preserve">The application shall be developed using objective </w:t>
      </w:r>
      <w:proofErr w:type="gramStart"/>
      <w:r>
        <w:rPr>
          <w:szCs w:val="20"/>
        </w:rPr>
        <w:t>C  and</w:t>
      </w:r>
      <w:proofErr w:type="gramEnd"/>
      <w:r>
        <w:rPr>
          <w:szCs w:val="20"/>
        </w:rPr>
        <w:t xml:space="preserve"> shall provide support for  iOS 9 and </w:t>
      </w:r>
      <w:r>
        <w:rPr>
          <w:szCs w:val="20"/>
        </w:rPr>
        <w:tab/>
        <w:t>above iPhones.</w:t>
      </w:r>
    </w:p>
    <w:p w:rsidR="007F5B00" w:rsidRDefault="007F5B00">
      <w:pPr>
        <w:jc w:val="left"/>
        <w:rPr>
          <w:szCs w:val="20"/>
        </w:rPr>
      </w:pPr>
    </w:p>
    <w:p w:rsidR="007F5B00" w:rsidRDefault="007F5B00">
      <w:pPr>
        <w:pStyle w:val="Heading2"/>
        <w:jc w:val="left"/>
        <w:rPr>
          <w:sz w:val="22"/>
          <w:szCs w:val="22"/>
        </w:rPr>
      </w:pPr>
      <w:bookmarkStart w:id="40" w:name="_Toc517688422"/>
      <w:r>
        <w:rPr>
          <w:sz w:val="22"/>
          <w:szCs w:val="22"/>
        </w:rPr>
        <w:t>Maintainability</w:t>
      </w:r>
      <w:bookmarkEnd w:id="40"/>
      <w:r>
        <w:rPr>
          <w:sz w:val="22"/>
          <w:szCs w:val="22"/>
        </w:rPr>
        <w:t xml:space="preserve"> </w:t>
      </w:r>
    </w:p>
    <w:p w:rsidR="007F5B00" w:rsidRDefault="007F5B00">
      <w:pPr>
        <w:suppressAutoHyphens w:val="0"/>
        <w:autoSpaceDE w:val="0"/>
        <w:jc w:val="left"/>
        <w:rPr>
          <w:szCs w:val="20"/>
        </w:rPr>
      </w:pPr>
      <w:r>
        <w:rPr>
          <w:szCs w:val="20"/>
        </w:rPr>
        <w:tab/>
        <w:t>Application design shall be flexible enough to accommodate future changes with less effort.</w:t>
      </w:r>
      <w:r>
        <w:rPr>
          <w:szCs w:val="20"/>
        </w:rPr>
        <w:tab/>
      </w:r>
      <w:r w:rsidR="007604DA">
        <w:rPr>
          <w:szCs w:val="20"/>
        </w:rPr>
        <w:t>Application</w:t>
      </w:r>
      <w:r>
        <w:rPr>
          <w:szCs w:val="20"/>
        </w:rPr>
        <w:t xml:space="preserve"> design shall be based on standard iOS design patterns.</w:t>
      </w:r>
    </w:p>
    <w:p w:rsidR="007F5B00" w:rsidRDefault="007F5B00">
      <w:pPr>
        <w:pStyle w:val="BodyText"/>
        <w:ind w:left="576"/>
        <w:jc w:val="left"/>
        <w:rPr>
          <w:szCs w:val="20"/>
        </w:rPr>
      </w:pPr>
    </w:p>
    <w:p w:rsidR="007F5B00" w:rsidRDefault="007F5B00">
      <w:pPr>
        <w:pStyle w:val="BodyText"/>
        <w:ind w:left="576"/>
        <w:jc w:val="left"/>
        <w:rPr>
          <w:szCs w:val="20"/>
        </w:rPr>
      </w:pPr>
    </w:p>
    <w:p w:rsidR="007F5B00" w:rsidRDefault="007F5B00">
      <w:pPr>
        <w:pStyle w:val="Heading2"/>
        <w:jc w:val="left"/>
        <w:rPr>
          <w:sz w:val="22"/>
          <w:szCs w:val="22"/>
        </w:rPr>
      </w:pPr>
      <w:bookmarkStart w:id="41" w:name="_Toc517688423"/>
      <w:r>
        <w:rPr>
          <w:sz w:val="22"/>
          <w:szCs w:val="22"/>
        </w:rPr>
        <w:t>Data Definition and Database</w:t>
      </w:r>
      <w:bookmarkEnd w:id="41"/>
      <w:r>
        <w:rPr>
          <w:sz w:val="22"/>
          <w:szCs w:val="22"/>
        </w:rPr>
        <w:t xml:space="preserve"> </w:t>
      </w:r>
    </w:p>
    <w:p w:rsidR="007F5B00" w:rsidRDefault="007F5B00">
      <w:pPr>
        <w:pStyle w:val="BodyText"/>
        <w:rPr>
          <w:color w:val="auto"/>
          <w:szCs w:val="20"/>
        </w:rPr>
      </w:pPr>
      <w:r>
        <w:rPr>
          <w:color w:val="auto"/>
          <w:szCs w:val="20"/>
        </w:rPr>
        <w:tab/>
        <w:t xml:space="preserve">Any persistent data required in the project will be stored on cloud. The application may require to </w:t>
      </w:r>
      <w:r>
        <w:rPr>
          <w:color w:val="auto"/>
          <w:szCs w:val="20"/>
        </w:rPr>
        <w:tab/>
        <w:t xml:space="preserve">store some data locally till the app is running or till the app is installed on the device. All that data </w:t>
      </w:r>
      <w:r>
        <w:rPr>
          <w:color w:val="auto"/>
          <w:szCs w:val="20"/>
        </w:rPr>
        <w:tab/>
        <w:t>will be stored in local database.</w:t>
      </w:r>
    </w:p>
    <w:p w:rsidR="007F5B00" w:rsidRDefault="007F5B00">
      <w:pPr>
        <w:jc w:val="left"/>
        <w:rPr>
          <w:szCs w:val="20"/>
        </w:rPr>
      </w:pPr>
    </w:p>
    <w:p w:rsidR="007F5B00" w:rsidRDefault="007F5B00">
      <w:pPr>
        <w:pStyle w:val="Heading2"/>
        <w:jc w:val="left"/>
        <w:rPr>
          <w:sz w:val="22"/>
          <w:szCs w:val="22"/>
        </w:rPr>
      </w:pPr>
      <w:bookmarkStart w:id="42" w:name="_Toc517688424"/>
      <w:r>
        <w:rPr>
          <w:sz w:val="22"/>
          <w:szCs w:val="22"/>
        </w:rPr>
        <w:t>Backup and Recovery</w:t>
      </w:r>
      <w:bookmarkEnd w:id="42"/>
    </w:p>
    <w:p w:rsidR="007F5B00" w:rsidRDefault="007F5B00">
      <w:pPr>
        <w:jc w:val="left"/>
        <w:rPr>
          <w:szCs w:val="20"/>
        </w:rPr>
      </w:pPr>
      <w:r>
        <w:rPr>
          <w:szCs w:val="20"/>
        </w:rPr>
        <w:tab/>
        <w:t xml:space="preserve">The application shall not store any data locally. Backup and Recovery is not required for this </w:t>
      </w:r>
      <w:r>
        <w:rPr>
          <w:szCs w:val="20"/>
        </w:rPr>
        <w:tab/>
        <w:t>application.</w:t>
      </w:r>
    </w:p>
    <w:p w:rsidR="007F5B00" w:rsidRDefault="007F5B00">
      <w:pPr>
        <w:pStyle w:val="BodyText"/>
        <w:jc w:val="left"/>
        <w:rPr>
          <w:color w:val="3366FF"/>
          <w:szCs w:val="20"/>
        </w:rPr>
      </w:pPr>
    </w:p>
    <w:p w:rsidR="007F5B00" w:rsidRDefault="007F5B00">
      <w:pPr>
        <w:pStyle w:val="Heading2"/>
        <w:jc w:val="left"/>
        <w:rPr>
          <w:sz w:val="22"/>
          <w:szCs w:val="22"/>
        </w:rPr>
      </w:pPr>
      <w:bookmarkStart w:id="43" w:name="_Toc517688425"/>
      <w:r>
        <w:rPr>
          <w:sz w:val="22"/>
          <w:szCs w:val="22"/>
        </w:rPr>
        <w:t>Legal (Statutory Demand)</w:t>
      </w:r>
      <w:bookmarkEnd w:id="43"/>
    </w:p>
    <w:p w:rsidR="007F5B00" w:rsidRDefault="007F5B00">
      <w:pPr>
        <w:ind w:left="756"/>
        <w:jc w:val="left"/>
        <w:rPr>
          <w:szCs w:val="20"/>
        </w:rPr>
      </w:pPr>
      <w:r>
        <w:rPr>
          <w:szCs w:val="20"/>
        </w:rPr>
        <w:t>NA</w:t>
      </w:r>
    </w:p>
    <w:p w:rsidR="007F5B00" w:rsidRDefault="007F5B00">
      <w:pPr>
        <w:pStyle w:val="Heading2"/>
        <w:jc w:val="left"/>
        <w:rPr>
          <w:sz w:val="22"/>
          <w:szCs w:val="22"/>
        </w:rPr>
      </w:pPr>
      <w:bookmarkStart w:id="44" w:name="_Toc517688426"/>
      <w:r>
        <w:rPr>
          <w:sz w:val="22"/>
          <w:szCs w:val="22"/>
        </w:rPr>
        <w:t>Regulatory Demand</w:t>
      </w:r>
      <w:bookmarkEnd w:id="44"/>
    </w:p>
    <w:p w:rsidR="007F5B00" w:rsidRDefault="007F5B00">
      <w:pPr>
        <w:ind w:left="576" w:firstLine="144"/>
        <w:jc w:val="left"/>
        <w:rPr>
          <w:szCs w:val="20"/>
        </w:rPr>
      </w:pPr>
      <w:r>
        <w:rPr>
          <w:szCs w:val="20"/>
        </w:rPr>
        <w:t>NA</w:t>
      </w:r>
    </w:p>
    <w:p w:rsidR="007F5B00" w:rsidRDefault="007F5B00">
      <w:pPr>
        <w:ind w:left="576"/>
        <w:jc w:val="left"/>
        <w:rPr>
          <w:color w:val="3366FF"/>
          <w:szCs w:val="20"/>
        </w:rPr>
      </w:pPr>
    </w:p>
    <w:p w:rsidR="007F5B00" w:rsidRDefault="007F5B00">
      <w:pPr>
        <w:jc w:val="left"/>
        <w:rPr>
          <w:szCs w:val="20"/>
        </w:rPr>
      </w:pPr>
    </w:p>
    <w:p w:rsidR="007F5B00" w:rsidRDefault="007F5B00">
      <w:pPr>
        <w:pStyle w:val="Heading2"/>
        <w:tabs>
          <w:tab w:val="left" w:pos="624"/>
          <w:tab w:val="left" w:pos="700"/>
        </w:tabs>
        <w:jc w:val="left"/>
        <w:rPr>
          <w:sz w:val="22"/>
          <w:szCs w:val="22"/>
        </w:rPr>
      </w:pPr>
      <w:bookmarkStart w:id="45" w:name="_Toc517688427"/>
      <w:r>
        <w:rPr>
          <w:sz w:val="22"/>
          <w:szCs w:val="22"/>
        </w:rPr>
        <w:t>Installation</w:t>
      </w:r>
      <w:bookmarkEnd w:id="45"/>
    </w:p>
    <w:p w:rsidR="007F5B00" w:rsidRDefault="007F5B00">
      <w:pPr>
        <w:pStyle w:val="BodyText"/>
        <w:tabs>
          <w:tab w:val="left" w:pos="624"/>
          <w:tab w:val="left" w:pos="700"/>
        </w:tabs>
        <w:jc w:val="left"/>
        <w:rPr>
          <w:szCs w:val="20"/>
        </w:rPr>
      </w:pPr>
      <w:r>
        <w:rPr>
          <w:szCs w:val="20"/>
        </w:rPr>
        <w:tab/>
        <w:t>The app will be uploaded to apple app store and can be downloaded from there itself.</w:t>
      </w:r>
    </w:p>
    <w:p w:rsidR="007F5B00" w:rsidRDefault="007F5B00">
      <w:pPr>
        <w:pStyle w:val="Heading2"/>
        <w:tabs>
          <w:tab w:val="left" w:pos="624"/>
          <w:tab w:val="left" w:pos="700"/>
        </w:tabs>
        <w:jc w:val="left"/>
        <w:rPr>
          <w:sz w:val="22"/>
          <w:szCs w:val="22"/>
        </w:rPr>
      </w:pPr>
      <w:r>
        <w:rPr>
          <w:sz w:val="22"/>
          <w:szCs w:val="22"/>
        </w:rPr>
        <w:t xml:space="preserve"> </w:t>
      </w:r>
      <w:bookmarkStart w:id="46" w:name="_Toc517688428"/>
      <w:r>
        <w:rPr>
          <w:sz w:val="22"/>
          <w:szCs w:val="22"/>
        </w:rPr>
        <w:t>User Manual and Help</w:t>
      </w:r>
      <w:bookmarkEnd w:id="46"/>
    </w:p>
    <w:p w:rsidR="007F5B00" w:rsidRDefault="007F5B00">
      <w:pPr>
        <w:pStyle w:val="BodyText"/>
        <w:tabs>
          <w:tab w:val="left" w:pos="624"/>
          <w:tab w:val="left" w:pos="700"/>
        </w:tabs>
        <w:jc w:val="left"/>
        <w:rPr>
          <w:szCs w:val="20"/>
        </w:rPr>
      </w:pPr>
      <w:r>
        <w:rPr>
          <w:szCs w:val="20"/>
        </w:rPr>
        <w:tab/>
        <w:t>App will be quite simple and user friendly. Detailed User Manual will not be required</w:t>
      </w:r>
    </w:p>
    <w:p w:rsidR="007F5B00" w:rsidRDefault="007F5B00">
      <w:pPr>
        <w:pStyle w:val="BodyText"/>
        <w:jc w:val="left"/>
        <w:rPr>
          <w:i/>
          <w:iCs/>
          <w:szCs w:val="20"/>
        </w:rPr>
      </w:pPr>
    </w:p>
    <w:p w:rsidR="007F5B00" w:rsidRDefault="007F5B00">
      <w:pPr>
        <w:pStyle w:val="Heading1"/>
        <w:tabs>
          <w:tab w:val="left" w:pos="567"/>
        </w:tabs>
        <w:suppressAutoHyphens w:val="0"/>
        <w:ind w:left="567" w:hanging="567"/>
        <w:rPr>
          <w:sz w:val="24"/>
          <w:szCs w:val="24"/>
        </w:rPr>
      </w:pPr>
      <w:bookmarkStart w:id="47" w:name="__RefHeading__187_1440424784"/>
      <w:bookmarkStart w:id="48" w:name="_Toc517688429"/>
      <w:bookmarkEnd w:id="47"/>
      <w:r>
        <w:rPr>
          <w:sz w:val="24"/>
          <w:szCs w:val="24"/>
        </w:rPr>
        <w:lastRenderedPageBreak/>
        <w:t>Standards</w:t>
      </w:r>
      <w:bookmarkEnd w:id="48"/>
    </w:p>
    <w:p w:rsidR="007F5B00" w:rsidRDefault="007F5B00">
      <w:pPr>
        <w:suppressAutoHyphens w:val="0"/>
        <w:autoSpaceDE w:val="0"/>
        <w:jc w:val="left"/>
        <w:rPr>
          <w:color w:val="auto"/>
          <w:szCs w:val="20"/>
        </w:rPr>
      </w:pPr>
      <w:r>
        <w:rPr>
          <w:color w:val="auto"/>
          <w:szCs w:val="20"/>
        </w:rPr>
        <w:tab/>
        <w:t>Apple coding standards will be followed for iOS application.</w:t>
      </w:r>
    </w:p>
    <w:p w:rsidR="007F5B00" w:rsidRDefault="007F5B00">
      <w:pPr>
        <w:pStyle w:val="BodyText"/>
        <w:jc w:val="left"/>
        <w:rPr>
          <w:szCs w:val="20"/>
        </w:rPr>
      </w:pPr>
    </w:p>
    <w:p w:rsidR="007F5B00" w:rsidRDefault="007F5B00">
      <w:pPr>
        <w:pStyle w:val="Heading1"/>
        <w:tabs>
          <w:tab w:val="left" w:pos="567"/>
        </w:tabs>
        <w:suppressAutoHyphens w:val="0"/>
        <w:ind w:left="567" w:hanging="567"/>
        <w:rPr>
          <w:sz w:val="20"/>
          <w:szCs w:val="20"/>
        </w:rPr>
      </w:pPr>
      <w:bookmarkStart w:id="49" w:name="__RefHeading__189_1440424784"/>
      <w:bookmarkStart w:id="50" w:name="_Toc517688430"/>
      <w:bookmarkEnd w:id="49"/>
      <w:r>
        <w:rPr>
          <w:sz w:val="24"/>
          <w:szCs w:val="24"/>
        </w:rPr>
        <w:lastRenderedPageBreak/>
        <w:t>requirement Management</w:t>
      </w:r>
      <w:bookmarkEnd w:id="50"/>
      <w:r>
        <w:rPr>
          <w:sz w:val="20"/>
          <w:szCs w:val="20"/>
        </w:rPr>
        <w:t xml:space="preserve"> </w:t>
      </w:r>
    </w:p>
    <w:p w:rsidR="007F5B00" w:rsidRDefault="007F5B00">
      <w:pPr>
        <w:rPr>
          <w:szCs w:val="20"/>
        </w:rPr>
      </w:pPr>
      <w:r>
        <w:rPr>
          <w:szCs w:val="20"/>
        </w:rPr>
        <w:tab/>
        <w:t xml:space="preserve">Any major changes in the requirement after SRS sign-off will undergo below Change </w:t>
      </w:r>
      <w:r>
        <w:rPr>
          <w:szCs w:val="20"/>
        </w:rPr>
        <w:tab/>
        <w:t>Management Process.</w:t>
      </w:r>
      <w:r>
        <w:rPr>
          <w:szCs w:val="20"/>
        </w:rPr>
        <w:tab/>
      </w:r>
    </w:p>
    <w:p w:rsidR="007F5B00" w:rsidRDefault="007F5B00">
      <w:pPr>
        <w:suppressAutoHyphens w:val="0"/>
        <w:autoSpaceDE w:val="0"/>
        <w:ind w:left="2417"/>
        <w:jc w:val="left"/>
        <w:rPr>
          <w:i/>
          <w:iCs/>
          <w:color w:val="auto"/>
          <w:szCs w:val="20"/>
        </w:rPr>
      </w:pPr>
    </w:p>
    <w:p w:rsidR="007F5B00" w:rsidRDefault="00E87D0E">
      <w:pPr>
        <w:suppressAutoHyphens w:val="0"/>
        <w:autoSpaceDE w:val="0"/>
        <w:jc w:val="left"/>
        <w:rPr>
          <w:bCs/>
          <w:i/>
          <w:iCs/>
          <w:color w:val="548DD4"/>
          <w:szCs w:val="20"/>
        </w:rPr>
      </w:pPr>
      <w:r>
        <w:rPr>
          <w:noProof/>
          <w:lang w:val="en-IN" w:eastAsia="en-IN"/>
        </w:rPr>
        <w:drawing>
          <wp:anchor distT="0" distB="0" distL="0" distR="0" simplePos="0" relativeHeight="251651072" behindDoc="0" locked="0" layoutInCell="1" allowOverlap="1">
            <wp:simplePos x="0" y="0"/>
            <wp:positionH relativeFrom="column">
              <wp:align>center</wp:align>
            </wp:positionH>
            <wp:positionV relativeFrom="paragraph">
              <wp:posOffset>0</wp:posOffset>
            </wp:positionV>
            <wp:extent cx="5958840" cy="3509645"/>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58840" cy="350964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7F5B00" w:rsidRDefault="007F5B00">
      <w:pPr>
        <w:suppressAutoHyphens w:val="0"/>
        <w:autoSpaceDE w:val="0"/>
        <w:jc w:val="left"/>
        <w:rPr>
          <w:bCs/>
          <w:i/>
          <w:iCs/>
          <w:color w:val="548DD4"/>
          <w:szCs w:val="20"/>
        </w:rPr>
      </w:pPr>
    </w:p>
    <w:p w:rsidR="007F5B00" w:rsidRDefault="007F5B00">
      <w:pPr>
        <w:suppressAutoHyphens w:val="0"/>
        <w:autoSpaceDE w:val="0"/>
        <w:jc w:val="left"/>
        <w:rPr>
          <w:i/>
          <w:iCs/>
          <w:color w:val="3366FF"/>
          <w:szCs w:val="20"/>
        </w:rPr>
      </w:pPr>
    </w:p>
    <w:p w:rsidR="007F5B00" w:rsidRDefault="007F5B00">
      <w:pPr>
        <w:suppressAutoHyphens w:val="0"/>
        <w:autoSpaceDE w:val="0"/>
        <w:jc w:val="left"/>
        <w:rPr>
          <w:i/>
          <w:iCs/>
          <w:color w:val="3366FF"/>
          <w:szCs w:val="20"/>
        </w:rPr>
      </w:pPr>
    </w:p>
    <w:p w:rsidR="007F5B00" w:rsidRDefault="007F5B00">
      <w:pPr>
        <w:pStyle w:val="Heading1"/>
        <w:tabs>
          <w:tab w:val="left" w:pos="567"/>
        </w:tabs>
        <w:suppressAutoHyphens w:val="0"/>
        <w:ind w:left="567" w:hanging="567"/>
        <w:rPr>
          <w:sz w:val="24"/>
          <w:szCs w:val="24"/>
        </w:rPr>
      </w:pPr>
      <w:bookmarkStart w:id="51" w:name="__RefHeading__191_1440424784"/>
      <w:bookmarkStart w:id="52" w:name="_Toc517688431"/>
      <w:bookmarkEnd w:id="51"/>
      <w:r>
        <w:rPr>
          <w:sz w:val="24"/>
          <w:szCs w:val="24"/>
        </w:rPr>
        <w:lastRenderedPageBreak/>
        <w:t>ASsumptions</w:t>
      </w:r>
      <w:bookmarkEnd w:id="52"/>
    </w:p>
    <w:p w:rsidR="007F5B00" w:rsidRDefault="007F5B00">
      <w:pPr>
        <w:pStyle w:val="BodyText"/>
        <w:suppressAutoHyphens w:val="0"/>
        <w:autoSpaceDE w:val="0"/>
        <w:jc w:val="left"/>
        <w:rPr>
          <w:szCs w:val="20"/>
        </w:rPr>
      </w:pPr>
      <w:r>
        <w:rPr>
          <w:szCs w:val="20"/>
        </w:rPr>
        <w:tab/>
        <w:t>The application will only support mobile phones and tablets. The application will not support Smart</w:t>
      </w:r>
      <w:r>
        <w:rPr>
          <w:szCs w:val="20"/>
        </w:rPr>
        <w:tab/>
        <w:t>watches and Smart-Tv</w:t>
      </w:r>
    </w:p>
    <w:p w:rsidR="007F5B00" w:rsidRDefault="007F5B00">
      <w:pPr>
        <w:pStyle w:val="BodyText"/>
        <w:jc w:val="left"/>
        <w:rPr>
          <w:szCs w:val="20"/>
        </w:rPr>
      </w:pPr>
    </w:p>
    <w:p w:rsidR="007F5B00" w:rsidRDefault="007F5B00">
      <w:pPr>
        <w:pStyle w:val="BodyText"/>
        <w:jc w:val="left"/>
        <w:rPr>
          <w:szCs w:val="20"/>
        </w:rPr>
      </w:pPr>
      <w:r>
        <w:rPr>
          <w:szCs w:val="20"/>
        </w:rPr>
        <w:t xml:space="preserve"> </w:t>
      </w:r>
    </w:p>
    <w:p w:rsidR="007F5B00" w:rsidRDefault="007F5B00">
      <w:pPr>
        <w:pStyle w:val="BodyText"/>
        <w:jc w:val="left"/>
        <w:rPr>
          <w:szCs w:val="20"/>
        </w:rPr>
      </w:pPr>
    </w:p>
    <w:p w:rsidR="007F5B00" w:rsidRDefault="007F5B00">
      <w:pPr>
        <w:pStyle w:val="BodyText"/>
        <w:jc w:val="left"/>
        <w:rPr>
          <w:szCs w:val="20"/>
        </w:rPr>
      </w:pPr>
    </w:p>
    <w:p w:rsidR="007F5B00" w:rsidRDefault="007F5B00">
      <w:pPr>
        <w:pStyle w:val="Heading1"/>
        <w:tabs>
          <w:tab w:val="left" w:pos="567"/>
        </w:tabs>
        <w:suppressAutoHyphens w:val="0"/>
        <w:ind w:left="567" w:hanging="567"/>
        <w:rPr>
          <w:sz w:val="24"/>
          <w:szCs w:val="24"/>
        </w:rPr>
      </w:pPr>
      <w:bookmarkStart w:id="53" w:name="__RefHeading__193_1440424784"/>
      <w:bookmarkStart w:id="54" w:name="_Toc517688432"/>
      <w:bookmarkEnd w:id="53"/>
      <w:r>
        <w:rPr>
          <w:sz w:val="24"/>
          <w:szCs w:val="24"/>
        </w:rPr>
        <w:lastRenderedPageBreak/>
        <w:t>Queries on requirement</w:t>
      </w:r>
      <w:bookmarkEnd w:id="54"/>
      <w:r>
        <w:rPr>
          <w:sz w:val="24"/>
          <w:szCs w:val="24"/>
        </w:rPr>
        <w:t xml:space="preserve"> </w:t>
      </w:r>
    </w:p>
    <w:p w:rsidR="007F5B00" w:rsidRDefault="007F5B00">
      <w:pPr>
        <w:pStyle w:val="BodyText"/>
        <w:jc w:val="left"/>
        <w:rPr>
          <w:szCs w:val="20"/>
        </w:rPr>
      </w:pPr>
      <w:r>
        <w:rPr>
          <w:szCs w:val="20"/>
        </w:rPr>
        <w:t>Refer to ei_QueryTrackingSheet_MobileApp_MouthLab_Advanced.xls</w:t>
      </w:r>
    </w:p>
    <w:p w:rsidR="007F5B00" w:rsidRDefault="007F5B00">
      <w:pPr>
        <w:pStyle w:val="Heading1"/>
        <w:tabs>
          <w:tab w:val="left" w:pos="567"/>
        </w:tabs>
        <w:suppressAutoHyphens w:val="0"/>
        <w:ind w:left="567" w:hanging="567"/>
        <w:rPr>
          <w:sz w:val="24"/>
          <w:szCs w:val="24"/>
        </w:rPr>
      </w:pPr>
      <w:bookmarkStart w:id="55" w:name="__RefHeading__195_1440424784"/>
      <w:bookmarkStart w:id="56" w:name="_Toc517688433"/>
      <w:bookmarkEnd w:id="55"/>
      <w:r>
        <w:rPr>
          <w:sz w:val="24"/>
          <w:szCs w:val="24"/>
        </w:rPr>
        <w:lastRenderedPageBreak/>
        <w:t>FMEA</w:t>
      </w:r>
      <w:bookmarkEnd w:id="56"/>
    </w:p>
    <w:p w:rsidR="007F5B00" w:rsidRDefault="007F5B00">
      <w:pPr>
        <w:pStyle w:val="BodyText"/>
        <w:rPr>
          <w:szCs w:val="20"/>
        </w:rPr>
      </w:pPr>
      <w:r>
        <w:rPr>
          <w:color w:val="3366FF"/>
          <w:szCs w:val="20"/>
        </w:rPr>
        <w:tab/>
      </w:r>
      <w:r>
        <w:rPr>
          <w:szCs w:val="20"/>
        </w:rPr>
        <w:t>NA</w:t>
      </w:r>
    </w:p>
    <w:p w:rsidR="007F5B00" w:rsidRDefault="007F5B00">
      <w:pPr>
        <w:pStyle w:val="BodyText"/>
        <w:rPr>
          <w:color w:val="3366FF"/>
          <w:szCs w:val="20"/>
        </w:rPr>
      </w:pPr>
    </w:p>
    <w:p w:rsidR="007F5B00" w:rsidRDefault="007F5B00">
      <w:pPr>
        <w:pStyle w:val="BodyText"/>
        <w:rPr>
          <w:color w:val="3366FF"/>
          <w:szCs w:val="20"/>
        </w:rPr>
      </w:pPr>
    </w:p>
    <w:p w:rsidR="007F5B00" w:rsidRDefault="007F5B00">
      <w:pPr>
        <w:pStyle w:val="Heading2"/>
        <w:rPr>
          <w:sz w:val="22"/>
          <w:szCs w:val="22"/>
        </w:rPr>
      </w:pPr>
      <w:bookmarkStart w:id="57" w:name="_Toc517688434"/>
      <w:r>
        <w:rPr>
          <w:sz w:val="22"/>
          <w:szCs w:val="22"/>
        </w:rPr>
        <w:t>Updated FMEA</w:t>
      </w:r>
      <w:bookmarkEnd w:id="57"/>
    </w:p>
    <w:p w:rsidR="007F5B00" w:rsidRDefault="007F5B00">
      <w:pPr>
        <w:pStyle w:val="BodyText"/>
        <w:ind w:left="576"/>
        <w:rPr>
          <w:szCs w:val="20"/>
        </w:rPr>
      </w:pPr>
      <w:r>
        <w:rPr>
          <w:szCs w:val="20"/>
        </w:rPr>
        <w:t>NA</w:t>
      </w:r>
    </w:p>
    <w:p w:rsidR="007F5B00" w:rsidRDefault="007F5B00">
      <w:pPr>
        <w:pStyle w:val="BodyText"/>
        <w:jc w:val="left"/>
        <w:rPr>
          <w:i/>
          <w:iCs/>
          <w:szCs w:val="20"/>
        </w:rPr>
      </w:pPr>
    </w:p>
    <w:p w:rsidR="007F5B00" w:rsidRDefault="007F5B00">
      <w:pPr>
        <w:pStyle w:val="Heading1"/>
        <w:tabs>
          <w:tab w:val="left" w:pos="567"/>
        </w:tabs>
        <w:suppressAutoHyphens w:val="0"/>
        <w:ind w:left="567" w:hanging="567"/>
        <w:rPr>
          <w:sz w:val="24"/>
          <w:szCs w:val="24"/>
        </w:rPr>
      </w:pPr>
      <w:bookmarkStart w:id="58" w:name="__RefHeading__197_1440424784"/>
      <w:bookmarkStart w:id="59" w:name="_Toc517688435"/>
      <w:bookmarkEnd w:id="58"/>
      <w:r>
        <w:rPr>
          <w:sz w:val="24"/>
          <w:szCs w:val="24"/>
        </w:rPr>
        <w:lastRenderedPageBreak/>
        <w:t>Appendix</w:t>
      </w:r>
      <w:bookmarkEnd w:id="59"/>
    </w:p>
    <w:p w:rsidR="007F5B00" w:rsidRDefault="007F5B00">
      <w:pPr>
        <w:pStyle w:val="BodyText"/>
        <w:jc w:val="left"/>
        <w:rPr>
          <w:szCs w:val="20"/>
        </w:rPr>
      </w:pPr>
      <w:r>
        <w:rPr>
          <w:color w:val="3366FF"/>
          <w:szCs w:val="20"/>
        </w:rPr>
        <w:tab/>
      </w:r>
      <w:r>
        <w:rPr>
          <w:szCs w:val="20"/>
        </w:rPr>
        <w:t>NA</w:t>
      </w:r>
    </w:p>
    <w:p w:rsidR="007F5B00" w:rsidRDefault="007F5B00">
      <w:pPr>
        <w:jc w:val="left"/>
      </w:pPr>
      <w:bookmarkStart w:id="60" w:name="__RefHeading__167_1440424784"/>
      <w:bookmarkStart w:id="61" w:name="__RefHeading__169_1440424784"/>
      <w:bookmarkStart w:id="62" w:name="__RefHeading__177_1440424784"/>
      <w:bookmarkEnd w:id="60"/>
      <w:bookmarkEnd w:id="61"/>
      <w:bookmarkEnd w:id="62"/>
    </w:p>
    <w:sectPr w:rsidR="007F5B00">
      <w:headerReference w:type="even" r:id="rId39"/>
      <w:headerReference w:type="default" r:id="rId40"/>
      <w:footerReference w:type="even" r:id="rId41"/>
      <w:footerReference w:type="default" r:id="rId42"/>
      <w:headerReference w:type="first" r:id="rId43"/>
      <w:footerReference w:type="first" r:id="rId44"/>
      <w:pgSz w:w="11906" w:h="16838"/>
      <w:pgMar w:top="1440" w:right="1005" w:bottom="994" w:left="1500" w:header="288" w:footer="43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3FD" w:rsidRDefault="006F53FD">
      <w:r>
        <w:separator/>
      </w:r>
    </w:p>
  </w:endnote>
  <w:endnote w:type="continuationSeparator" w:id="0">
    <w:p w:rsidR="006F53FD" w:rsidRDefault="006F5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Normal">
    <w:panose1 w:val="00000000000000000000"/>
    <w:charset w:val="00"/>
    <w:family w:val="roman"/>
    <w:notTrueType/>
    <w:pitch w:val="default"/>
    <w:sig w:usb0="06079CD3" w:usb1="00009716" w:usb2="00000000" w:usb3="00000000" w:csb0="00000001" w:csb1="009E370C"/>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7D" w:rsidRDefault="00680E7D"/>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7D" w:rsidRDefault="00680E7D"/>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7D" w:rsidRDefault="00680E7D">
    <w:pPr>
      <w:pStyle w:val="Footer"/>
      <w:tabs>
        <w:tab w:val="clear" w:pos="4320"/>
        <w:tab w:val="clear" w:pos="8640"/>
      </w:tabs>
      <w:jc w:val="center"/>
      <w:rPr>
        <w:sz w:val="18"/>
        <w:szCs w:val="18"/>
      </w:rPr>
    </w:pPr>
  </w:p>
  <w:p w:rsidR="00680E7D" w:rsidRDefault="00680E7D">
    <w:pPr>
      <w:pStyle w:val="BodyText"/>
      <w:pBdr>
        <w:top w:val="single" w:sz="4" w:space="1" w:color="000000"/>
      </w:pBdr>
      <w:tabs>
        <w:tab w:val="center" w:pos="5040"/>
        <w:tab w:val="right" w:pos="9893"/>
      </w:tabs>
    </w:pPr>
    <w:r>
      <w:fldChar w:fldCharType="begin"/>
    </w:r>
    <w:r>
      <w:instrText xml:space="preserve"> DOCPROPERTY "Title"</w:instrText>
    </w:r>
    <w:r>
      <w:fldChar w:fldCharType="separate"/>
    </w:r>
    <w:r>
      <w:t>System Requirement Specification</w:t>
    </w:r>
    <w:r>
      <w:fldChar w:fldCharType="end"/>
    </w:r>
    <w:r>
      <w:t xml:space="preserve">               </w:t>
    </w:r>
    <w:proofErr w:type="spellStart"/>
    <w:r>
      <w:t>eInfochips</w:t>
    </w:r>
    <w:proofErr w:type="spellEnd"/>
    <w:r>
      <w:t xml:space="preserve"> Ltd. Confidential                             </w:t>
    </w:r>
    <w:r>
      <w:rPr>
        <w:bCs/>
      </w:rPr>
      <w:t xml:space="preserve">Page </w:t>
    </w:r>
    <w:r>
      <w:rPr>
        <w:bCs/>
      </w:rPr>
      <w:fldChar w:fldCharType="begin"/>
    </w:r>
    <w:r>
      <w:rPr>
        <w:bCs/>
      </w:rPr>
      <w:instrText xml:space="preserve"> PAGE </w:instrText>
    </w:r>
    <w:r>
      <w:rPr>
        <w:bCs/>
      </w:rPr>
      <w:fldChar w:fldCharType="separate"/>
    </w:r>
    <w:r w:rsidR="000E780B">
      <w:rPr>
        <w:bCs/>
        <w:noProof/>
      </w:rPr>
      <w:t>46</w:t>
    </w:r>
    <w:r>
      <w:rPr>
        <w:bCs/>
      </w:rPr>
      <w:fldChar w:fldCharType="end"/>
    </w:r>
    <w:r>
      <w:rPr>
        <w:bCs/>
      </w:rPr>
      <w:t xml:space="preserve"> of </w:t>
    </w:r>
    <w:r>
      <w:rPr>
        <w:bCs/>
      </w:rPr>
      <w:fldChar w:fldCharType="begin"/>
    </w:r>
    <w:r>
      <w:rPr>
        <w:bCs/>
      </w:rPr>
      <w:instrText xml:space="preserve"> NUMPAGES \*Arabic </w:instrText>
    </w:r>
    <w:r>
      <w:rPr>
        <w:bCs/>
      </w:rPr>
      <w:fldChar w:fldCharType="separate"/>
    </w:r>
    <w:r w:rsidR="000E780B">
      <w:rPr>
        <w:bCs/>
        <w:noProof/>
      </w:rPr>
      <w:t>57</w:t>
    </w:r>
    <w:r>
      <w:rPr>
        <w:bCs/>
      </w:rPr>
      <w:fldChar w:fldCharType="end"/>
    </w:r>
  </w:p>
  <w:p w:rsidR="00680E7D" w:rsidRDefault="00680E7D">
    <w:pPr>
      <w:pStyle w:val="Footer"/>
    </w:pPr>
  </w:p>
  <w:p w:rsidR="00680E7D" w:rsidRDefault="00680E7D">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7D" w:rsidRDefault="00680E7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7D" w:rsidRDefault="00680E7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7D" w:rsidRDefault="00680E7D"/>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7D" w:rsidRDefault="00680E7D"/>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7D" w:rsidRDefault="00680E7D">
    <w:pPr>
      <w:pStyle w:val="Footer"/>
      <w:tabs>
        <w:tab w:val="clear" w:pos="4320"/>
        <w:tab w:val="clear" w:pos="8640"/>
      </w:tabs>
      <w:jc w:val="center"/>
      <w:rPr>
        <w:sz w:val="18"/>
        <w:szCs w:val="18"/>
      </w:rPr>
    </w:pPr>
  </w:p>
  <w:p w:rsidR="00680E7D" w:rsidRDefault="00680E7D">
    <w:pPr>
      <w:pStyle w:val="BodyText"/>
      <w:pBdr>
        <w:top w:val="single" w:sz="4" w:space="1" w:color="000000"/>
      </w:pBdr>
      <w:tabs>
        <w:tab w:val="center" w:pos="5040"/>
        <w:tab w:val="right" w:pos="9893"/>
      </w:tabs>
    </w:pPr>
    <w:r>
      <w:fldChar w:fldCharType="begin"/>
    </w:r>
    <w:r>
      <w:instrText xml:space="preserve"> DOCPROPERTY "Title"</w:instrText>
    </w:r>
    <w:r>
      <w:fldChar w:fldCharType="separate"/>
    </w:r>
    <w:r>
      <w:t>System Requirement Specification</w:t>
    </w:r>
    <w:r>
      <w:fldChar w:fldCharType="end"/>
    </w:r>
    <w:r>
      <w:t xml:space="preserve">                         </w:t>
    </w:r>
    <w:proofErr w:type="spellStart"/>
    <w:r>
      <w:t>eInfochips</w:t>
    </w:r>
    <w:proofErr w:type="spellEnd"/>
    <w:r>
      <w:t xml:space="preserve"> Ltd. Confidential                     </w:t>
    </w:r>
    <w:r>
      <w:rPr>
        <w:bCs/>
      </w:rPr>
      <w:t xml:space="preserve">Page </w:t>
    </w:r>
    <w:r>
      <w:rPr>
        <w:bCs/>
      </w:rPr>
      <w:fldChar w:fldCharType="begin"/>
    </w:r>
    <w:r>
      <w:rPr>
        <w:bCs/>
      </w:rPr>
      <w:instrText xml:space="preserve"> PAGE </w:instrText>
    </w:r>
    <w:r>
      <w:rPr>
        <w:bCs/>
      </w:rPr>
      <w:fldChar w:fldCharType="separate"/>
    </w:r>
    <w:r w:rsidR="00EF0844">
      <w:rPr>
        <w:bCs/>
        <w:noProof/>
      </w:rPr>
      <w:t>3</w:t>
    </w:r>
    <w:r>
      <w:rPr>
        <w:bCs/>
      </w:rPr>
      <w:fldChar w:fldCharType="end"/>
    </w:r>
    <w:r>
      <w:rPr>
        <w:bCs/>
      </w:rPr>
      <w:t xml:space="preserve"> of </w:t>
    </w:r>
    <w:r>
      <w:rPr>
        <w:bCs/>
      </w:rPr>
      <w:fldChar w:fldCharType="begin"/>
    </w:r>
    <w:r>
      <w:rPr>
        <w:bCs/>
      </w:rPr>
      <w:instrText xml:space="preserve"> NUMPAGES \*Arabic </w:instrText>
    </w:r>
    <w:r>
      <w:rPr>
        <w:bCs/>
      </w:rPr>
      <w:fldChar w:fldCharType="separate"/>
    </w:r>
    <w:r w:rsidR="00EF0844">
      <w:rPr>
        <w:bCs/>
        <w:noProof/>
      </w:rPr>
      <w:t>61</w:t>
    </w:r>
    <w:r>
      <w:rPr>
        <w:bCs/>
      </w:rPr>
      <w:fldChar w:fldCharType="end"/>
    </w:r>
  </w:p>
  <w:p w:rsidR="00680E7D" w:rsidRDefault="00680E7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7D" w:rsidRDefault="00680E7D"/>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7D" w:rsidRDefault="00680E7D"/>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7D" w:rsidRDefault="00680E7D">
    <w:pPr>
      <w:pStyle w:val="Footer"/>
      <w:tabs>
        <w:tab w:val="clear" w:pos="4320"/>
        <w:tab w:val="clear" w:pos="8640"/>
      </w:tabs>
      <w:jc w:val="center"/>
      <w:rPr>
        <w:sz w:val="18"/>
        <w:szCs w:val="18"/>
      </w:rPr>
    </w:pPr>
  </w:p>
  <w:p w:rsidR="00680E7D" w:rsidRDefault="00680E7D">
    <w:pPr>
      <w:pStyle w:val="BodyText"/>
      <w:pBdr>
        <w:top w:val="single" w:sz="4" w:space="1" w:color="000000"/>
      </w:pBdr>
      <w:tabs>
        <w:tab w:val="center" w:pos="5040"/>
        <w:tab w:val="right" w:pos="9893"/>
      </w:tabs>
    </w:pPr>
    <w:r>
      <w:fldChar w:fldCharType="begin"/>
    </w:r>
    <w:r>
      <w:instrText xml:space="preserve"> DOCPROPERTY "Title"</w:instrText>
    </w:r>
    <w:r>
      <w:fldChar w:fldCharType="separate"/>
    </w:r>
    <w:r>
      <w:t>System Requirement Specification</w:t>
    </w:r>
    <w:r>
      <w:fldChar w:fldCharType="end"/>
    </w:r>
    <w:r>
      <w:t xml:space="preserve">               </w:t>
    </w:r>
    <w:proofErr w:type="spellStart"/>
    <w:r>
      <w:t>eInfochips</w:t>
    </w:r>
    <w:proofErr w:type="spellEnd"/>
    <w:r>
      <w:t xml:space="preserve"> Ltd. Confidential                             </w:t>
    </w:r>
    <w:r>
      <w:rPr>
        <w:bCs/>
      </w:rPr>
      <w:t xml:space="preserve">Page </w:t>
    </w:r>
    <w:r>
      <w:rPr>
        <w:bCs/>
      </w:rPr>
      <w:fldChar w:fldCharType="begin"/>
    </w:r>
    <w:r>
      <w:rPr>
        <w:bCs/>
      </w:rPr>
      <w:instrText xml:space="preserve"> PAGE </w:instrText>
    </w:r>
    <w:r>
      <w:rPr>
        <w:bCs/>
      </w:rPr>
      <w:fldChar w:fldCharType="separate"/>
    </w:r>
    <w:r w:rsidR="00EF0844">
      <w:rPr>
        <w:bCs/>
        <w:noProof/>
      </w:rPr>
      <w:t>5</w:t>
    </w:r>
    <w:r>
      <w:rPr>
        <w:bCs/>
      </w:rPr>
      <w:fldChar w:fldCharType="end"/>
    </w:r>
    <w:r>
      <w:rPr>
        <w:bCs/>
      </w:rPr>
      <w:t xml:space="preserve"> of </w:t>
    </w:r>
    <w:r>
      <w:rPr>
        <w:bCs/>
      </w:rPr>
      <w:fldChar w:fldCharType="begin"/>
    </w:r>
    <w:r>
      <w:rPr>
        <w:bCs/>
      </w:rPr>
      <w:instrText xml:space="preserve"> NUMPAGES \*Arabic </w:instrText>
    </w:r>
    <w:r>
      <w:rPr>
        <w:bCs/>
      </w:rPr>
      <w:fldChar w:fldCharType="separate"/>
    </w:r>
    <w:r w:rsidR="00EF0844">
      <w:rPr>
        <w:bCs/>
        <w:noProof/>
      </w:rPr>
      <w:t>61</w:t>
    </w:r>
    <w:r>
      <w:rPr>
        <w:bCs/>
      </w:rPr>
      <w:fldChar w:fldCharType="end"/>
    </w:r>
  </w:p>
  <w:p w:rsidR="00680E7D" w:rsidRDefault="00680E7D">
    <w:pPr>
      <w:pStyle w:val="Footer"/>
    </w:pPr>
  </w:p>
  <w:p w:rsidR="00680E7D" w:rsidRDefault="00680E7D">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7D" w:rsidRDefault="00680E7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3FD" w:rsidRDefault="006F53FD">
      <w:r>
        <w:separator/>
      </w:r>
    </w:p>
  </w:footnote>
  <w:footnote w:type="continuationSeparator" w:id="0">
    <w:p w:rsidR="006F53FD" w:rsidRDefault="006F53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7D" w:rsidRDefault="00680E7D">
    <w:pPr>
      <w:pStyle w:val="Header"/>
      <w:tabs>
        <w:tab w:val="clear" w:pos="432"/>
      </w:tabs>
      <w:spacing w:before="0" w:after="0"/>
      <w:ind w:left="0" w:firstLine="0"/>
      <w:jc w:val="right"/>
      <w:rPr>
        <w:i/>
      </w:rPr>
    </w:pPr>
    <w:r>
      <w:rPr>
        <w:i/>
      </w:rPr>
      <w:t>Template Version: 2.4</w:t>
    </w:r>
  </w:p>
  <w:p w:rsidR="00680E7D" w:rsidRDefault="00680E7D">
    <w:pPr>
      <w:pStyle w:val="Header"/>
      <w:tabs>
        <w:tab w:val="clear" w:pos="432"/>
      </w:tabs>
      <w:ind w:left="0"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7D" w:rsidRDefault="00680E7D">
    <w:pPr>
      <w:pStyle w:val="Header"/>
      <w:spacing w:before="0" w:after="0"/>
      <w:jc w:val="right"/>
      <w:rPr>
        <w:i/>
      </w:rPr>
    </w:pPr>
    <w:r>
      <w:rPr>
        <w:i/>
      </w:rPr>
      <w:t>Template Version: 2.4</w:t>
    </w:r>
  </w:p>
  <w:p w:rsidR="00680E7D" w:rsidRDefault="00680E7D">
    <w:pPr>
      <w:pStyle w:val="Header"/>
      <w:ind w:left="0" w:firstLine="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7D" w:rsidRDefault="00680E7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7D" w:rsidRDefault="00680E7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7D" w:rsidRDefault="00680E7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7D" w:rsidRDefault="00680E7D">
    <w:pPr>
      <w:pStyle w:val="Header"/>
      <w:tabs>
        <w:tab w:val="clear" w:pos="432"/>
      </w:tabs>
      <w:spacing w:before="0" w:after="0"/>
      <w:ind w:left="0" w:firstLine="0"/>
      <w:jc w:val="right"/>
      <w:rPr>
        <w:i/>
      </w:rPr>
    </w:pPr>
    <w:r>
      <w:rPr>
        <w:i/>
      </w:rPr>
      <w:t>Template Version: 2.4</w:t>
    </w:r>
  </w:p>
  <w:p w:rsidR="00680E7D" w:rsidRDefault="00680E7D">
    <w:pPr>
      <w:pStyle w:val="Header"/>
      <w:ind w:left="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7D" w:rsidRDefault="00680E7D"/>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7D" w:rsidRDefault="00680E7D"/>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7D" w:rsidRDefault="00680E7D">
    <w:pPr>
      <w:pStyle w:val="Header"/>
      <w:spacing w:before="0" w:after="0"/>
      <w:jc w:val="right"/>
      <w:rPr>
        <w:i/>
      </w:rPr>
    </w:pPr>
    <w:r>
      <w:rPr>
        <w:i/>
      </w:rPr>
      <w:t>Template Version: 2.4</w:t>
    </w:r>
  </w:p>
  <w:p w:rsidR="00680E7D" w:rsidRDefault="00680E7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7D" w:rsidRDefault="00680E7D"/>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7D" w:rsidRDefault="00680E7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9C86604E"/>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4"/>
    <w:multiLevelType w:val="multilevel"/>
    <w:tmpl w:val="00000004"/>
    <w:name w:val="WW8Num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Courier New" w:hAnsi="Courier New" w:cs="Courier New"/>
      </w:rPr>
    </w:lvl>
    <w:lvl w:ilvl="2">
      <w:start w:val="1"/>
      <w:numFmt w:val="decimal"/>
      <w:lvlText w:val="%1.%2.%3"/>
      <w:lvlJc w:val="left"/>
      <w:pPr>
        <w:tabs>
          <w:tab w:val="num" w:pos="720"/>
        </w:tabs>
        <w:ind w:left="720" w:hanging="720"/>
      </w:pPr>
      <w:rPr>
        <w:rFonts w:ascii="Courier New" w:hAnsi="Courier New" w:cs="Courier New"/>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Wingdings" w:hAnsi="Wingdings"/>
        <w:color w:val="auto"/>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Wingdings" w:hAnsi="Wingdings"/>
      </w:r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Wingdings" w:hAnsi="Wingdings"/>
      </w:rPr>
    </w:lvl>
  </w:abstractNum>
  <w:abstractNum w:abstractNumId="7"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Wingdings" w:hAnsi="Wingdings"/>
      </w:rPr>
    </w:lvl>
  </w:abstractNum>
  <w:abstractNum w:abstractNumId="8" w15:restartNumberingAfterBreak="0">
    <w:nsid w:val="00000009"/>
    <w:multiLevelType w:val="multilevel"/>
    <w:tmpl w:val="00000009"/>
    <w:name w:val="WW8Num9"/>
    <w:lvl w:ilvl="0">
      <w:start w:val="1"/>
      <w:numFmt w:val="bullet"/>
      <w:lvlText w:val=""/>
      <w:lvlJc w:val="left"/>
      <w:pPr>
        <w:tabs>
          <w:tab w:val="num" w:pos="0"/>
        </w:tabs>
        <w:ind w:left="360" w:hanging="360"/>
      </w:pPr>
      <w:rPr>
        <w:rFonts w:ascii="Wingdings" w:hAnsi="Wingdings"/>
        <w:b w:val="0"/>
        <w:bCs w:val="0"/>
        <w:sz w:val="21"/>
        <w:szCs w:val="21"/>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15:restartNumberingAfterBreak="0">
    <w:nsid w:val="0000000A"/>
    <w:multiLevelType w:val="multilevel"/>
    <w:tmpl w:val="0000000A"/>
    <w:name w:val="WW8Num10"/>
    <w:lvl w:ilvl="0">
      <w:start w:val="1"/>
      <w:numFmt w:val="bullet"/>
      <w:lvlText w:val=""/>
      <w:lvlJc w:val="left"/>
      <w:pPr>
        <w:tabs>
          <w:tab w:val="num" w:pos="0"/>
        </w:tabs>
        <w:ind w:left="360" w:hanging="360"/>
      </w:pPr>
      <w:rPr>
        <w:rFonts w:ascii="Wingdings" w:hAnsi="Wingdings"/>
        <w:b w:val="0"/>
        <w:bCs w:val="0"/>
        <w:sz w:val="21"/>
        <w:szCs w:val="21"/>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0" w15:restartNumberingAfterBreak="0">
    <w:nsid w:val="0000000B"/>
    <w:multiLevelType w:val="multilevel"/>
    <w:tmpl w:val="0000000B"/>
    <w:name w:val="WW8Num11"/>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11" w15:restartNumberingAfterBreak="0">
    <w:nsid w:val="0000000C"/>
    <w:multiLevelType w:val="multilevel"/>
    <w:tmpl w:val="0000000C"/>
    <w:name w:val="WW8Num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000000D"/>
    <w:multiLevelType w:val="multilevel"/>
    <w:tmpl w:val="0000000D"/>
    <w:name w:val="WW8Num13"/>
    <w:lvl w:ilvl="0">
      <w:start w:val="1"/>
      <w:numFmt w:val="decimal"/>
      <w:lvlText w:val="%1."/>
      <w:lvlJc w:val="left"/>
      <w:pPr>
        <w:tabs>
          <w:tab w:val="num" w:pos="720"/>
        </w:tabs>
        <w:ind w:left="720" w:hanging="360"/>
      </w:pPr>
      <w:rPr>
        <w:b w:val="0"/>
        <w:bCs w:val="0"/>
        <w:sz w:val="21"/>
        <w:szCs w:val="21"/>
      </w:rPr>
    </w:lvl>
    <w:lvl w:ilvl="1">
      <w:start w:val="1"/>
      <w:numFmt w:val="decimal"/>
      <w:lvlText w:val="%2."/>
      <w:lvlJc w:val="left"/>
      <w:pPr>
        <w:tabs>
          <w:tab w:val="num" w:pos="1080"/>
        </w:tabs>
        <w:ind w:left="1080" w:hanging="360"/>
      </w:pPr>
      <w:rPr>
        <w:b w:val="0"/>
        <w:bCs w:val="0"/>
        <w:sz w:val="21"/>
        <w:szCs w:val="21"/>
      </w:rPr>
    </w:lvl>
    <w:lvl w:ilvl="2">
      <w:start w:val="1"/>
      <w:numFmt w:val="decimal"/>
      <w:lvlText w:val="%3."/>
      <w:lvlJc w:val="left"/>
      <w:pPr>
        <w:tabs>
          <w:tab w:val="num" w:pos="1440"/>
        </w:tabs>
        <w:ind w:left="1440" w:hanging="360"/>
      </w:pPr>
      <w:rPr>
        <w:b w:val="0"/>
        <w:bCs w:val="0"/>
        <w:sz w:val="21"/>
        <w:szCs w:val="21"/>
      </w:rPr>
    </w:lvl>
    <w:lvl w:ilvl="3">
      <w:start w:val="1"/>
      <w:numFmt w:val="decimal"/>
      <w:lvlText w:val="%4."/>
      <w:lvlJc w:val="left"/>
      <w:pPr>
        <w:tabs>
          <w:tab w:val="num" w:pos="1800"/>
        </w:tabs>
        <w:ind w:left="1800" w:hanging="360"/>
      </w:pPr>
      <w:rPr>
        <w:b w:val="0"/>
        <w:bCs w:val="0"/>
        <w:sz w:val="21"/>
        <w:szCs w:val="21"/>
      </w:rPr>
    </w:lvl>
    <w:lvl w:ilvl="4">
      <w:start w:val="1"/>
      <w:numFmt w:val="decimal"/>
      <w:lvlText w:val="%5."/>
      <w:lvlJc w:val="left"/>
      <w:pPr>
        <w:tabs>
          <w:tab w:val="num" w:pos="2160"/>
        </w:tabs>
        <w:ind w:left="2160" w:hanging="360"/>
      </w:pPr>
      <w:rPr>
        <w:b w:val="0"/>
        <w:bCs w:val="0"/>
        <w:sz w:val="21"/>
        <w:szCs w:val="21"/>
      </w:rPr>
    </w:lvl>
    <w:lvl w:ilvl="5">
      <w:start w:val="1"/>
      <w:numFmt w:val="decimal"/>
      <w:lvlText w:val="%6."/>
      <w:lvlJc w:val="left"/>
      <w:pPr>
        <w:tabs>
          <w:tab w:val="num" w:pos="2520"/>
        </w:tabs>
        <w:ind w:left="2520" w:hanging="360"/>
      </w:pPr>
      <w:rPr>
        <w:b w:val="0"/>
        <w:bCs w:val="0"/>
        <w:sz w:val="21"/>
        <w:szCs w:val="21"/>
      </w:rPr>
    </w:lvl>
    <w:lvl w:ilvl="6">
      <w:start w:val="1"/>
      <w:numFmt w:val="decimal"/>
      <w:lvlText w:val="%7."/>
      <w:lvlJc w:val="left"/>
      <w:pPr>
        <w:tabs>
          <w:tab w:val="num" w:pos="2880"/>
        </w:tabs>
        <w:ind w:left="2880" w:hanging="360"/>
      </w:pPr>
      <w:rPr>
        <w:b w:val="0"/>
        <w:bCs w:val="0"/>
        <w:sz w:val="21"/>
        <w:szCs w:val="21"/>
      </w:rPr>
    </w:lvl>
    <w:lvl w:ilvl="7">
      <w:start w:val="1"/>
      <w:numFmt w:val="decimal"/>
      <w:lvlText w:val="%8."/>
      <w:lvlJc w:val="left"/>
      <w:pPr>
        <w:tabs>
          <w:tab w:val="num" w:pos="3240"/>
        </w:tabs>
        <w:ind w:left="3240" w:hanging="360"/>
      </w:pPr>
      <w:rPr>
        <w:b w:val="0"/>
        <w:bCs w:val="0"/>
        <w:sz w:val="21"/>
        <w:szCs w:val="21"/>
      </w:rPr>
    </w:lvl>
    <w:lvl w:ilvl="8">
      <w:start w:val="1"/>
      <w:numFmt w:val="decimal"/>
      <w:lvlText w:val="%9."/>
      <w:lvlJc w:val="left"/>
      <w:pPr>
        <w:tabs>
          <w:tab w:val="num" w:pos="3600"/>
        </w:tabs>
        <w:ind w:left="3600" w:hanging="360"/>
      </w:pPr>
      <w:rPr>
        <w:b w:val="0"/>
        <w:bCs w:val="0"/>
        <w:sz w:val="21"/>
        <w:szCs w:val="21"/>
      </w:rPr>
    </w:lvl>
  </w:abstractNum>
  <w:abstractNum w:abstractNumId="13" w15:restartNumberingAfterBreak="0">
    <w:nsid w:val="0000000E"/>
    <w:multiLevelType w:val="singleLevel"/>
    <w:tmpl w:val="0000000E"/>
    <w:name w:val="WW8Num14"/>
    <w:lvl w:ilvl="0">
      <w:start w:val="1"/>
      <w:numFmt w:val="bullet"/>
      <w:lvlText w:val=""/>
      <w:lvlJc w:val="left"/>
      <w:pPr>
        <w:tabs>
          <w:tab w:val="num" w:pos="0"/>
        </w:tabs>
        <w:ind w:left="720" w:hanging="360"/>
      </w:pPr>
      <w:rPr>
        <w:rFonts w:ascii="Wingdings" w:hAnsi="Wingdings" w:cs="Arial"/>
      </w:rPr>
    </w:lvl>
  </w:abstractNum>
  <w:abstractNum w:abstractNumId="14" w15:restartNumberingAfterBreak="0">
    <w:nsid w:val="0000000F"/>
    <w:multiLevelType w:val="singleLevel"/>
    <w:tmpl w:val="0000000F"/>
    <w:name w:val="WW8Num15"/>
    <w:lvl w:ilvl="0">
      <w:start w:val="1"/>
      <w:numFmt w:val="bullet"/>
      <w:lvlText w:val=""/>
      <w:lvlJc w:val="left"/>
      <w:pPr>
        <w:tabs>
          <w:tab w:val="num" w:pos="0"/>
        </w:tabs>
        <w:ind w:left="720" w:hanging="360"/>
      </w:pPr>
      <w:rPr>
        <w:rFonts w:ascii="Symbol" w:hAnsi="Symbol"/>
        <w:b w:val="0"/>
        <w:bCs w:val="0"/>
        <w:sz w:val="21"/>
        <w:szCs w:val="21"/>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205"/>
    <w:rsid w:val="000333F5"/>
    <w:rsid w:val="00036140"/>
    <w:rsid w:val="00072E4A"/>
    <w:rsid w:val="00093712"/>
    <w:rsid w:val="000A2C01"/>
    <w:rsid w:val="000D4699"/>
    <w:rsid w:val="000D53E1"/>
    <w:rsid w:val="000E780B"/>
    <w:rsid w:val="001119CF"/>
    <w:rsid w:val="00163284"/>
    <w:rsid w:val="001B679D"/>
    <w:rsid w:val="00210E12"/>
    <w:rsid w:val="002401F1"/>
    <w:rsid w:val="00247E4D"/>
    <w:rsid w:val="00256543"/>
    <w:rsid w:val="00257007"/>
    <w:rsid w:val="00262A16"/>
    <w:rsid w:val="002717AB"/>
    <w:rsid w:val="00285C8E"/>
    <w:rsid w:val="00287032"/>
    <w:rsid w:val="002F2D56"/>
    <w:rsid w:val="00313367"/>
    <w:rsid w:val="00337036"/>
    <w:rsid w:val="00367C4A"/>
    <w:rsid w:val="003B14B1"/>
    <w:rsid w:val="003B76D5"/>
    <w:rsid w:val="00403046"/>
    <w:rsid w:val="0042600B"/>
    <w:rsid w:val="00471F83"/>
    <w:rsid w:val="004738F5"/>
    <w:rsid w:val="004B5558"/>
    <w:rsid w:val="004C75D7"/>
    <w:rsid w:val="0051150A"/>
    <w:rsid w:val="00535DC7"/>
    <w:rsid w:val="00574A98"/>
    <w:rsid w:val="00576124"/>
    <w:rsid w:val="005C7660"/>
    <w:rsid w:val="005E379C"/>
    <w:rsid w:val="005F58B8"/>
    <w:rsid w:val="0061431E"/>
    <w:rsid w:val="00652E86"/>
    <w:rsid w:val="006564E9"/>
    <w:rsid w:val="00674430"/>
    <w:rsid w:val="00680E7D"/>
    <w:rsid w:val="006967CA"/>
    <w:rsid w:val="006B61A3"/>
    <w:rsid w:val="006E48EC"/>
    <w:rsid w:val="006F53FD"/>
    <w:rsid w:val="00726D6C"/>
    <w:rsid w:val="00733AF4"/>
    <w:rsid w:val="007604DA"/>
    <w:rsid w:val="00762C7A"/>
    <w:rsid w:val="007850B4"/>
    <w:rsid w:val="007C7773"/>
    <w:rsid w:val="007F036C"/>
    <w:rsid w:val="007F5B00"/>
    <w:rsid w:val="008435D2"/>
    <w:rsid w:val="008548C6"/>
    <w:rsid w:val="008750EA"/>
    <w:rsid w:val="00881374"/>
    <w:rsid w:val="008B75CE"/>
    <w:rsid w:val="008E4859"/>
    <w:rsid w:val="008E7D8E"/>
    <w:rsid w:val="00942A13"/>
    <w:rsid w:val="00971B4F"/>
    <w:rsid w:val="00975102"/>
    <w:rsid w:val="00A13205"/>
    <w:rsid w:val="00A23800"/>
    <w:rsid w:val="00A565F7"/>
    <w:rsid w:val="00A6108E"/>
    <w:rsid w:val="00A65F25"/>
    <w:rsid w:val="00A731FE"/>
    <w:rsid w:val="00AA19A8"/>
    <w:rsid w:val="00AB1952"/>
    <w:rsid w:val="00AE5AB5"/>
    <w:rsid w:val="00B22F9F"/>
    <w:rsid w:val="00B3093A"/>
    <w:rsid w:val="00B5084C"/>
    <w:rsid w:val="00B67428"/>
    <w:rsid w:val="00BD7E65"/>
    <w:rsid w:val="00C1498A"/>
    <w:rsid w:val="00C32350"/>
    <w:rsid w:val="00C371C2"/>
    <w:rsid w:val="00CC2D7E"/>
    <w:rsid w:val="00CD3E5E"/>
    <w:rsid w:val="00D468F1"/>
    <w:rsid w:val="00D553EC"/>
    <w:rsid w:val="00D75182"/>
    <w:rsid w:val="00D94D38"/>
    <w:rsid w:val="00DD0A6B"/>
    <w:rsid w:val="00E04D94"/>
    <w:rsid w:val="00E704CE"/>
    <w:rsid w:val="00E83C0D"/>
    <w:rsid w:val="00E87D0E"/>
    <w:rsid w:val="00E94EC7"/>
    <w:rsid w:val="00EF0844"/>
    <w:rsid w:val="00F9042B"/>
    <w:rsid w:val="00FC7848"/>
    <w:rsid w:val="00FE3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1D7BAC82-782F-4115-B3EB-D5026CEE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rFonts w:ascii="Arial" w:hAnsi="Arial" w:cs="Arial"/>
      <w:color w:val="000000"/>
      <w:szCs w:val="24"/>
      <w:lang w:val="en-US" w:eastAsia="ar-SA"/>
    </w:rPr>
  </w:style>
  <w:style w:type="paragraph" w:styleId="Heading1">
    <w:name w:val="heading 1"/>
    <w:basedOn w:val="Normal"/>
    <w:next w:val="BodyText"/>
    <w:qFormat/>
    <w:pPr>
      <w:keepNext/>
      <w:pageBreakBefore/>
      <w:numPr>
        <w:numId w:val="1"/>
      </w:numPr>
      <w:spacing w:before="120" w:after="120"/>
      <w:outlineLvl w:val="0"/>
    </w:pPr>
    <w:rPr>
      <w:b/>
      <w:caps/>
      <w:sz w:val="28"/>
      <w:szCs w:val="48"/>
    </w:rPr>
  </w:style>
  <w:style w:type="paragraph" w:styleId="Heading2">
    <w:name w:val="heading 2"/>
    <w:basedOn w:val="Normal"/>
    <w:next w:val="BodyText"/>
    <w:qFormat/>
    <w:pPr>
      <w:keepNext/>
      <w:numPr>
        <w:ilvl w:val="1"/>
        <w:numId w:val="1"/>
      </w:numPr>
      <w:spacing w:before="120" w:after="120"/>
      <w:outlineLvl w:val="1"/>
    </w:pPr>
    <w:rPr>
      <w:b/>
      <w:bCs/>
      <w:color w:val="auto"/>
      <w:sz w:val="26"/>
      <w:szCs w:val="36"/>
    </w:rPr>
  </w:style>
  <w:style w:type="paragraph" w:styleId="Heading3">
    <w:name w:val="heading 3"/>
    <w:basedOn w:val="Heading2"/>
    <w:next w:val="BodyText"/>
    <w:qFormat/>
    <w:pPr>
      <w:numPr>
        <w:ilvl w:val="2"/>
      </w:numPr>
      <w:outlineLvl w:val="2"/>
    </w:pPr>
    <w:rPr>
      <w:sz w:val="24"/>
      <w:szCs w:val="28"/>
    </w:rPr>
  </w:style>
  <w:style w:type="paragraph" w:styleId="Heading4">
    <w:name w:val="heading 4"/>
    <w:basedOn w:val="Heading2"/>
    <w:next w:val="Normal"/>
    <w:qFormat/>
    <w:pPr>
      <w:numPr>
        <w:ilvl w:val="3"/>
      </w:numPr>
      <w:outlineLvl w:val="3"/>
    </w:pPr>
    <w:rPr>
      <w:sz w:val="20"/>
    </w:rPr>
  </w:style>
  <w:style w:type="paragraph" w:styleId="Heading5">
    <w:name w:val="heading 5"/>
    <w:basedOn w:val="Heading2"/>
    <w:next w:val="Normal"/>
    <w:qFormat/>
    <w:pPr>
      <w:numPr>
        <w:ilvl w:val="4"/>
      </w:numPr>
      <w:outlineLvl w:val="4"/>
    </w:pPr>
    <w:rPr>
      <w:sz w:val="24"/>
      <w:szCs w:val="24"/>
    </w:rPr>
  </w:style>
  <w:style w:type="paragraph" w:styleId="Heading6">
    <w:name w:val="heading 6"/>
    <w:basedOn w:val="Normal"/>
    <w:next w:val="Normal"/>
    <w:qFormat/>
    <w:pPr>
      <w:keepNext/>
      <w:numPr>
        <w:ilvl w:val="5"/>
        <w:numId w:val="1"/>
      </w:numPr>
      <w:jc w:val="center"/>
      <w:outlineLvl w:val="5"/>
    </w:pPr>
    <w:rPr>
      <w:sz w:val="16"/>
      <w:szCs w:val="16"/>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aliases w:val="Default Paragraph Font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4z1">
    <w:name w:val="WW8Num4z1"/>
    <w:rPr>
      <w:rFonts w:ascii="Courier New" w:hAnsi="Courier New" w:cs="Courier New"/>
    </w:rPr>
  </w:style>
  <w:style w:type="character" w:customStyle="1" w:styleId="WW8Num5z0">
    <w:name w:val="WW8Num5z0"/>
    <w:rPr>
      <w:rFonts w:ascii="Symbol" w:hAnsi="Symbol"/>
      <w:color w:val="auto"/>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Wingdings" w:hAnsi="Wingdings"/>
    </w:rPr>
  </w:style>
  <w:style w:type="character" w:customStyle="1" w:styleId="WW8Num9z0">
    <w:name w:val="WW8Num9z0"/>
    <w:rPr>
      <w:rFonts w:ascii="Wingdings" w:hAnsi="Wingdings"/>
      <w:b w:val="0"/>
      <w:bCs w:val="0"/>
      <w:sz w:val="21"/>
      <w:szCs w:val="21"/>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b w:val="0"/>
      <w:bCs w:val="0"/>
      <w:sz w:val="21"/>
      <w:szCs w:val="21"/>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3z0">
    <w:name w:val="WW8Num13z0"/>
    <w:rPr>
      <w:b w:val="0"/>
      <w:bCs w:val="0"/>
      <w:sz w:val="21"/>
      <w:szCs w:val="21"/>
    </w:rPr>
  </w:style>
  <w:style w:type="character" w:customStyle="1" w:styleId="WW8Num14z0">
    <w:name w:val="WW8Num14z0"/>
    <w:rPr>
      <w:rFonts w:ascii="Symbol" w:hAnsi="Symbol" w:cs="Arial"/>
    </w:rPr>
  </w:style>
  <w:style w:type="character" w:customStyle="1" w:styleId="WW8Num15z0">
    <w:name w:val="WW8Num15z0"/>
    <w:rPr>
      <w:b w:val="0"/>
      <w:bCs w:val="0"/>
      <w:sz w:val="21"/>
      <w:szCs w:val="21"/>
    </w:rPr>
  </w:style>
  <w:style w:type="character" w:styleId="DefaultParagraphFont0">
    <w:name w:val="Default Paragraph Font"/>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8Num2z0">
    <w:name w:val="WW8Num2z0"/>
    <w:rPr>
      <w:rFonts w:ascii="Symbol" w:hAnsi="Symbol"/>
    </w:rPr>
  </w:style>
  <w:style w:type="character" w:customStyle="1" w:styleId="WW8Num3z1">
    <w:name w:val="WW8Num3z1"/>
    <w:rPr>
      <w:color w:val="auto"/>
    </w:rPr>
  </w:style>
  <w:style w:type="character" w:customStyle="1" w:styleId="WW8Num4z0">
    <w:name w:val="WW8Num4z0"/>
    <w:rPr>
      <w:rFonts w:ascii="Wingdings" w:hAnsi="Wingdings"/>
    </w:rPr>
  </w:style>
  <w:style w:type="character" w:customStyle="1" w:styleId="WW8Num11z0">
    <w:name w:val="WW8Num11z0"/>
    <w:rPr>
      <w:b w:val="0"/>
      <w:bCs w:val="0"/>
      <w:sz w:val="21"/>
      <w:szCs w:val="21"/>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Wingdings" w:hAnsi="Wingdings" w:cs="Aria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DefaultParagraphFont111">
    <w:name w:val="WW-Default Paragraph Font111"/>
  </w:style>
  <w:style w:type="character" w:customStyle="1" w:styleId="WW-DefaultParagraphFont1111">
    <w:name w:val="WW-Default Paragraph Font1111"/>
  </w:style>
  <w:style w:type="character" w:customStyle="1" w:styleId="WW8Num12z0">
    <w:name w:val="WW8Num12z0"/>
    <w:rPr>
      <w:b w:val="0"/>
      <w:bCs w:val="0"/>
      <w:sz w:val="21"/>
      <w:szCs w:val="21"/>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8Num4z3">
    <w:name w:val="WW8Num4z3"/>
    <w:rPr>
      <w:rFonts w:ascii="Symbol" w:hAnsi="Symbol"/>
    </w:rPr>
  </w:style>
  <w:style w:type="character" w:customStyle="1" w:styleId="WW8Num5z1">
    <w:name w:val="WW8Num5z1"/>
    <w:rPr>
      <w:rFonts w:ascii="Courier New" w:hAnsi="Courier New"/>
    </w:rPr>
  </w:style>
  <w:style w:type="character" w:customStyle="1" w:styleId="WW8Num5z3">
    <w:name w:val="WW8Num5z3"/>
    <w:rPr>
      <w:rFonts w:ascii="Symbol" w:hAnsi="Symbol"/>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DefaultParagraphFont2">
    <w:name w:val="Default Paragraph Font2"/>
  </w:style>
  <w:style w:type="character" w:customStyle="1" w:styleId="WW8Num1z0">
    <w:name w:val="WW8Num1z0"/>
    <w:rPr>
      <w:rFonts w:ascii="Symbol" w:hAnsi="Symbol"/>
    </w:rPr>
  </w:style>
  <w:style w:type="character" w:customStyle="1" w:styleId="WW8Num2z1">
    <w:name w:val="WW8Num2z1"/>
    <w:rPr>
      <w:color w:val="auto"/>
    </w:rPr>
  </w:style>
  <w:style w:type="character" w:customStyle="1" w:styleId="WW8Num5z2">
    <w:name w:val="WW8Num5z2"/>
    <w:rPr>
      <w:rFonts w:ascii="Wingdings" w:hAnsi="Wingdings"/>
    </w:rPr>
  </w:style>
  <w:style w:type="character" w:customStyle="1" w:styleId="WW8Num6z2">
    <w:name w:val="WW8Num6z2"/>
    <w:rPr>
      <w:rFonts w:ascii="Wingdings" w:hAnsi="Wingdings"/>
    </w:rPr>
  </w:style>
  <w:style w:type="character" w:customStyle="1" w:styleId="WW8Num8z3">
    <w:name w:val="WW8Num8z3"/>
    <w:rPr>
      <w:rFonts w:ascii="Symbol" w:hAnsi="Symbol"/>
    </w:rPr>
  </w:style>
  <w:style w:type="character" w:customStyle="1" w:styleId="WW-DefaultParagraphFont11111">
    <w:name w:val="WW-Default Paragraph Font11111"/>
  </w:style>
  <w:style w:type="character" w:customStyle="1" w:styleId="DefaultParagraphFont1">
    <w:name w:val="Default Paragraph Font1"/>
  </w:style>
  <w:style w:type="character" w:styleId="Hyperlink">
    <w:name w:val="Hyperlink"/>
    <w:rPr>
      <w:rFonts w:ascii="Arial" w:hAnsi="Arial"/>
      <w:color w:val="999999"/>
      <w:sz w:val="22"/>
      <w:u w:val="single"/>
    </w:rPr>
  </w:style>
  <w:style w:type="character" w:styleId="PageNumber">
    <w:name w:val="page number"/>
    <w:rPr>
      <w:spacing w:val="0"/>
      <w:position w:val="0"/>
      <w:sz w:val="24"/>
      <w:vertAlign w:val="baseline"/>
    </w:rPr>
  </w:style>
  <w:style w:type="character" w:styleId="CommentReference">
    <w:name w:val="annotation reference"/>
    <w:rPr>
      <w:sz w:val="16"/>
      <w:szCs w:val="16"/>
    </w:rPr>
  </w:style>
  <w:style w:type="character" w:customStyle="1" w:styleId="BodyTextIndentChar">
    <w:name w:val="Body Text Indent Char"/>
    <w:rPr>
      <w:rFonts w:ascii="Arial" w:hAnsi="Arial" w:cs="Arial"/>
      <w:color w:val="000000"/>
      <w:szCs w:val="24"/>
      <w:lang w:val="en-US" w:eastAsia="ar-SA" w:bidi="ar-SA"/>
    </w:rPr>
  </w:style>
  <w:style w:type="character" w:customStyle="1" w:styleId="BalloonTextChar">
    <w:name w:val="Balloon Text Char"/>
    <w:rPr>
      <w:rFonts w:ascii="Tahoma" w:hAnsi="Tahoma" w:cs="Tahoma"/>
      <w:color w:val="000000"/>
      <w:sz w:val="16"/>
      <w:szCs w:val="16"/>
    </w:rPr>
  </w:style>
  <w:style w:type="character" w:customStyle="1" w:styleId="WW8Num30z0">
    <w:name w:val="WW8Num30z0"/>
    <w:rPr>
      <w:rFonts w:ascii="Arial" w:eastAsia="Times New Roman" w:hAnsi="Arial" w:cs="Arial"/>
    </w:rPr>
  </w:style>
  <w:style w:type="character" w:customStyle="1" w:styleId="CommentTextChar">
    <w:name w:val="Comment Text Char"/>
    <w:rPr>
      <w:rFonts w:ascii="Arial" w:hAnsi="Arial" w:cs="Arial"/>
      <w:color w:val="000000"/>
      <w:lang w:val="en-US"/>
    </w:rPr>
  </w:style>
  <w:style w:type="character" w:customStyle="1" w:styleId="CommentSubjectChar">
    <w:name w:val="Comment Subject Char"/>
    <w:rPr>
      <w:rFonts w:ascii="Arial" w:hAnsi="Arial" w:cs="Arial"/>
      <w:b/>
      <w:bCs/>
      <w:color w:val="000000"/>
      <w:lang w:val="en-US"/>
    </w:rPr>
  </w:style>
  <w:style w:type="character" w:customStyle="1" w:styleId="DocumentMapChar">
    <w:name w:val="Document Map Char"/>
    <w:rPr>
      <w:rFonts w:ascii="Tahoma" w:hAnsi="Tahoma" w:cs="Tahoma"/>
      <w:color w:val="000000"/>
      <w:sz w:val="16"/>
      <w:szCs w:val="16"/>
      <w:lang w:val="en-US"/>
    </w:rPr>
  </w:style>
  <w:style w:type="character" w:styleId="FollowedHyperlink">
    <w:name w:val="FollowedHyperlink"/>
    <w:rPr>
      <w:color w:val="800000"/>
      <w:u w:val="single"/>
      <w:lang/>
    </w:rPr>
  </w:style>
  <w:style w:type="character" w:customStyle="1" w:styleId="HeaderChar">
    <w:name w:val="Header Char"/>
    <w:rPr>
      <w:rFonts w:ascii="Arial" w:hAnsi="Arial" w:cs="Arial"/>
      <w:color w:val="000000"/>
      <w:sz w:val="24"/>
      <w:szCs w:val="48"/>
      <w:vertAlign w:val="subscript"/>
      <w:lang w:val="en-US"/>
    </w:rPr>
  </w:style>
  <w:style w:type="character" w:customStyle="1" w:styleId="Heading2Char">
    <w:name w:val="Heading 2 Char"/>
    <w:rPr>
      <w:rFonts w:ascii="Arial" w:hAnsi="Arial" w:cs="Arial"/>
      <w:b/>
      <w:bCs/>
      <w:sz w:val="26"/>
      <w:szCs w:val="36"/>
    </w:rPr>
  </w:style>
  <w:style w:type="character" w:customStyle="1" w:styleId="BodyTextChar">
    <w:name w:val="Body Text Char"/>
    <w:rPr>
      <w:rFonts w:ascii="Arial" w:hAnsi="Arial" w:cs="Arial"/>
      <w:color w:val="000000"/>
      <w:szCs w:val="24"/>
    </w:rPr>
  </w:style>
  <w:style w:type="character" w:customStyle="1" w:styleId="NumberingSymbols">
    <w:name w:val="Numbering Symbols"/>
    <w:rPr>
      <w:b w:val="0"/>
      <w:bCs w:val="0"/>
      <w:sz w:val="21"/>
      <w:szCs w:val="21"/>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Lucida Sans Unicode"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qFormat/>
    <w:pPr>
      <w:spacing w:before="120" w:after="120"/>
    </w:pPr>
    <w:rPr>
      <w:b/>
      <w:bCs/>
      <w:szCs w:val="20"/>
    </w:rPr>
  </w:style>
  <w:style w:type="paragraph" w:customStyle="1" w:styleId="Index">
    <w:name w:val="Index"/>
    <w:basedOn w:val="Normal"/>
    <w:pPr>
      <w:suppressLineNumbers/>
    </w:pPr>
    <w:rPr>
      <w:rFonts w:cs="Mangal"/>
    </w:rPr>
  </w:style>
  <w:style w:type="paragraph" w:customStyle="1" w:styleId="CharCharCharCharCharCharChar">
    <w:name w:val=" Char Char Char Char Char Char Char"/>
    <w:basedOn w:val="Normal"/>
    <w:pPr>
      <w:suppressAutoHyphens w:val="0"/>
      <w:spacing w:after="160" w:line="240" w:lineRule="exact"/>
      <w:jc w:val="left"/>
    </w:pPr>
    <w:rPr>
      <w:rFonts w:ascii="Normal" w:hAnsi="Normal" w:cs="Times New Roman"/>
      <w:b/>
      <w:color w:val="auto"/>
      <w:szCs w:val="20"/>
    </w:rPr>
  </w:style>
  <w:style w:type="paragraph" w:styleId="TOC1">
    <w:name w:val="toc 1"/>
    <w:basedOn w:val="Normal"/>
    <w:next w:val="Normal"/>
    <w:uiPriority w:val="39"/>
    <w:pPr>
      <w:spacing w:before="120" w:after="120"/>
    </w:pPr>
    <w:rPr>
      <w:rFonts w:cs="Times New Roman"/>
      <w:b/>
      <w:bCs/>
      <w:caps/>
      <w:sz w:val="22"/>
    </w:rPr>
  </w:style>
  <w:style w:type="paragraph" w:styleId="TOC2">
    <w:name w:val="toc 2"/>
    <w:basedOn w:val="BodyText"/>
    <w:next w:val="Normal"/>
    <w:uiPriority w:val="39"/>
    <w:pPr>
      <w:ind w:left="202"/>
    </w:pPr>
    <w:rPr>
      <w:rFonts w:cs="Times New Roman"/>
    </w:rPr>
  </w:style>
  <w:style w:type="paragraph" w:styleId="Header">
    <w:name w:val="header"/>
    <w:basedOn w:val="Heading1"/>
    <w:pPr>
      <w:numPr>
        <w:numId w:val="0"/>
      </w:numPr>
      <w:tabs>
        <w:tab w:val="left" w:pos="432"/>
        <w:tab w:val="center" w:pos="4320"/>
        <w:tab w:val="right" w:pos="8640"/>
      </w:tabs>
      <w:ind w:left="144" w:hanging="144"/>
    </w:pPr>
    <w:rPr>
      <w:rFonts w:cs="Times New Roman"/>
      <w:b w:val="0"/>
      <w:caps w:val="0"/>
      <w:sz w:val="24"/>
      <w:vertAlign w:val="subscript"/>
    </w:rPr>
  </w:style>
  <w:style w:type="paragraph" w:styleId="Footer">
    <w:name w:val="footer"/>
    <w:basedOn w:val="Normal"/>
    <w:pPr>
      <w:tabs>
        <w:tab w:val="center" w:pos="4320"/>
        <w:tab w:val="right" w:pos="8640"/>
      </w:tabs>
    </w:pPr>
  </w:style>
  <w:style w:type="paragraph" w:styleId="TableofFigures">
    <w:name w:val="table of figures"/>
    <w:basedOn w:val="TOC1"/>
    <w:next w:val="Normal"/>
    <w:pPr>
      <w:spacing w:before="0" w:after="0"/>
      <w:ind w:left="400" w:hanging="400"/>
    </w:pPr>
    <w:rPr>
      <w:b w:val="0"/>
      <w:bCs w:val="0"/>
      <w:caps w:val="0"/>
    </w:rPr>
  </w:style>
  <w:style w:type="paragraph" w:customStyle="1" w:styleId="TOCTitle">
    <w:name w:val="TOC Title"/>
    <w:basedOn w:val="BodyText"/>
    <w:next w:val="TableofFigures"/>
    <w:pPr>
      <w:jc w:val="center"/>
    </w:pPr>
    <w:rPr>
      <w:b/>
      <w:caps/>
      <w:sz w:val="32"/>
    </w:rPr>
  </w:style>
  <w:style w:type="paragraph" w:customStyle="1" w:styleId="TableColumnTitle">
    <w:name w:val="Table Column Title"/>
    <w:basedOn w:val="BodyText"/>
    <w:pPr>
      <w:spacing w:before="60" w:after="60"/>
    </w:pPr>
    <w:rPr>
      <w:b/>
    </w:rPr>
  </w:style>
  <w:style w:type="paragraph" w:customStyle="1" w:styleId="TableText">
    <w:name w:val="Table Text"/>
    <w:basedOn w:val="BodyText"/>
    <w:pPr>
      <w:spacing w:before="60" w:after="60"/>
    </w:pPr>
  </w:style>
  <w:style w:type="paragraph" w:styleId="ListBullet">
    <w:name w:val="List Bullet"/>
    <w:basedOn w:val="Normal"/>
    <w:pPr>
      <w:numPr>
        <w:numId w:val="3"/>
      </w:numPr>
      <w:suppressAutoHyphens w:val="0"/>
      <w:jc w:val="left"/>
    </w:pPr>
  </w:style>
  <w:style w:type="paragraph" w:styleId="BodyTextIndent">
    <w:name w:val="Body Text Indent"/>
    <w:basedOn w:val="Normal"/>
    <w:pPr>
      <w:spacing w:after="120"/>
      <w:ind w:left="360"/>
    </w:pPr>
  </w:style>
  <w:style w:type="paragraph" w:customStyle="1" w:styleId="Comment">
    <w:name w:val="Comment"/>
    <w:basedOn w:val="Normal"/>
    <w:pPr>
      <w:suppressAutoHyphens w:val="0"/>
      <w:spacing w:after="120"/>
      <w:jc w:val="left"/>
    </w:pPr>
    <w:rPr>
      <w:rFonts w:ascii="Times New Roman" w:hAnsi="Times New Roman" w:cs="Times New Roman"/>
      <w:i/>
      <w:color w:val="000080"/>
      <w:sz w:val="22"/>
      <w:szCs w:val="20"/>
    </w:rPr>
  </w:style>
  <w:style w:type="paragraph" w:customStyle="1" w:styleId="level2bullet">
    <w:name w:val=" level 2 bullet"/>
    <w:basedOn w:val="Normal"/>
    <w:pPr>
      <w:tabs>
        <w:tab w:val="left" w:pos="720"/>
        <w:tab w:val="left" w:pos="5760"/>
      </w:tabs>
      <w:suppressAutoHyphens w:val="0"/>
      <w:ind w:left="576" w:hanging="288"/>
      <w:jc w:val="left"/>
    </w:pPr>
    <w:rPr>
      <w:rFonts w:ascii="Times New Roman" w:hAnsi="Times New Roman" w:cs="Times New Roman"/>
      <w:sz w:val="24"/>
      <w:szCs w:val="20"/>
    </w:rPr>
  </w:style>
  <w:style w:type="paragraph" w:customStyle="1" w:styleId="ProcessVersionNo">
    <w:name w:val="Process Version No"/>
    <w:basedOn w:val="Normal"/>
    <w:pPr>
      <w:suppressAutoHyphens w:val="0"/>
      <w:jc w:val="center"/>
    </w:pPr>
    <w:rPr>
      <w:rFonts w:eastAsia="Batang"/>
      <w:b/>
      <w:bCs/>
      <w:i/>
      <w:color w:val="auto"/>
      <w:sz w:val="22"/>
    </w:rPr>
  </w:style>
  <w:style w:type="paragraph" w:styleId="BalloonText">
    <w:name w:val="Balloon Text"/>
    <w:basedOn w:val="Normal"/>
    <w:rPr>
      <w:rFonts w:ascii="Tahoma" w:hAnsi="Tahoma" w:cs="Tahoma"/>
      <w:sz w:val="16"/>
      <w:szCs w:val="16"/>
    </w:rPr>
  </w:style>
  <w:style w:type="paragraph" w:customStyle="1" w:styleId="xl26">
    <w:name w:val="xl26"/>
    <w:basedOn w:val="Normal"/>
    <w:pPr>
      <w:pBdr>
        <w:bottom w:val="single" w:sz="4" w:space="0" w:color="000000"/>
      </w:pBdr>
      <w:suppressAutoHyphens w:val="0"/>
      <w:spacing w:before="280" w:after="280"/>
      <w:jc w:val="center"/>
      <w:textAlignment w:val="top"/>
    </w:pPr>
    <w:rPr>
      <w:rFonts w:eastAsia="Arial Unicode MS"/>
      <w:b/>
      <w:bCs/>
      <w:sz w:val="24"/>
    </w:rPr>
  </w:style>
  <w:style w:type="paragraph" w:customStyle="1" w:styleId="xl36">
    <w:name w:val="xl36"/>
    <w:basedOn w:val="Normal"/>
    <w:pPr>
      <w:pBdr>
        <w:bottom w:val="single" w:sz="8" w:space="0" w:color="000000"/>
        <w:right w:val="single" w:sz="4" w:space="0" w:color="000000"/>
      </w:pBdr>
      <w:suppressAutoHyphens w:val="0"/>
      <w:spacing w:before="280" w:after="280"/>
      <w:jc w:val="center"/>
      <w:textAlignment w:val="top"/>
    </w:pPr>
    <w:rPr>
      <w:rFonts w:eastAsia="Arial Unicode MS"/>
      <w:sz w:val="24"/>
    </w:rPr>
  </w:style>
  <w:style w:type="paragraph" w:customStyle="1" w:styleId="Clear">
    <w:name w:val="Clear"/>
    <w:basedOn w:val="TableText"/>
    <w:pPr>
      <w:snapToGrid w:val="0"/>
    </w:pPr>
  </w:style>
  <w:style w:type="paragraph" w:customStyle="1" w:styleId="Clearformatting">
    <w:name w:val="Clear formatting"/>
    <w:basedOn w:val="xl26"/>
  </w:style>
  <w:style w:type="paragraph" w:customStyle="1" w:styleId="Normal2">
    <w:name w:val="Normal2"/>
    <w:basedOn w:val="Normal"/>
    <w:pPr>
      <w:ind w:left="432"/>
    </w:pPr>
    <w:rPr>
      <w:rFonts w:cs="Times New Roman"/>
      <w:color w:val="auto"/>
    </w:rPr>
  </w:style>
  <w:style w:type="paragraph" w:styleId="TOC3">
    <w:name w:val="toc 3"/>
    <w:basedOn w:val="Normal"/>
    <w:next w:val="Normal"/>
    <w:pPr>
      <w:ind w:left="400"/>
    </w:pPr>
  </w:style>
  <w:style w:type="paragraph" w:styleId="CommentText">
    <w:name w:val="annotation text"/>
    <w:basedOn w:val="Normal"/>
    <w:rPr>
      <w:szCs w:val="20"/>
    </w:rPr>
  </w:style>
  <w:style w:type="paragraph" w:styleId="CommentSubject">
    <w:name w:val="annotation subject"/>
    <w:basedOn w:val="CommentText"/>
    <w:next w:val="CommentText"/>
    <w:rPr>
      <w:b/>
      <w:bCs/>
    </w:rPr>
  </w:style>
  <w:style w:type="paragraph" w:styleId="DocumentMap">
    <w:name w:val="Document Map"/>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emplate">
    <w:name w:val="template"/>
    <w:basedOn w:val="Normal"/>
    <w:pPr>
      <w:suppressAutoHyphens w:val="0"/>
      <w:spacing w:line="240" w:lineRule="exact"/>
      <w:jc w:val="left"/>
    </w:pPr>
    <w:rPr>
      <w:rFonts w:cs="Times New Roman"/>
      <w:i/>
      <w:color w:val="auto"/>
      <w:sz w:val="22"/>
      <w:szCs w:val="20"/>
    </w:rPr>
  </w:style>
  <w:style w:type="paragraph" w:styleId="NormalWeb">
    <w:name w:val="Normal (Web)"/>
    <w:basedOn w:val="Normal"/>
    <w:pPr>
      <w:suppressAutoHyphens w:val="0"/>
      <w:spacing w:before="280"/>
      <w:jc w:val="left"/>
    </w:pPr>
    <w:rPr>
      <w:rFonts w:ascii="Times New Roman" w:hAnsi="Times New Roman" w:cs="Times New Roman"/>
      <w:color w:val="auto"/>
      <w:sz w:val="24"/>
    </w:rPr>
  </w:style>
  <w:style w:type="paragraph" w:styleId="ListParagraph">
    <w:name w:val="List Paragraph"/>
    <w:basedOn w:val="Normal"/>
    <w:qFormat/>
    <w:pPr>
      <w:ind w:left="720"/>
    </w:pPr>
  </w:style>
  <w:style w:type="paragraph" w:customStyle="1" w:styleId="Heading10">
    <w:name w:val="Heading 10"/>
    <w:basedOn w:val="Heading"/>
    <w:next w:val="BodyText"/>
    <w:pPr>
      <w:numPr>
        <w:numId w:val="2"/>
      </w:numPr>
    </w:pPr>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3.png"/><Relationship Id="rId39"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image" Target="media/image11.png"/><Relationship Id="rId42" Type="http://schemas.openxmlformats.org/officeDocument/2006/relationships/footer" Target="footer11.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image" Target="media/image2.jpe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29" Type="http://schemas.openxmlformats.org/officeDocument/2006/relationships/image" Target="media/image6.png"/><Relationship Id="rId41"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header" Target="header10.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image" Target="media/image8.png"/><Relationship Id="rId44"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8.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2769</TotalTime>
  <Pages>57</Pages>
  <Words>8196</Words>
  <Characters>46718</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System Requirement Specification</vt:lpstr>
    </vt:vector>
  </TitlesOfParts>
  <Company>Microsoft</Company>
  <LinksUpToDate>false</LinksUpToDate>
  <CharactersWithSpaces>54805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Specification</dc:title>
  <dc:subject/>
  <dc:creator>Quality Excellence</dc:creator>
  <cp:keywords/>
  <cp:lastModifiedBy>Rohit Neel</cp:lastModifiedBy>
  <cp:revision>24</cp:revision>
  <cp:lastPrinted>1601-01-01T00:00:00Z</cp:lastPrinted>
  <dcterms:created xsi:type="dcterms:W3CDTF">2018-12-04T12:34:00Z</dcterms:created>
  <dcterms:modified xsi:type="dcterms:W3CDTF">2018-12-06T10:43:00Z</dcterms:modified>
</cp:coreProperties>
</file>